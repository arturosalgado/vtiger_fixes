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539"/>
        <w:tblW w:w="9315" w:type="dxa"/>
        <w:tblBorders>
          <w:top w:val="single" w:sz="12" w:space="0" w:color="000000"/>
          <w:left w:val="single" w:sz="12" w:space="0" w:color="000000"/>
          <w:bottom w:val="single" w:sz="12" w:space="0" w:color="000000"/>
          <w:right w:val="single" w:sz="12" w:space="0" w:color="000000"/>
          <w:insideH w:val="single" w:sz="4" w:space="0" w:color="auto"/>
        </w:tblBorders>
        <w:tblLayout w:type="fixed"/>
        <w:tblLook w:val="0000" w:firstRow="0" w:lastRow="0" w:firstColumn="0" w:lastColumn="0" w:noHBand="0" w:noVBand="0"/>
      </w:tblPr>
      <w:tblGrid>
        <w:gridCol w:w="1989"/>
        <w:gridCol w:w="7326"/>
      </w:tblGrid>
      <w:tr w:rsidR="0085394D" w:rsidRPr="00846B24" w:rsidTr="00EC660C">
        <w:trPr>
          <w:trHeight w:val="2040"/>
        </w:trPr>
        <w:tc>
          <w:tcPr>
            <w:tcW w:w="1989" w:type="dxa"/>
            <w:tcBorders>
              <w:top w:val="single" w:sz="12" w:space="0" w:color="000000"/>
            </w:tcBorders>
            <w:vAlign w:val="center"/>
          </w:tcPr>
          <w:p w:rsidR="0085394D" w:rsidRPr="00846B24" w:rsidRDefault="0085394D" w:rsidP="00EC660C">
            <w:pPr>
              <w:pStyle w:val="Ttulo8"/>
              <w:jc w:val="left"/>
              <w:rPr>
                <w:rFonts w:ascii="Verdana" w:hAnsi="Verdana" w:cs="Verdana"/>
                <w:color w:val="000000"/>
                <w:sz w:val="20"/>
                <w:szCs w:val="20"/>
              </w:rPr>
            </w:pPr>
            <w:bookmarkStart w:id="0" w:name="_Toc530902505"/>
            <w:bookmarkStart w:id="1" w:name="_Toc532033026"/>
            <w:r w:rsidRPr="00846B24">
              <w:rPr>
                <w:rFonts w:ascii="Verdana" w:hAnsi="Verdana" w:cs="Verdana"/>
                <w:color w:val="000000"/>
                <w:sz w:val="20"/>
                <w:szCs w:val="20"/>
              </w:rPr>
              <w:t>Profile Summary:</w:t>
            </w:r>
          </w:p>
        </w:tc>
        <w:tc>
          <w:tcPr>
            <w:tcW w:w="7326" w:type="dxa"/>
            <w:tcBorders>
              <w:top w:val="single" w:sz="12" w:space="0" w:color="000000"/>
            </w:tcBorders>
            <w:vAlign w:val="center"/>
          </w:tcPr>
          <w:p w:rsidR="00EC660C" w:rsidRDefault="00CA2E89" w:rsidP="00EC660C">
            <w:pPr>
              <w:pStyle w:val="WW-BodyText2"/>
              <w:tabs>
                <w:tab w:val="left" w:pos="2880"/>
              </w:tabs>
              <w:jc w:val="left"/>
              <w:rPr>
                <w:rFonts w:ascii="Verdana" w:hAnsi="Verdana" w:cs="Verdana"/>
                <w:kern w:val="2"/>
                <w:sz w:val="16"/>
                <w:szCs w:val="16"/>
                <w:lang w:eastAsia="ja-JP"/>
              </w:rPr>
            </w:pPr>
            <w:r w:rsidRPr="00EC660C">
              <w:rPr>
                <w:rFonts w:ascii="Verdana" w:hAnsi="Verdana" w:cs="Verdana"/>
                <w:b/>
                <w:bCs/>
                <w:kern w:val="2"/>
                <w:sz w:val="16"/>
                <w:szCs w:val="16"/>
                <w:lang w:eastAsia="ja-JP"/>
              </w:rPr>
              <w:t>8 years</w:t>
            </w:r>
            <w:r w:rsidRPr="00CA2E89">
              <w:rPr>
                <w:rFonts w:ascii="Verdana" w:hAnsi="Verdana" w:cs="Verdana"/>
                <w:kern w:val="2"/>
                <w:sz w:val="16"/>
                <w:szCs w:val="16"/>
                <w:lang w:eastAsia="ja-JP"/>
              </w:rPr>
              <w:t xml:space="preserve"> of experience developing software with Microsoft technologies </w:t>
            </w:r>
            <w:r w:rsidR="00EC660C">
              <w:rPr>
                <w:rFonts w:ascii="Verdana" w:hAnsi="Verdana" w:cs="Verdana"/>
                <w:kern w:val="2"/>
                <w:sz w:val="16"/>
                <w:szCs w:val="16"/>
                <w:lang w:eastAsia="ja-JP"/>
              </w:rPr>
              <w:t>up to</w:t>
            </w:r>
            <w:r w:rsidRPr="00CA2E89">
              <w:rPr>
                <w:rFonts w:ascii="Verdana" w:hAnsi="Verdana" w:cs="Verdana"/>
                <w:kern w:val="2"/>
                <w:sz w:val="16"/>
                <w:szCs w:val="16"/>
                <w:lang w:eastAsia="ja-JP"/>
              </w:rPr>
              <w:t xml:space="preserve"> </w:t>
            </w:r>
            <w:r w:rsidRPr="00EC660C">
              <w:rPr>
                <w:rFonts w:ascii="Verdana" w:hAnsi="Verdana" w:cs="Verdana"/>
                <w:b/>
                <w:bCs/>
                <w:kern w:val="2"/>
                <w:sz w:val="16"/>
                <w:szCs w:val="16"/>
                <w:lang w:eastAsia="ja-JP"/>
              </w:rPr>
              <w:t>.NET Framework 4.0</w:t>
            </w:r>
            <w:r w:rsidRPr="00CA2E89">
              <w:rPr>
                <w:rFonts w:ascii="Verdana" w:hAnsi="Verdana" w:cs="Verdana"/>
                <w:kern w:val="2"/>
                <w:sz w:val="16"/>
                <w:szCs w:val="16"/>
                <w:lang w:eastAsia="ja-JP"/>
              </w:rPr>
              <w:t xml:space="preserve">; </w:t>
            </w:r>
            <w:r>
              <w:rPr>
                <w:rFonts w:ascii="Verdana" w:hAnsi="Verdana" w:cs="Verdana"/>
                <w:kern w:val="2"/>
                <w:sz w:val="16"/>
                <w:szCs w:val="16"/>
                <w:lang w:eastAsia="ja-JP"/>
              </w:rPr>
              <w:t>Also experience implementing</w:t>
            </w:r>
            <w:r w:rsidR="00EC660C">
              <w:rPr>
                <w:rFonts w:ascii="Verdana" w:hAnsi="Verdana" w:cs="Verdana"/>
                <w:kern w:val="2"/>
                <w:sz w:val="16"/>
                <w:szCs w:val="16"/>
                <w:lang w:eastAsia="ja-JP"/>
              </w:rPr>
              <w:t xml:space="preserve"> </w:t>
            </w:r>
            <w:r w:rsidR="00EC660C" w:rsidRPr="00EC660C">
              <w:rPr>
                <w:rFonts w:ascii="Verdana" w:hAnsi="Verdana" w:cs="Verdana"/>
                <w:kern w:val="2"/>
                <w:sz w:val="16"/>
                <w:szCs w:val="16"/>
                <w:lang w:eastAsia="ja-JP"/>
              </w:rPr>
              <w:t>complex</w:t>
            </w:r>
            <w:r w:rsidR="00EC660C" w:rsidRPr="00EC660C">
              <w:rPr>
                <w:rFonts w:ascii="Verdana" w:hAnsi="Verdana" w:cs="Verdana"/>
                <w:b/>
                <w:bCs/>
                <w:kern w:val="2"/>
                <w:sz w:val="16"/>
                <w:szCs w:val="16"/>
                <w:lang w:eastAsia="ja-JP"/>
              </w:rPr>
              <w:t xml:space="preserve"> databas</w:t>
            </w:r>
            <w:r w:rsidRPr="00EC660C">
              <w:rPr>
                <w:rFonts w:ascii="Verdana" w:hAnsi="Verdana" w:cs="Verdana"/>
                <w:b/>
                <w:bCs/>
                <w:kern w:val="2"/>
                <w:sz w:val="16"/>
                <w:szCs w:val="16"/>
                <w:lang w:eastAsia="ja-JP"/>
              </w:rPr>
              <w:t>e</w:t>
            </w:r>
            <w:r w:rsidR="00EC660C" w:rsidRPr="00EC660C">
              <w:rPr>
                <w:rFonts w:ascii="Verdana" w:hAnsi="Verdana" w:cs="Verdana"/>
                <w:b/>
                <w:bCs/>
                <w:kern w:val="2"/>
                <w:sz w:val="16"/>
                <w:szCs w:val="16"/>
                <w:lang w:eastAsia="ja-JP"/>
              </w:rPr>
              <w:t>s</w:t>
            </w:r>
            <w:r w:rsidRPr="00CA2E89">
              <w:rPr>
                <w:rFonts w:ascii="Verdana" w:hAnsi="Verdana" w:cs="Verdana"/>
                <w:kern w:val="2"/>
                <w:sz w:val="16"/>
                <w:szCs w:val="16"/>
                <w:lang w:eastAsia="ja-JP"/>
              </w:rPr>
              <w:t xml:space="preserve"> </w:t>
            </w:r>
            <w:r>
              <w:rPr>
                <w:rFonts w:ascii="Verdana" w:hAnsi="Verdana" w:cs="Verdana"/>
                <w:kern w:val="2"/>
                <w:sz w:val="16"/>
                <w:szCs w:val="16"/>
                <w:lang w:eastAsia="ja-JP"/>
              </w:rPr>
              <w:t xml:space="preserve">stored procedures, </w:t>
            </w:r>
            <w:r w:rsidRPr="00EC660C">
              <w:rPr>
                <w:rFonts w:ascii="Verdana" w:hAnsi="Verdana" w:cs="Verdana"/>
                <w:b/>
                <w:bCs/>
                <w:kern w:val="2"/>
                <w:sz w:val="16"/>
                <w:szCs w:val="16"/>
                <w:lang w:eastAsia="ja-JP"/>
              </w:rPr>
              <w:t>SQL Server 2005 and 2008 R2</w:t>
            </w:r>
            <w:r w:rsidRPr="00CA2E89">
              <w:rPr>
                <w:rFonts w:ascii="Verdana" w:hAnsi="Verdana" w:cs="Verdana"/>
                <w:kern w:val="2"/>
                <w:sz w:val="16"/>
                <w:szCs w:val="16"/>
                <w:lang w:eastAsia="ja-JP"/>
              </w:rPr>
              <w:t xml:space="preserve">; </w:t>
            </w:r>
            <w:r w:rsidR="00EC660C">
              <w:rPr>
                <w:rFonts w:ascii="Verdana" w:hAnsi="Verdana" w:cs="Verdana"/>
                <w:kern w:val="2"/>
                <w:sz w:val="16"/>
                <w:szCs w:val="16"/>
                <w:lang w:eastAsia="ja-JP"/>
              </w:rPr>
              <w:t>C</w:t>
            </w:r>
            <w:r>
              <w:rPr>
                <w:rFonts w:ascii="Verdana" w:hAnsi="Verdana" w:cs="Verdana"/>
                <w:kern w:val="2"/>
                <w:sz w:val="16"/>
                <w:szCs w:val="16"/>
                <w:lang w:eastAsia="ja-JP"/>
              </w:rPr>
              <w:t xml:space="preserve">onversant </w:t>
            </w:r>
            <w:r w:rsidRPr="00EC660C">
              <w:rPr>
                <w:rFonts w:ascii="Verdana" w:hAnsi="Verdana" w:cs="Verdana"/>
                <w:b/>
                <w:bCs/>
                <w:kern w:val="2"/>
                <w:sz w:val="16"/>
                <w:szCs w:val="16"/>
                <w:lang w:eastAsia="ja-JP"/>
              </w:rPr>
              <w:t>experience in front</w:t>
            </w:r>
            <w:r w:rsidR="00EC660C" w:rsidRPr="00EC660C">
              <w:rPr>
                <w:rFonts w:ascii="Verdana" w:hAnsi="Verdana" w:cs="Verdana"/>
                <w:b/>
                <w:bCs/>
                <w:kern w:val="2"/>
                <w:sz w:val="16"/>
                <w:szCs w:val="16"/>
                <w:lang w:eastAsia="ja-JP"/>
              </w:rPr>
              <w:t>end</w:t>
            </w:r>
            <w:r w:rsidRPr="00CA2E89">
              <w:rPr>
                <w:rFonts w:ascii="Verdana" w:hAnsi="Verdana" w:cs="Verdana"/>
                <w:kern w:val="2"/>
                <w:sz w:val="16"/>
                <w:szCs w:val="16"/>
                <w:lang w:eastAsia="ja-JP"/>
              </w:rPr>
              <w:t xml:space="preserve"> technologies like </w:t>
            </w:r>
            <w:r w:rsidRPr="00D11588">
              <w:rPr>
                <w:rFonts w:ascii="Verdana" w:hAnsi="Verdana" w:cs="Verdana"/>
                <w:b/>
                <w:kern w:val="2"/>
                <w:sz w:val="16"/>
                <w:szCs w:val="16"/>
                <w:lang w:eastAsia="ja-JP"/>
              </w:rPr>
              <w:t>JavaScript</w:t>
            </w:r>
            <w:r w:rsidRPr="00CA2E89">
              <w:rPr>
                <w:rFonts w:ascii="Verdana" w:hAnsi="Verdana" w:cs="Verdana"/>
                <w:kern w:val="2"/>
                <w:sz w:val="16"/>
                <w:szCs w:val="16"/>
                <w:lang w:eastAsia="ja-JP"/>
              </w:rPr>
              <w:t xml:space="preserve">, </w:t>
            </w:r>
            <w:r w:rsidR="00133EF6">
              <w:rPr>
                <w:rFonts w:ascii="Verdana" w:hAnsi="Verdana" w:cs="Verdana"/>
                <w:kern w:val="2"/>
                <w:sz w:val="16"/>
                <w:szCs w:val="16"/>
                <w:lang w:eastAsia="ja-JP"/>
              </w:rPr>
              <w:t>Public Key Infrastructure, Public Key Cryptography Standards, On Lines Certificate Status Protocol and Time Stamp Protocol</w:t>
            </w:r>
            <w:r w:rsidRPr="00CA2E89">
              <w:rPr>
                <w:rFonts w:ascii="Verdana" w:hAnsi="Verdana" w:cs="Verdana"/>
                <w:kern w:val="2"/>
                <w:sz w:val="16"/>
                <w:szCs w:val="16"/>
                <w:lang w:eastAsia="ja-JP"/>
              </w:rPr>
              <w:t xml:space="preserve">. </w:t>
            </w:r>
          </w:p>
          <w:p w:rsidR="00EC660C" w:rsidRDefault="00EC660C" w:rsidP="00EC660C">
            <w:pPr>
              <w:pStyle w:val="WW-BodyText2"/>
              <w:tabs>
                <w:tab w:val="left" w:pos="2880"/>
              </w:tabs>
              <w:jc w:val="left"/>
              <w:rPr>
                <w:rFonts w:ascii="Verdana" w:hAnsi="Verdana" w:cs="Verdana"/>
                <w:kern w:val="2"/>
                <w:sz w:val="16"/>
                <w:szCs w:val="16"/>
                <w:lang w:eastAsia="ja-JP"/>
              </w:rPr>
            </w:pPr>
          </w:p>
          <w:p w:rsidR="00CA2E89" w:rsidRPr="00CA2E89" w:rsidRDefault="00EC660C" w:rsidP="00EC660C">
            <w:pPr>
              <w:pStyle w:val="WW-BodyText2"/>
              <w:tabs>
                <w:tab w:val="left" w:pos="2880"/>
              </w:tabs>
              <w:jc w:val="left"/>
              <w:rPr>
                <w:rFonts w:ascii="Verdana" w:hAnsi="Verdana" w:cs="Verdana"/>
                <w:kern w:val="2"/>
                <w:sz w:val="16"/>
                <w:szCs w:val="16"/>
                <w:lang w:eastAsia="ja-JP"/>
              </w:rPr>
            </w:pPr>
            <w:r w:rsidRPr="00EC660C">
              <w:rPr>
                <w:rFonts w:ascii="Verdana" w:hAnsi="Verdana" w:cs="Verdana"/>
                <w:kern w:val="2"/>
                <w:sz w:val="16"/>
                <w:szCs w:val="16"/>
                <w:u w:val="single"/>
                <w:lang w:eastAsia="ja-JP"/>
              </w:rPr>
              <w:t>3 years</w:t>
            </w:r>
            <w:r>
              <w:rPr>
                <w:rFonts w:ascii="Verdana" w:hAnsi="Verdana" w:cs="Verdana"/>
                <w:kern w:val="2"/>
                <w:sz w:val="16"/>
                <w:szCs w:val="16"/>
                <w:lang w:eastAsia="ja-JP"/>
              </w:rPr>
              <w:t xml:space="preserve"> as a manager </w:t>
            </w:r>
            <w:r w:rsidR="00CA2E89" w:rsidRPr="00EC660C">
              <w:rPr>
                <w:rFonts w:ascii="Verdana" w:hAnsi="Verdana" w:cs="Verdana"/>
                <w:kern w:val="2"/>
                <w:sz w:val="16"/>
                <w:szCs w:val="16"/>
                <w:u w:val="single"/>
                <w:lang w:eastAsia="ja-JP"/>
              </w:rPr>
              <w:t xml:space="preserve">managing </w:t>
            </w:r>
            <w:r w:rsidRPr="00EC660C">
              <w:rPr>
                <w:rFonts w:ascii="Verdana" w:hAnsi="Verdana" w:cs="Verdana"/>
                <w:kern w:val="2"/>
                <w:sz w:val="16"/>
                <w:szCs w:val="16"/>
                <w:u w:val="single"/>
                <w:lang w:eastAsia="ja-JP"/>
              </w:rPr>
              <w:t>developer</w:t>
            </w:r>
            <w:r w:rsidR="00CA2E89" w:rsidRPr="00EC660C">
              <w:rPr>
                <w:rFonts w:ascii="Verdana" w:hAnsi="Verdana" w:cs="Verdana"/>
                <w:kern w:val="2"/>
                <w:sz w:val="16"/>
                <w:szCs w:val="16"/>
                <w:u w:val="single"/>
                <w:lang w:eastAsia="ja-JP"/>
              </w:rPr>
              <w:t xml:space="preserve"> teams</w:t>
            </w:r>
            <w:r w:rsidR="00CA2E89" w:rsidRPr="00CA2E89">
              <w:rPr>
                <w:rFonts w:ascii="Verdana" w:hAnsi="Verdana" w:cs="Verdana"/>
                <w:kern w:val="2"/>
                <w:sz w:val="16"/>
                <w:szCs w:val="16"/>
                <w:lang w:eastAsia="ja-JP"/>
              </w:rPr>
              <w:t xml:space="preserve"> and definition of </w:t>
            </w:r>
            <w:r>
              <w:rPr>
                <w:rFonts w:ascii="Verdana" w:hAnsi="Verdana" w:cs="Verdana"/>
                <w:kern w:val="2"/>
                <w:sz w:val="16"/>
                <w:szCs w:val="16"/>
                <w:lang w:eastAsia="ja-JP"/>
              </w:rPr>
              <w:t>A</w:t>
            </w:r>
            <w:r w:rsidR="00CA2E89" w:rsidRPr="00CA2E89">
              <w:rPr>
                <w:rFonts w:ascii="Verdana" w:hAnsi="Verdana" w:cs="Verdana"/>
                <w:kern w:val="2"/>
                <w:sz w:val="16"/>
                <w:szCs w:val="16"/>
                <w:lang w:eastAsia="ja-JP"/>
              </w:rPr>
              <w:t xml:space="preserve">gile </w:t>
            </w:r>
            <w:r w:rsidR="00CA2E89" w:rsidRPr="00296A71">
              <w:rPr>
                <w:rFonts w:ascii="Verdana" w:hAnsi="Verdana" w:cs="Verdana"/>
                <w:kern w:val="2"/>
                <w:sz w:val="16"/>
                <w:szCs w:val="16"/>
                <w:lang w:eastAsia="ja-JP"/>
              </w:rPr>
              <w:t>ALM</w:t>
            </w:r>
            <w:r w:rsidR="00CA2E89" w:rsidRPr="00CA2E89">
              <w:rPr>
                <w:rFonts w:ascii="Verdana" w:hAnsi="Verdana" w:cs="Verdana"/>
                <w:kern w:val="2"/>
                <w:sz w:val="16"/>
                <w:szCs w:val="16"/>
                <w:lang w:eastAsia="ja-JP"/>
              </w:rPr>
              <w:t>.</w:t>
            </w:r>
          </w:p>
          <w:p w:rsidR="00CA2E89" w:rsidRPr="00CA2E89" w:rsidRDefault="00CA2E89" w:rsidP="00EC660C">
            <w:pPr>
              <w:pStyle w:val="WW-BodyText2"/>
              <w:tabs>
                <w:tab w:val="left" w:pos="2880"/>
              </w:tabs>
              <w:jc w:val="left"/>
              <w:rPr>
                <w:rFonts w:ascii="Verdana" w:hAnsi="Verdana" w:cs="Verdana"/>
                <w:kern w:val="2"/>
                <w:sz w:val="16"/>
                <w:szCs w:val="16"/>
                <w:lang w:eastAsia="ja-JP"/>
              </w:rPr>
            </w:pPr>
          </w:p>
          <w:p w:rsidR="007F4027" w:rsidRPr="00846B24" w:rsidRDefault="00CA2E89" w:rsidP="00EC660C">
            <w:pPr>
              <w:pStyle w:val="WW-BodyText2"/>
              <w:widowControl w:val="0"/>
              <w:tabs>
                <w:tab w:val="left" w:pos="2880"/>
              </w:tabs>
              <w:suppressAutoHyphens w:val="0"/>
              <w:jc w:val="left"/>
              <w:rPr>
                <w:rFonts w:ascii="Verdana" w:hAnsi="Verdana" w:cs="Verdana"/>
                <w:kern w:val="2"/>
                <w:sz w:val="16"/>
                <w:szCs w:val="16"/>
                <w:lang w:eastAsia="ja-JP"/>
              </w:rPr>
            </w:pPr>
            <w:r w:rsidRPr="00EC660C">
              <w:rPr>
                <w:rFonts w:ascii="Verdana" w:hAnsi="Verdana" w:cs="Verdana"/>
                <w:b/>
                <w:bCs/>
                <w:kern w:val="2"/>
                <w:sz w:val="16"/>
                <w:szCs w:val="16"/>
                <w:lang w:eastAsia="ja-JP"/>
              </w:rPr>
              <w:t>Implementation &amp;  Migration  /  Troubleshooting &amp; Issue Resolution  /  Process Improvement</w:t>
            </w:r>
            <w:r w:rsidRPr="00CA2E89">
              <w:rPr>
                <w:rFonts w:ascii="Verdana" w:hAnsi="Verdana" w:cs="Verdana"/>
                <w:kern w:val="2"/>
                <w:sz w:val="16"/>
                <w:szCs w:val="16"/>
                <w:lang w:eastAsia="ja-JP"/>
              </w:rPr>
              <w:t xml:space="preserve"> </w:t>
            </w:r>
            <w:r w:rsidR="00EC660C">
              <w:rPr>
                <w:rFonts w:ascii="Verdana" w:hAnsi="Verdana" w:cs="Verdana"/>
                <w:kern w:val="2"/>
                <w:sz w:val="16"/>
                <w:szCs w:val="16"/>
                <w:lang w:eastAsia="ja-JP"/>
              </w:rPr>
              <w:t>in software projects</w:t>
            </w:r>
          </w:p>
        </w:tc>
      </w:tr>
      <w:bookmarkEnd w:id="0"/>
      <w:bookmarkEnd w:id="1"/>
      <w:tr w:rsidR="0085394D" w:rsidRPr="00846B24" w:rsidTr="00EC660C">
        <w:trPr>
          <w:trHeight w:val="288"/>
        </w:trPr>
        <w:tc>
          <w:tcPr>
            <w:tcW w:w="1989" w:type="dxa"/>
            <w:vAlign w:val="center"/>
          </w:tcPr>
          <w:p w:rsidR="0085394D" w:rsidRPr="00846B24" w:rsidRDefault="0085394D" w:rsidP="00EC660C">
            <w:pPr>
              <w:pStyle w:val="Ttulo8"/>
              <w:jc w:val="left"/>
              <w:rPr>
                <w:rFonts w:ascii="Verdana" w:hAnsi="Verdana" w:cs="Verdana"/>
                <w:color w:val="000000"/>
                <w:sz w:val="20"/>
                <w:szCs w:val="20"/>
              </w:rPr>
            </w:pPr>
            <w:r w:rsidRPr="00846B24">
              <w:rPr>
                <w:rFonts w:ascii="Verdana" w:hAnsi="Verdana" w:cs="Verdana"/>
                <w:color w:val="000000"/>
                <w:sz w:val="20"/>
                <w:szCs w:val="20"/>
              </w:rPr>
              <w:t>Visa Status</w:t>
            </w:r>
          </w:p>
        </w:tc>
        <w:tc>
          <w:tcPr>
            <w:tcW w:w="7326" w:type="dxa"/>
            <w:vAlign w:val="center"/>
          </w:tcPr>
          <w:p w:rsidR="0085394D" w:rsidRPr="00846B24" w:rsidRDefault="0085394D" w:rsidP="00EC660C">
            <w:pPr>
              <w:pStyle w:val="WW-BodyText2"/>
              <w:widowControl w:val="0"/>
              <w:tabs>
                <w:tab w:val="left" w:pos="2880"/>
              </w:tabs>
              <w:suppressAutoHyphens w:val="0"/>
              <w:jc w:val="left"/>
              <w:rPr>
                <w:rFonts w:ascii="Verdana" w:hAnsi="Verdana" w:cs="Verdana"/>
                <w:color w:val="000000"/>
                <w:sz w:val="16"/>
                <w:szCs w:val="16"/>
              </w:rPr>
            </w:pPr>
            <w:r w:rsidRPr="00846B24">
              <w:rPr>
                <w:rFonts w:ascii="Verdana" w:hAnsi="Verdana" w:cs="Verdana"/>
                <w:color w:val="000000"/>
                <w:sz w:val="16"/>
                <w:szCs w:val="16"/>
              </w:rPr>
              <w:t xml:space="preserve">Valid US </w:t>
            </w:r>
            <w:r w:rsidR="006408C2">
              <w:rPr>
                <w:rFonts w:ascii="Verdana" w:hAnsi="Verdana" w:cs="Verdana"/>
                <w:color w:val="000000"/>
                <w:sz w:val="16"/>
                <w:szCs w:val="16"/>
              </w:rPr>
              <w:t>B1/B2</w:t>
            </w:r>
            <w:r w:rsidR="00CA2E89">
              <w:rPr>
                <w:rFonts w:ascii="Verdana" w:hAnsi="Verdana" w:cs="Verdana"/>
                <w:color w:val="000000"/>
                <w:sz w:val="16"/>
                <w:szCs w:val="16"/>
              </w:rPr>
              <w:t xml:space="preserve"> </w:t>
            </w:r>
            <w:r w:rsidRPr="00846B24">
              <w:rPr>
                <w:rFonts w:ascii="Verdana" w:hAnsi="Verdana" w:cs="Verdana"/>
                <w:color w:val="000000"/>
                <w:sz w:val="16"/>
                <w:szCs w:val="16"/>
              </w:rPr>
              <w:t>Visa</w:t>
            </w:r>
            <w:r w:rsidR="00EC660C">
              <w:rPr>
                <w:rFonts w:ascii="Verdana" w:hAnsi="Verdana" w:cs="Verdana"/>
                <w:color w:val="000000"/>
                <w:sz w:val="16"/>
                <w:szCs w:val="16"/>
              </w:rPr>
              <w:t>, Valid TN Visa</w:t>
            </w:r>
          </w:p>
        </w:tc>
      </w:tr>
      <w:tr w:rsidR="0085394D" w:rsidRPr="00846B24" w:rsidTr="00EC660C">
        <w:trPr>
          <w:trHeight w:val="288"/>
        </w:trPr>
        <w:tc>
          <w:tcPr>
            <w:tcW w:w="1989" w:type="dxa"/>
            <w:vAlign w:val="center"/>
          </w:tcPr>
          <w:p w:rsidR="0085394D" w:rsidRPr="00846B24" w:rsidRDefault="0085394D" w:rsidP="00EC660C">
            <w:pPr>
              <w:pStyle w:val="Ttulo8"/>
              <w:jc w:val="left"/>
              <w:rPr>
                <w:rFonts w:ascii="Verdana" w:hAnsi="Verdana" w:cs="Verdana"/>
                <w:color w:val="000000"/>
                <w:sz w:val="20"/>
                <w:szCs w:val="20"/>
              </w:rPr>
            </w:pPr>
            <w:r w:rsidRPr="00846B24">
              <w:rPr>
                <w:rFonts w:ascii="Verdana" w:hAnsi="Verdana" w:cs="Verdana"/>
                <w:color w:val="000000"/>
                <w:sz w:val="20"/>
                <w:szCs w:val="20"/>
              </w:rPr>
              <w:t>Current Location</w:t>
            </w:r>
          </w:p>
        </w:tc>
        <w:tc>
          <w:tcPr>
            <w:tcW w:w="7326" w:type="dxa"/>
            <w:vAlign w:val="center"/>
          </w:tcPr>
          <w:p w:rsidR="0085394D" w:rsidRPr="00846B24" w:rsidRDefault="006E5FBD" w:rsidP="00EC660C">
            <w:pPr>
              <w:pStyle w:val="WW-BodyText2"/>
              <w:widowControl w:val="0"/>
              <w:tabs>
                <w:tab w:val="left" w:pos="2880"/>
              </w:tabs>
              <w:suppressAutoHyphens w:val="0"/>
              <w:jc w:val="left"/>
              <w:rPr>
                <w:rFonts w:ascii="Verdana" w:hAnsi="Verdana" w:cs="Verdana"/>
                <w:color w:val="000000"/>
                <w:sz w:val="16"/>
                <w:szCs w:val="16"/>
              </w:rPr>
            </w:pPr>
            <w:r>
              <w:rPr>
                <w:rFonts w:ascii="Verdana" w:hAnsi="Verdana" w:cs="Verdana"/>
                <w:color w:val="000000"/>
                <w:sz w:val="16"/>
                <w:szCs w:val="16"/>
              </w:rPr>
              <w:t>Guadalajara</w:t>
            </w:r>
            <w:r w:rsidR="00415FC8">
              <w:rPr>
                <w:rFonts w:ascii="Verdana" w:hAnsi="Verdana" w:cs="Verdana"/>
                <w:color w:val="000000"/>
                <w:sz w:val="16"/>
                <w:szCs w:val="16"/>
              </w:rPr>
              <w:t xml:space="preserve">, </w:t>
            </w:r>
            <w:r>
              <w:rPr>
                <w:rFonts w:ascii="Verdana" w:hAnsi="Verdana" w:cs="Verdana"/>
                <w:color w:val="000000"/>
                <w:sz w:val="16"/>
                <w:szCs w:val="16"/>
              </w:rPr>
              <w:t>Jalisco</w:t>
            </w:r>
            <w:r w:rsidR="0085394D" w:rsidRPr="00846B24">
              <w:rPr>
                <w:rFonts w:ascii="Verdana" w:hAnsi="Verdana" w:cs="Verdana"/>
                <w:color w:val="000000"/>
                <w:sz w:val="16"/>
                <w:szCs w:val="16"/>
              </w:rPr>
              <w:t>. México</w:t>
            </w:r>
          </w:p>
        </w:tc>
      </w:tr>
      <w:tr w:rsidR="0085394D" w:rsidRPr="00846B24" w:rsidTr="00EC660C">
        <w:trPr>
          <w:trHeight w:val="288"/>
        </w:trPr>
        <w:tc>
          <w:tcPr>
            <w:tcW w:w="1989" w:type="dxa"/>
            <w:vAlign w:val="center"/>
          </w:tcPr>
          <w:p w:rsidR="0085394D" w:rsidRPr="00846B24" w:rsidRDefault="0085394D" w:rsidP="00EC660C">
            <w:pPr>
              <w:pStyle w:val="Ttulo8"/>
              <w:jc w:val="left"/>
              <w:rPr>
                <w:rFonts w:ascii="Verdana" w:hAnsi="Verdana" w:cs="Verdana"/>
                <w:color w:val="000000"/>
                <w:sz w:val="20"/>
                <w:szCs w:val="20"/>
              </w:rPr>
            </w:pPr>
            <w:r w:rsidRPr="00846B24">
              <w:rPr>
                <w:rFonts w:ascii="Verdana" w:hAnsi="Verdana" w:cs="Verdana"/>
                <w:color w:val="000000"/>
                <w:sz w:val="20"/>
                <w:szCs w:val="20"/>
              </w:rPr>
              <w:t xml:space="preserve">Educational Qualifications </w:t>
            </w:r>
          </w:p>
        </w:tc>
        <w:tc>
          <w:tcPr>
            <w:tcW w:w="7326" w:type="dxa"/>
            <w:vAlign w:val="center"/>
          </w:tcPr>
          <w:tbl>
            <w:tblPr>
              <w:tblpPr w:leftFromText="180" w:rightFromText="180" w:vertAnchor="text" w:horzAnchor="margin" w:tblpX="-95" w:tblpY="-179"/>
              <w:tblW w:w="7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50"/>
              <w:gridCol w:w="3015"/>
              <w:gridCol w:w="2525"/>
            </w:tblGrid>
            <w:tr w:rsidR="0085394D" w:rsidRPr="00846B24">
              <w:trPr>
                <w:trHeight w:val="269"/>
              </w:trPr>
              <w:tc>
                <w:tcPr>
                  <w:tcW w:w="1750" w:type="dxa"/>
                  <w:tcBorders>
                    <w:top w:val="single" w:sz="4" w:space="0" w:color="000000"/>
                    <w:left w:val="single" w:sz="4" w:space="0" w:color="000000"/>
                    <w:bottom w:val="single" w:sz="4" w:space="0" w:color="000000"/>
                    <w:right w:val="single" w:sz="4" w:space="0" w:color="000000"/>
                  </w:tcBorders>
                </w:tcPr>
                <w:p w:rsidR="0085394D" w:rsidRPr="00846B24" w:rsidRDefault="0085394D" w:rsidP="00EC660C">
                  <w:pPr>
                    <w:pStyle w:val="WW-BodyText2"/>
                    <w:widowControl w:val="0"/>
                    <w:tabs>
                      <w:tab w:val="left" w:pos="1439"/>
                      <w:tab w:val="left" w:pos="2880"/>
                    </w:tabs>
                    <w:suppressAutoHyphens w:val="0"/>
                    <w:ind w:left="62"/>
                    <w:jc w:val="left"/>
                    <w:rPr>
                      <w:rFonts w:ascii="Verdana" w:hAnsi="Verdana" w:cs="Verdana"/>
                      <w:b/>
                      <w:bCs/>
                      <w:i/>
                      <w:iCs/>
                      <w:sz w:val="20"/>
                      <w:szCs w:val="20"/>
                    </w:rPr>
                  </w:pPr>
                  <w:r w:rsidRPr="00846B24">
                    <w:rPr>
                      <w:rFonts w:ascii="Verdana" w:hAnsi="Verdana" w:cs="Verdana"/>
                      <w:b/>
                      <w:bCs/>
                      <w:i/>
                      <w:iCs/>
                      <w:sz w:val="20"/>
                      <w:szCs w:val="20"/>
                    </w:rPr>
                    <w:t>Qualification (Course)</w:t>
                  </w:r>
                </w:p>
              </w:tc>
              <w:tc>
                <w:tcPr>
                  <w:tcW w:w="3015" w:type="dxa"/>
                  <w:tcBorders>
                    <w:top w:val="single" w:sz="4" w:space="0" w:color="000000"/>
                    <w:left w:val="single" w:sz="4" w:space="0" w:color="000000"/>
                    <w:bottom w:val="single" w:sz="4" w:space="0" w:color="000000"/>
                    <w:right w:val="single" w:sz="4" w:space="0" w:color="000000"/>
                  </w:tcBorders>
                </w:tcPr>
                <w:p w:rsidR="0085394D" w:rsidRPr="00846B24" w:rsidRDefault="0085394D" w:rsidP="00EC660C">
                  <w:pPr>
                    <w:pStyle w:val="WW-BodyText2"/>
                    <w:widowControl w:val="0"/>
                    <w:tabs>
                      <w:tab w:val="left" w:pos="3519"/>
                    </w:tabs>
                    <w:suppressAutoHyphens w:val="0"/>
                    <w:ind w:left="27" w:right="-18"/>
                    <w:jc w:val="left"/>
                    <w:rPr>
                      <w:rFonts w:ascii="Verdana" w:hAnsi="Verdana" w:cs="Verdana"/>
                      <w:b/>
                      <w:bCs/>
                      <w:i/>
                      <w:iCs/>
                      <w:sz w:val="20"/>
                      <w:szCs w:val="20"/>
                    </w:rPr>
                  </w:pPr>
                  <w:r w:rsidRPr="00846B24">
                    <w:rPr>
                      <w:rFonts w:ascii="Verdana" w:hAnsi="Verdana" w:cs="Verdana"/>
                      <w:b/>
                      <w:bCs/>
                      <w:i/>
                      <w:iCs/>
                      <w:sz w:val="20"/>
                      <w:szCs w:val="20"/>
                    </w:rPr>
                    <w:t>University</w:t>
                  </w:r>
                </w:p>
              </w:tc>
              <w:tc>
                <w:tcPr>
                  <w:tcW w:w="2525" w:type="dxa"/>
                  <w:tcBorders>
                    <w:top w:val="single" w:sz="4" w:space="0" w:color="000000"/>
                    <w:left w:val="single" w:sz="4" w:space="0" w:color="000000"/>
                    <w:bottom w:val="single" w:sz="4" w:space="0" w:color="000000"/>
                    <w:right w:val="single" w:sz="4" w:space="0" w:color="000000"/>
                  </w:tcBorders>
                </w:tcPr>
                <w:p w:rsidR="0085394D" w:rsidRPr="00846B24" w:rsidRDefault="0085394D" w:rsidP="00EC660C">
                  <w:pPr>
                    <w:pStyle w:val="WW-BodyText2"/>
                    <w:widowControl w:val="0"/>
                    <w:tabs>
                      <w:tab w:val="left" w:pos="1404"/>
                      <w:tab w:val="left" w:pos="2880"/>
                    </w:tabs>
                    <w:suppressAutoHyphens w:val="0"/>
                    <w:ind w:left="72" w:right="-18"/>
                    <w:jc w:val="left"/>
                    <w:rPr>
                      <w:rFonts w:ascii="Verdana" w:hAnsi="Verdana" w:cs="Verdana"/>
                      <w:b/>
                      <w:bCs/>
                      <w:i/>
                      <w:iCs/>
                      <w:sz w:val="20"/>
                      <w:szCs w:val="20"/>
                    </w:rPr>
                  </w:pPr>
                  <w:r w:rsidRPr="00846B24">
                    <w:rPr>
                      <w:rFonts w:ascii="Verdana" w:hAnsi="Verdana" w:cs="Verdana"/>
                      <w:b/>
                      <w:bCs/>
                      <w:i/>
                      <w:iCs/>
                      <w:sz w:val="20"/>
                      <w:szCs w:val="20"/>
                    </w:rPr>
                    <w:t>Passing Yr.</w:t>
                  </w:r>
                </w:p>
              </w:tc>
            </w:tr>
            <w:tr w:rsidR="0085394D" w:rsidRPr="00846B24">
              <w:trPr>
                <w:trHeight w:val="269"/>
              </w:trPr>
              <w:tc>
                <w:tcPr>
                  <w:tcW w:w="1750" w:type="dxa"/>
                  <w:tcBorders>
                    <w:top w:val="single" w:sz="4" w:space="0" w:color="000000"/>
                    <w:left w:val="single" w:sz="4" w:space="0" w:color="000000"/>
                    <w:bottom w:val="single" w:sz="4" w:space="0" w:color="000000"/>
                    <w:right w:val="single" w:sz="4" w:space="0" w:color="000000"/>
                  </w:tcBorders>
                </w:tcPr>
                <w:p w:rsidR="0085394D" w:rsidRPr="00846B24" w:rsidRDefault="00415FC8" w:rsidP="00EC660C">
                  <w:pPr>
                    <w:pStyle w:val="WW-BodyText2"/>
                    <w:widowControl w:val="0"/>
                    <w:tabs>
                      <w:tab w:val="left" w:pos="1439"/>
                      <w:tab w:val="left" w:pos="2880"/>
                    </w:tabs>
                    <w:suppressAutoHyphens w:val="0"/>
                    <w:ind w:left="62"/>
                    <w:jc w:val="left"/>
                    <w:rPr>
                      <w:rFonts w:ascii="Verdana" w:hAnsi="Verdana" w:cs="Verdana"/>
                      <w:iCs/>
                      <w:sz w:val="16"/>
                      <w:szCs w:val="16"/>
                    </w:rPr>
                  </w:pPr>
                  <w:r>
                    <w:rPr>
                      <w:rFonts w:ascii="Verdana" w:hAnsi="Verdana" w:cs="Verdana"/>
                      <w:iCs/>
                      <w:sz w:val="16"/>
                      <w:szCs w:val="16"/>
                    </w:rPr>
                    <w:t>Masters in Information Technology</w:t>
                  </w:r>
                </w:p>
              </w:tc>
              <w:tc>
                <w:tcPr>
                  <w:tcW w:w="3015" w:type="dxa"/>
                  <w:tcBorders>
                    <w:top w:val="single" w:sz="4" w:space="0" w:color="000000"/>
                    <w:left w:val="single" w:sz="4" w:space="0" w:color="000000"/>
                    <w:bottom w:val="single" w:sz="4" w:space="0" w:color="000000"/>
                    <w:right w:val="single" w:sz="4" w:space="0" w:color="000000"/>
                  </w:tcBorders>
                </w:tcPr>
                <w:p w:rsidR="0085394D" w:rsidRPr="005C73BB" w:rsidRDefault="00415FC8" w:rsidP="00EC660C">
                  <w:pPr>
                    <w:pStyle w:val="WW-BodyText2"/>
                    <w:widowControl w:val="0"/>
                    <w:tabs>
                      <w:tab w:val="left" w:pos="3519"/>
                    </w:tabs>
                    <w:suppressAutoHyphens w:val="0"/>
                    <w:ind w:left="27" w:right="-18"/>
                    <w:jc w:val="left"/>
                    <w:rPr>
                      <w:rFonts w:ascii="Verdana" w:hAnsi="Verdana" w:cs="Verdana"/>
                      <w:iCs/>
                      <w:sz w:val="16"/>
                      <w:szCs w:val="16"/>
                      <w:lang w:val="es-MX"/>
                    </w:rPr>
                  </w:pPr>
                  <w:r>
                    <w:rPr>
                      <w:rFonts w:ascii="Verdana" w:hAnsi="Verdana" w:cs="Verdana"/>
                      <w:iCs/>
                      <w:sz w:val="16"/>
                      <w:szCs w:val="16"/>
                    </w:rPr>
                    <w:t>Universidad La Salle AC</w:t>
                  </w:r>
                </w:p>
              </w:tc>
              <w:tc>
                <w:tcPr>
                  <w:tcW w:w="2525" w:type="dxa"/>
                  <w:tcBorders>
                    <w:top w:val="single" w:sz="4" w:space="0" w:color="000000"/>
                    <w:left w:val="single" w:sz="4" w:space="0" w:color="000000"/>
                    <w:bottom w:val="single" w:sz="4" w:space="0" w:color="000000"/>
                    <w:right w:val="single" w:sz="4" w:space="0" w:color="000000"/>
                  </w:tcBorders>
                </w:tcPr>
                <w:p w:rsidR="0085394D" w:rsidRPr="00846B24" w:rsidRDefault="00415FC8" w:rsidP="00EC660C">
                  <w:pPr>
                    <w:pStyle w:val="WW-BodyText2"/>
                    <w:widowControl w:val="0"/>
                    <w:tabs>
                      <w:tab w:val="left" w:pos="1404"/>
                      <w:tab w:val="left" w:pos="2880"/>
                    </w:tabs>
                    <w:suppressAutoHyphens w:val="0"/>
                    <w:ind w:left="72" w:right="-18"/>
                    <w:jc w:val="left"/>
                    <w:rPr>
                      <w:rFonts w:ascii="Verdana" w:hAnsi="Verdana" w:cs="Verdana"/>
                      <w:iCs/>
                      <w:sz w:val="16"/>
                      <w:szCs w:val="16"/>
                    </w:rPr>
                  </w:pPr>
                  <w:r>
                    <w:rPr>
                      <w:rFonts w:ascii="Verdana" w:hAnsi="Verdana" w:cs="Verdana"/>
                      <w:iCs/>
                      <w:sz w:val="16"/>
                      <w:szCs w:val="16"/>
                    </w:rPr>
                    <w:t>2007</w:t>
                  </w:r>
                </w:p>
              </w:tc>
            </w:tr>
            <w:tr w:rsidR="00415FC8" w:rsidRPr="00846B24">
              <w:trPr>
                <w:trHeight w:val="269"/>
              </w:trPr>
              <w:tc>
                <w:tcPr>
                  <w:tcW w:w="1750" w:type="dxa"/>
                  <w:tcBorders>
                    <w:top w:val="single" w:sz="4" w:space="0" w:color="000000"/>
                    <w:left w:val="single" w:sz="4" w:space="0" w:color="000000"/>
                    <w:bottom w:val="single" w:sz="4" w:space="0" w:color="000000"/>
                    <w:right w:val="single" w:sz="4" w:space="0" w:color="000000"/>
                  </w:tcBorders>
                </w:tcPr>
                <w:p w:rsidR="00415FC8" w:rsidRPr="00846B24" w:rsidRDefault="00415FC8" w:rsidP="00EC660C">
                  <w:pPr>
                    <w:pStyle w:val="WW-BodyText2"/>
                    <w:widowControl w:val="0"/>
                    <w:tabs>
                      <w:tab w:val="left" w:pos="1439"/>
                      <w:tab w:val="left" w:pos="2880"/>
                    </w:tabs>
                    <w:suppressAutoHyphens w:val="0"/>
                    <w:ind w:left="62"/>
                    <w:jc w:val="left"/>
                    <w:rPr>
                      <w:rFonts w:ascii="Verdana" w:hAnsi="Verdana" w:cs="Verdana"/>
                      <w:b/>
                      <w:bCs/>
                      <w:i/>
                      <w:iCs/>
                      <w:sz w:val="20"/>
                      <w:szCs w:val="20"/>
                    </w:rPr>
                  </w:pPr>
                  <w:r>
                    <w:rPr>
                      <w:rFonts w:ascii="Verdana" w:hAnsi="Verdana" w:cs="Verdana"/>
                      <w:iCs/>
                      <w:sz w:val="16"/>
                      <w:szCs w:val="16"/>
                    </w:rPr>
                    <w:t>Systems Engineer Bachelors</w:t>
                  </w:r>
                </w:p>
              </w:tc>
              <w:tc>
                <w:tcPr>
                  <w:tcW w:w="3015" w:type="dxa"/>
                  <w:tcBorders>
                    <w:top w:val="single" w:sz="4" w:space="0" w:color="000000"/>
                    <w:left w:val="single" w:sz="4" w:space="0" w:color="000000"/>
                    <w:bottom w:val="single" w:sz="4" w:space="0" w:color="000000"/>
                    <w:right w:val="single" w:sz="4" w:space="0" w:color="000000"/>
                  </w:tcBorders>
                </w:tcPr>
                <w:p w:rsidR="00415FC8" w:rsidRPr="00415FC8" w:rsidRDefault="00415FC8" w:rsidP="00EC660C">
                  <w:pPr>
                    <w:pStyle w:val="WW-BodyText2"/>
                    <w:widowControl w:val="0"/>
                    <w:tabs>
                      <w:tab w:val="left" w:pos="3519"/>
                    </w:tabs>
                    <w:suppressAutoHyphens w:val="0"/>
                    <w:ind w:left="27" w:right="-18"/>
                    <w:jc w:val="left"/>
                    <w:rPr>
                      <w:rFonts w:ascii="Verdana" w:hAnsi="Verdana" w:cs="Verdana"/>
                      <w:iCs/>
                      <w:sz w:val="16"/>
                      <w:szCs w:val="16"/>
                      <w:lang w:val="es-MX"/>
                    </w:rPr>
                  </w:pPr>
                  <w:r w:rsidRPr="00415FC8">
                    <w:rPr>
                      <w:rFonts w:ascii="Verdana" w:hAnsi="Verdana" w:cs="Verdana"/>
                      <w:iCs/>
                      <w:sz w:val="16"/>
                      <w:szCs w:val="16"/>
                      <w:lang w:val="es-MX"/>
                    </w:rPr>
                    <w:t>Universidad La Salle AC</w:t>
                  </w:r>
                </w:p>
              </w:tc>
              <w:tc>
                <w:tcPr>
                  <w:tcW w:w="2525" w:type="dxa"/>
                  <w:tcBorders>
                    <w:top w:val="single" w:sz="4" w:space="0" w:color="000000"/>
                    <w:left w:val="single" w:sz="4" w:space="0" w:color="000000"/>
                    <w:bottom w:val="single" w:sz="4" w:space="0" w:color="000000"/>
                    <w:right w:val="single" w:sz="4" w:space="0" w:color="000000"/>
                  </w:tcBorders>
                </w:tcPr>
                <w:p w:rsidR="00415FC8" w:rsidRPr="00846B24" w:rsidRDefault="00415FC8" w:rsidP="00EC660C">
                  <w:pPr>
                    <w:pStyle w:val="WW-BodyText2"/>
                    <w:widowControl w:val="0"/>
                    <w:tabs>
                      <w:tab w:val="left" w:pos="1404"/>
                      <w:tab w:val="left" w:pos="2880"/>
                    </w:tabs>
                    <w:suppressAutoHyphens w:val="0"/>
                    <w:ind w:left="72" w:right="-18"/>
                    <w:jc w:val="left"/>
                    <w:rPr>
                      <w:rFonts w:ascii="Verdana" w:hAnsi="Verdana" w:cs="Verdana"/>
                      <w:b/>
                      <w:bCs/>
                      <w:i/>
                      <w:iCs/>
                      <w:sz w:val="20"/>
                      <w:szCs w:val="20"/>
                    </w:rPr>
                  </w:pPr>
                  <w:r>
                    <w:rPr>
                      <w:rFonts w:ascii="Verdana" w:hAnsi="Verdana" w:cs="Verdana"/>
                      <w:iCs/>
                      <w:sz w:val="16"/>
                      <w:szCs w:val="16"/>
                    </w:rPr>
                    <w:t>2002</w:t>
                  </w:r>
                </w:p>
              </w:tc>
            </w:tr>
          </w:tbl>
          <w:p w:rsidR="0085394D" w:rsidRPr="00846B24" w:rsidRDefault="0085394D" w:rsidP="00EC660C">
            <w:pPr>
              <w:pStyle w:val="WW-BodyText2"/>
              <w:widowControl w:val="0"/>
              <w:tabs>
                <w:tab w:val="left" w:pos="2880"/>
              </w:tabs>
              <w:suppressAutoHyphens w:val="0"/>
              <w:jc w:val="left"/>
              <w:rPr>
                <w:rFonts w:ascii="Verdana" w:hAnsi="Verdana" w:cs="Verdana"/>
                <w:color w:val="000000"/>
                <w:sz w:val="20"/>
                <w:szCs w:val="20"/>
              </w:rPr>
            </w:pPr>
          </w:p>
        </w:tc>
      </w:tr>
      <w:tr w:rsidR="0085394D" w:rsidRPr="00846B24" w:rsidTr="00EC660C">
        <w:trPr>
          <w:trHeight w:val="488"/>
        </w:trPr>
        <w:tc>
          <w:tcPr>
            <w:tcW w:w="1989" w:type="dxa"/>
            <w:vAlign w:val="center"/>
          </w:tcPr>
          <w:p w:rsidR="0085394D" w:rsidRPr="00846B24" w:rsidRDefault="0085394D" w:rsidP="00EC660C">
            <w:pPr>
              <w:pStyle w:val="Ttulo8"/>
              <w:jc w:val="left"/>
              <w:rPr>
                <w:rFonts w:ascii="Verdana" w:hAnsi="Verdana" w:cs="Verdana"/>
                <w:color w:val="000000"/>
                <w:sz w:val="20"/>
                <w:szCs w:val="20"/>
              </w:rPr>
            </w:pPr>
            <w:r w:rsidRPr="00846B24">
              <w:rPr>
                <w:rFonts w:ascii="Verdana" w:hAnsi="Verdana" w:cs="Verdana"/>
                <w:color w:val="000000"/>
                <w:sz w:val="20"/>
                <w:szCs w:val="20"/>
              </w:rPr>
              <w:t>Certifications</w:t>
            </w:r>
          </w:p>
        </w:tc>
        <w:tc>
          <w:tcPr>
            <w:tcW w:w="7326" w:type="dxa"/>
            <w:vAlign w:val="center"/>
          </w:tcPr>
          <w:p w:rsidR="003342DE" w:rsidRPr="00846B24" w:rsidRDefault="00415FC8" w:rsidP="00EC660C">
            <w:pPr>
              <w:pStyle w:val="WW-BodyText2"/>
              <w:tabs>
                <w:tab w:val="left" w:pos="2880"/>
              </w:tabs>
              <w:jc w:val="left"/>
              <w:rPr>
                <w:rFonts w:ascii="Verdana" w:hAnsi="Verdana"/>
                <w:color w:val="000000"/>
                <w:sz w:val="20"/>
              </w:rPr>
            </w:pPr>
            <w:r>
              <w:rPr>
                <w:rFonts w:ascii="Verdana" w:hAnsi="Verdana" w:cs="Verdana"/>
                <w:kern w:val="2"/>
                <w:sz w:val="16"/>
                <w:szCs w:val="16"/>
                <w:lang w:eastAsia="ja-JP"/>
              </w:rPr>
              <w:t>SCRUM ALLI</w:t>
            </w:r>
            <w:r w:rsidR="00EC660C">
              <w:rPr>
                <w:rFonts w:ascii="Verdana" w:hAnsi="Verdana" w:cs="Verdana"/>
                <w:kern w:val="2"/>
                <w:sz w:val="16"/>
                <w:szCs w:val="16"/>
                <w:lang w:eastAsia="ja-JP"/>
              </w:rPr>
              <w:t xml:space="preserve">ANCE – </w:t>
            </w:r>
            <w:r w:rsidR="00EC660C" w:rsidRPr="00EC660C">
              <w:rPr>
                <w:rFonts w:ascii="Verdana" w:hAnsi="Verdana" w:cs="Verdana"/>
                <w:b/>
                <w:bCs/>
                <w:kern w:val="2"/>
                <w:sz w:val="16"/>
                <w:szCs w:val="16"/>
                <w:lang w:eastAsia="ja-JP"/>
              </w:rPr>
              <w:t>Certified SCRUM Master</w:t>
            </w:r>
          </w:p>
        </w:tc>
      </w:tr>
      <w:tr w:rsidR="0085394D" w:rsidRPr="00846B24" w:rsidTr="00EC660C">
        <w:trPr>
          <w:trHeight w:val="288"/>
        </w:trPr>
        <w:tc>
          <w:tcPr>
            <w:tcW w:w="1989" w:type="dxa"/>
            <w:vAlign w:val="center"/>
          </w:tcPr>
          <w:p w:rsidR="0085394D" w:rsidRPr="00846B24" w:rsidRDefault="0085394D" w:rsidP="00EC660C">
            <w:pPr>
              <w:pStyle w:val="Ttulo8"/>
              <w:jc w:val="left"/>
              <w:rPr>
                <w:rFonts w:ascii="Verdana" w:hAnsi="Verdana" w:cs="Verdana"/>
                <w:color w:val="000000"/>
                <w:sz w:val="20"/>
                <w:szCs w:val="20"/>
              </w:rPr>
            </w:pPr>
            <w:r w:rsidRPr="00846B24">
              <w:rPr>
                <w:rFonts w:ascii="Verdana" w:hAnsi="Verdana" w:cs="Verdana"/>
                <w:color w:val="000000"/>
                <w:sz w:val="20"/>
                <w:szCs w:val="20"/>
              </w:rPr>
              <w:t>Work Experience</w:t>
            </w:r>
          </w:p>
          <w:p w:rsidR="0085394D" w:rsidRPr="00846B24" w:rsidRDefault="0085394D" w:rsidP="00EC660C">
            <w:pPr>
              <w:pStyle w:val="Ttulo8"/>
              <w:jc w:val="left"/>
              <w:rPr>
                <w:rFonts w:ascii="Verdana" w:hAnsi="Verdana" w:cs="Verdana"/>
                <w:color w:val="000000"/>
                <w:sz w:val="20"/>
                <w:szCs w:val="20"/>
              </w:rPr>
            </w:pPr>
          </w:p>
        </w:tc>
        <w:tc>
          <w:tcPr>
            <w:tcW w:w="7326" w:type="dxa"/>
            <w:vAlign w:val="center"/>
          </w:tcPr>
          <w:tbl>
            <w:tblPr>
              <w:tblpPr w:leftFromText="180" w:rightFromText="180" w:vertAnchor="text" w:horzAnchor="margin" w:tblpX="-100" w:tblpY="-179"/>
              <w:tblW w:w="7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55"/>
              <w:gridCol w:w="2595"/>
              <w:gridCol w:w="2545"/>
            </w:tblGrid>
            <w:tr w:rsidR="0085394D" w:rsidRPr="00846B24">
              <w:trPr>
                <w:trHeight w:val="262"/>
              </w:trPr>
              <w:tc>
                <w:tcPr>
                  <w:tcW w:w="2155" w:type="dxa"/>
                  <w:tcBorders>
                    <w:top w:val="single" w:sz="4" w:space="0" w:color="000000"/>
                    <w:left w:val="single" w:sz="4" w:space="0" w:color="000000"/>
                    <w:bottom w:val="single" w:sz="4" w:space="0" w:color="000000"/>
                    <w:right w:val="single" w:sz="4" w:space="0" w:color="000000"/>
                  </w:tcBorders>
                </w:tcPr>
                <w:p w:rsidR="0085394D" w:rsidRPr="00846B24" w:rsidRDefault="0085394D" w:rsidP="00EC660C">
                  <w:pPr>
                    <w:pStyle w:val="WW-BodyText2"/>
                    <w:widowControl w:val="0"/>
                    <w:tabs>
                      <w:tab w:val="left" w:pos="2880"/>
                    </w:tabs>
                    <w:suppressAutoHyphens w:val="0"/>
                    <w:ind w:right="199"/>
                    <w:jc w:val="left"/>
                    <w:rPr>
                      <w:rFonts w:ascii="Verdana" w:hAnsi="Verdana" w:cs="Verdana"/>
                      <w:b/>
                      <w:bCs/>
                      <w:i/>
                      <w:iCs/>
                      <w:sz w:val="20"/>
                      <w:szCs w:val="20"/>
                    </w:rPr>
                  </w:pPr>
                  <w:r w:rsidRPr="00846B24">
                    <w:rPr>
                      <w:rFonts w:ascii="Verdana" w:hAnsi="Verdana" w:cs="Verdana"/>
                      <w:b/>
                      <w:bCs/>
                      <w:i/>
                      <w:iCs/>
                      <w:sz w:val="20"/>
                      <w:szCs w:val="20"/>
                    </w:rPr>
                    <w:t>Organization</w:t>
                  </w:r>
                </w:p>
              </w:tc>
              <w:tc>
                <w:tcPr>
                  <w:tcW w:w="2595" w:type="dxa"/>
                  <w:tcBorders>
                    <w:top w:val="single" w:sz="4" w:space="0" w:color="000000"/>
                    <w:left w:val="single" w:sz="4" w:space="0" w:color="000000"/>
                    <w:bottom w:val="single" w:sz="4" w:space="0" w:color="000000"/>
                    <w:right w:val="single" w:sz="4" w:space="0" w:color="000000"/>
                  </w:tcBorders>
                </w:tcPr>
                <w:p w:rsidR="0085394D" w:rsidRPr="00846B24" w:rsidRDefault="0085394D" w:rsidP="00EC660C">
                  <w:pPr>
                    <w:pStyle w:val="WW-BodyText2"/>
                    <w:widowControl w:val="0"/>
                    <w:tabs>
                      <w:tab w:val="left" w:pos="1854"/>
                      <w:tab w:val="left" w:pos="2880"/>
                    </w:tabs>
                    <w:suppressAutoHyphens w:val="0"/>
                    <w:jc w:val="left"/>
                    <w:rPr>
                      <w:rFonts w:ascii="Verdana" w:hAnsi="Verdana" w:cs="Verdana"/>
                      <w:b/>
                      <w:bCs/>
                      <w:i/>
                      <w:iCs/>
                      <w:sz w:val="20"/>
                      <w:szCs w:val="20"/>
                    </w:rPr>
                  </w:pPr>
                  <w:r w:rsidRPr="00846B24">
                    <w:rPr>
                      <w:rFonts w:ascii="Verdana" w:hAnsi="Verdana" w:cs="Verdana"/>
                      <w:b/>
                      <w:bCs/>
                      <w:i/>
                      <w:iCs/>
                      <w:sz w:val="20"/>
                      <w:szCs w:val="20"/>
                    </w:rPr>
                    <w:t>Last played Role</w:t>
                  </w:r>
                </w:p>
              </w:tc>
              <w:tc>
                <w:tcPr>
                  <w:tcW w:w="2545" w:type="dxa"/>
                  <w:tcBorders>
                    <w:top w:val="single" w:sz="4" w:space="0" w:color="000000"/>
                    <w:left w:val="single" w:sz="4" w:space="0" w:color="000000"/>
                    <w:bottom w:val="single" w:sz="4" w:space="0" w:color="000000"/>
                    <w:right w:val="single" w:sz="4" w:space="0" w:color="000000"/>
                  </w:tcBorders>
                </w:tcPr>
                <w:p w:rsidR="0085394D" w:rsidRPr="00846B24" w:rsidRDefault="0085394D" w:rsidP="00EC660C">
                  <w:pPr>
                    <w:pStyle w:val="WW-BodyText2"/>
                    <w:widowControl w:val="0"/>
                    <w:tabs>
                      <w:tab w:val="left" w:pos="2880"/>
                    </w:tabs>
                    <w:suppressAutoHyphens w:val="0"/>
                    <w:ind w:right="72"/>
                    <w:jc w:val="left"/>
                    <w:rPr>
                      <w:rFonts w:ascii="Verdana" w:hAnsi="Verdana" w:cs="Verdana"/>
                      <w:b/>
                      <w:bCs/>
                      <w:i/>
                      <w:iCs/>
                      <w:sz w:val="20"/>
                      <w:szCs w:val="20"/>
                    </w:rPr>
                  </w:pPr>
                  <w:r w:rsidRPr="00846B24">
                    <w:rPr>
                      <w:rFonts w:ascii="Verdana" w:hAnsi="Verdana" w:cs="Verdana"/>
                      <w:b/>
                      <w:bCs/>
                      <w:i/>
                      <w:iCs/>
                      <w:sz w:val="20"/>
                      <w:szCs w:val="20"/>
                    </w:rPr>
                    <w:t>Service Period</w:t>
                  </w:r>
                </w:p>
              </w:tc>
            </w:tr>
            <w:tr w:rsidR="0085394D" w:rsidRPr="00846B24">
              <w:trPr>
                <w:trHeight w:val="250"/>
              </w:trPr>
              <w:tc>
                <w:tcPr>
                  <w:tcW w:w="2155" w:type="dxa"/>
                  <w:tcBorders>
                    <w:top w:val="single" w:sz="4" w:space="0" w:color="000000"/>
                    <w:left w:val="single" w:sz="4" w:space="0" w:color="000000"/>
                    <w:bottom w:val="single" w:sz="4" w:space="0" w:color="000000"/>
                    <w:right w:val="single" w:sz="4" w:space="0" w:color="000000"/>
                  </w:tcBorders>
                </w:tcPr>
                <w:p w:rsidR="0085394D" w:rsidRPr="00415FC8" w:rsidRDefault="001D5773" w:rsidP="00EC660C">
                  <w:pPr>
                    <w:pStyle w:val="WW-BodyText2"/>
                    <w:widowControl w:val="0"/>
                    <w:tabs>
                      <w:tab w:val="left" w:pos="2880"/>
                    </w:tabs>
                    <w:suppressAutoHyphens w:val="0"/>
                    <w:ind w:right="199"/>
                    <w:jc w:val="left"/>
                    <w:rPr>
                      <w:rFonts w:ascii="Verdana" w:hAnsi="Verdana" w:cs="Verdana"/>
                      <w:color w:val="000000"/>
                      <w:sz w:val="16"/>
                      <w:szCs w:val="16"/>
                      <w:lang w:val="es-MX"/>
                    </w:rPr>
                  </w:pPr>
                  <w:r>
                    <w:rPr>
                      <w:rFonts w:ascii="Verdana" w:hAnsi="Verdana" w:cs="Verdana"/>
                      <w:color w:val="000000"/>
                      <w:sz w:val="16"/>
                      <w:szCs w:val="16"/>
                      <w:lang w:val="es-MX"/>
                    </w:rPr>
                    <w:t>CECOBAN</w:t>
                  </w:r>
                  <w:r w:rsidR="00415FC8" w:rsidRPr="00415FC8">
                    <w:rPr>
                      <w:rFonts w:ascii="Verdana" w:hAnsi="Verdana" w:cs="Verdana"/>
                      <w:color w:val="000000"/>
                      <w:sz w:val="16"/>
                      <w:szCs w:val="16"/>
                      <w:lang w:val="es-MX"/>
                    </w:rPr>
                    <w:t xml:space="preserve"> S.A. de C.V.</w:t>
                  </w:r>
                </w:p>
              </w:tc>
              <w:tc>
                <w:tcPr>
                  <w:tcW w:w="2595" w:type="dxa"/>
                  <w:tcBorders>
                    <w:top w:val="single" w:sz="4" w:space="0" w:color="000000"/>
                    <w:left w:val="single" w:sz="4" w:space="0" w:color="000000"/>
                    <w:bottom w:val="single" w:sz="4" w:space="0" w:color="000000"/>
                    <w:right w:val="single" w:sz="4" w:space="0" w:color="000000"/>
                  </w:tcBorders>
                </w:tcPr>
                <w:p w:rsidR="0085394D" w:rsidRPr="00846B24" w:rsidRDefault="00415FC8" w:rsidP="00EC660C">
                  <w:pPr>
                    <w:pStyle w:val="WW-BodyText2"/>
                    <w:widowControl w:val="0"/>
                    <w:tabs>
                      <w:tab w:val="left" w:pos="2880"/>
                    </w:tabs>
                    <w:suppressAutoHyphens w:val="0"/>
                    <w:ind w:right="199"/>
                    <w:jc w:val="left"/>
                    <w:rPr>
                      <w:rFonts w:ascii="Verdana" w:hAnsi="Verdana" w:cs="Verdana"/>
                      <w:kern w:val="2"/>
                      <w:sz w:val="16"/>
                      <w:szCs w:val="16"/>
                      <w:lang w:eastAsia="ja-JP"/>
                    </w:rPr>
                  </w:pPr>
                  <w:r>
                    <w:rPr>
                      <w:rFonts w:ascii="Verdana" w:hAnsi="Verdana" w:cs="Verdana"/>
                      <w:kern w:val="2"/>
                      <w:sz w:val="16"/>
                      <w:szCs w:val="16"/>
                      <w:lang w:eastAsia="ja-JP"/>
                    </w:rPr>
                    <w:t>Systems Design and development Manager</w:t>
                  </w:r>
                </w:p>
              </w:tc>
              <w:tc>
                <w:tcPr>
                  <w:tcW w:w="2545" w:type="dxa"/>
                  <w:tcBorders>
                    <w:top w:val="single" w:sz="4" w:space="0" w:color="000000"/>
                    <w:left w:val="single" w:sz="4" w:space="0" w:color="000000"/>
                    <w:bottom w:val="single" w:sz="4" w:space="0" w:color="000000"/>
                    <w:right w:val="single" w:sz="4" w:space="0" w:color="000000"/>
                  </w:tcBorders>
                </w:tcPr>
                <w:p w:rsidR="0085394D" w:rsidRPr="00846B24" w:rsidRDefault="00415FC8" w:rsidP="00EC660C">
                  <w:pPr>
                    <w:pStyle w:val="WW-BodyText2"/>
                    <w:widowControl w:val="0"/>
                    <w:tabs>
                      <w:tab w:val="left" w:pos="2880"/>
                    </w:tabs>
                    <w:suppressAutoHyphens w:val="0"/>
                    <w:ind w:right="199"/>
                    <w:jc w:val="left"/>
                    <w:rPr>
                      <w:rFonts w:ascii="Verdana" w:hAnsi="Verdana" w:cs="Verdana"/>
                      <w:kern w:val="2"/>
                      <w:sz w:val="16"/>
                      <w:szCs w:val="16"/>
                      <w:lang w:eastAsia="ja-JP"/>
                    </w:rPr>
                  </w:pPr>
                  <w:r>
                    <w:rPr>
                      <w:rFonts w:ascii="Verdana" w:hAnsi="Verdana" w:cs="Verdana"/>
                      <w:kern w:val="2"/>
                      <w:sz w:val="16"/>
                      <w:szCs w:val="16"/>
                      <w:lang w:eastAsia="ja-JP"/>
                    </w:rPr>
                    <w:t>April 2002</w:t>
                  </w:r>
                  <w:r w:rsidR="0085394D" w:rsidRPr="00846B24">
                    <w:rPr>
                      <w:rFonts w:ascii="Verdana" w:hAnsi="Verdana" w:cs="Verdana"/>
                      <w:kern w:val="2"/>
                      <w:sz w:val="16"/>
                      <w:szCs w:val="16"/>
                      <w:lang w:eastAsia="ja-JP"/>
                    </w:rPr>
                    <w:t xml:space="preserve"> – </w:t>
                  </w:r>
                  <w:r>
                    <w:rPr>
                      <w:rFonts w:ascii="Verdana" w:hAnsi="Verdana" w:cs="Verdana"/>
                      <w:kern w:val="2"/>
                      <w:sz w:val="16"/>
                      <w:szCs w:val="16"/>
                      <w:lang w:eastAsia="ja-JP"/>
                    </w:rPr>
                    <w:t>July</w:t>
                  </w:r>
                  <w:r w:rsidR="003342DE" w:rsidRPr="00846B24">
                    <w:rPr>
                      <w:rFonts w:ascii="Verdana" w:hAnsi="Verdana" w:cs="Verdana"/>
                      <w:kern w:val="2"/>
                      <w:sz w:val="16"/>
                      <w:szCs w:val="16"/>
                      <w:lang w:eastAsia="ja-JP"/>
                    </w:rPr>
                    <w:t xml:space="preserve"> 2012</w:t>
                  </w:r>
                </w:p>
              </w:tc>
            </w:tr>
            <w:tr w:rsidR="0085394D" w:rsidRPr="00846B24">
              <w:trPr>
                <w:trHeight w:val="250"/>
              </w:trPr>
              <w:tc>
                <w:tcPr>
                  <w:tcW w:w="2155" w:type="dxa"/>
                  <w:tcBorders>
                    <w:top w:val="single" w:sz="4" w:space="0" w:color="000000"/>
                    <w:left w:val="single" w:sz="4" w:space="0" w:color="000000"/>
                    <w:bottom w:val="single" w:sz="4" w:space="0" w:color="000000"/>
                    <w:right w:val="single" w:sz="4" w:space="0" w:color="000000"/>
                  </w:tcBorders>
                </w:tcPr>
                <w:p w:rsidR="0085394D" w:rsidRPr="00415FC8" w:rsidRDefault="001D5773" w:rsidP="00EC660C">
                  <w:pPr>
                    <w:pStyle w:val="WW-BodyText2"/>
                    <w:widowControl w:val="0"/>
                    <w:tabs>
                      <w:tab w:val="left" w:pos="2880"/>
                    </w:tabs>
                    <w:suppressAutoHyphens w:val="0"/>
                    <w:ind w:right="199"/>
                    <w:jc w:val="left"/>
                    <w:rPr>
                      <w:rFonts w:ascii="Verdana" w:hAnsi="Verdana" w:cs="Verdana"/>
                      <w:color w:val="000000"/>
                      <w:sz w:val="16"/>
                      <w:szCs w:val="16"/>
                      <w:lang w:val="es-MX"/>
                    </w:rPr>
                  </w:pPr>
                  <w:r>
                    <w:rPr>
                      <w:rFonts w:ascii="Verdana" w:hAnsi="Verdana" w:cs="Verdana"/>
                      <w:color w:val="000000"/>
                      <w:sz w:val="16"/>
                      <w:szCs w:val="16"/>
                      <w:lang w:val="es-MX"/>
                    </w:rPr>
                    <w:t xml:space="preserve"> (QUADIS</w:t>
                  </w:r>
                  <w:r w:rsidR="00415FC8" w:rsidRPr="00415FC8">
                    <w:rPr>
                      <w:rFonts w:ascii="Verdana" w:hAnsi="Verdana" w:cs="Verdana"/>
                      <w:color w:val="000000"/>
                      <w:sz w:val="16"/>
                      <w:szCs w:val="16"/>
                      <w:lang w:val="es-MX"/>
                    </w:rPr>
                    <w:t xml:space="preserve"> S.A. de C.V.)</w:t>
                  </w:r>
                  <w:r w:rsidR="002E6B46">
                    <w:rPr>
                      <w:rFonts w:ascii="Verdana" w:hAnsi="Verdana" w:cs="Verdana"/>
                      <w:color w:val="000000"/>
                      <w:sz w:val="16"/>
                      <w:szCs w:val="16"/>
                      <w:lang w:val="es-MX"/>
                    </w:rPr>
                    <w:t xml:space="preserve"> SCANDA </w:t>
                  </w:r>
                  <w:r w:rsidR="002E6B46" w:rsidRPr="00EC660C">
                    <w:rPr>
                      <w:rFonts w:ascii="Verdana" w:hAnsi="Verdana" w:cs="Verdana"/>
                      <w:color w:val="000000"/>
                      <w:sz w:val="16"/>
                      <w:szCs w:val="16"/>
                    </w:rPr>
                    <w:t>group</w:t>
                  </w:r>
                </w:p>
              </w:tc>
              <w:tc>
                <w:tcPr>
                  <w:tcW w:w="2595" w:type="dxa"/>
                  <w:tcBorders>
                    <w:top w:val="single" w:sz="4" w:space="0" w:color="000000"/>
                    <w:left w:val="single" w:sz="4" w:space="0" w:color="000000"/>
                    <w:bottom w:val="single" w:sz="4" w:space="0" w:color="000000"/>
                    <w:right w:val="single" w:sz="4" w:space="0" w:color="000000"/>
                  </w:tcBorders>
                </w:tcPr>
                <w:p w:rsidR="0085394D" w:rsidRPr="00846B24" w:rsidRDefault="003342DE" w:rsidP="00EC660C">
                  <w:pPr>
                    <w:pStyle w:val="WW-BodyText2"/>
                    <w:widowControl w:val="0"/>
                    <w:tabs>
                      <w:tab w:val="left" w:pos="2880"/>
                    </w:tabs>
                    <w:suppressAutoHyphens w:val="0"/>
                    <w:ind w:right="199"/>
                    <w:jc w:val="left"/>
                    <w:rPr>
                      <w:rFonts w:ascii="Verdana" w:hAnsi="Verdana" w:cs="Verdana"/>
                      <w:kern w:val="2"/>
                      <w:sz w:val="16"/>
                      <w:szCs w:val="16"/>
                      <w:lang w:eastAsia="ja-JP"/>
                    </w:rPr>
                  </w:pPr>
                  <w:r w:rsidRPr="00846B24">
                    <w:rPr>
                      <w:rFonts w:ascii="Verdana" w:hAnsi="Verdana" w:cs="Verdana"/>
                      <w:kern w:val="2"/>
                      <w:sz w:val="16"/>
                      <w:szCs w:val="16"/>
                      <w:lang w:eastAsia="ja-JP"/>
                    </w:rPr>
                    <w:t xml:space="preserve">Software </w:t>
                  </w:r>
                  <w:r w:rsidR="00415FC8">
                    <w:rPr>
                      <w:rFonts w:ascii="Verdana" w:hAnsi="Verdana" w:cs="Verdana"/>
                      <w:kern w:val="2"/>
                      <w:sz w:val="16"/>
                      <w:szCs w:val="16"/>
                      <w:lang w:eastAsia="ja-JP"/>
                    </w:rPr>
                    <w:t xml:space="preserve">Analyst </w:t>
                  </w:r>
                  <w:r w:rsidRPr="00846B24">
                    <w:rPr>
                      <w:rFonts w:ascii="Verdana" w:hAnsi="Verdana" w:cs="Verdana"/>
                      <w:kern w:val="2"/>
                      <w:sz w:val="16"/>
                      <w:szCs w:val="16"/>
                      <w:lang w:eastAsia="ja-JP"/>
                    </w:rPr>
                    <w:t>Developer</w:t>
                  </w:r>
                </w:p>
              </w:tc>
              <w:tc>
                <w:tcPr>
                  <w:tcW w:w="2545" w:type="dxa"/>
                  <w:tcBorders>
                    <w:top w:val="single" w:sz="4" w:space="0" w:color="000000"/>
                    <w:left w:val="single" w:sz="4" w:space="0" w:color="000000"/>
                    <w:bottom w:val="single" w:sz="4" w:space="0" w:color="000000"/>
                    <w:right w:val="single" w:sz="4" w:space="0" w:color="000000"/>
                  </w:tcBorders>
                </w:tcPr>
                <w:p w:rsidR="0085394D" w:rsidRPr="00846B24" w:rsidRDefault="00415FC8" w:rsidP="00EC660C">
                  <w:pPr>
                    <w:pStyle w:val="WW-BodyText2"/>
                    <w:widowControl w:val="0"/>
                    <w:tabs>
                      <w:tab w:val="left" w:pos="2880"/>
                    </w:tabs>
                    <w:suppressAutoHyphens w:val="0"/>
                    <w:ind w:right="199"/>
                    <w:jc w:val="left"/>
                    <w:rPr>
                      <w:rFonts w:ascii="Verdana" w:hAnsi="Verdana" w:cs="Verdana"/>
                      <w:kern w:val="2"/>
                      <w:sz w:val="16"/>
                      <w:szCs w:val="16"/>
                      <w:lang w:eastAsia="ja-JP"/>
                    </w:rPr>
                  </w:pPr>
                  <w:r>
                    <w:rPr>
                      <w:rFonts w:ascii="Verdana" w:hAnsi="Verdana" w:cs="Verdana"/>
                      <w:kern w:val="2"/>
                      <w:sz w:val="16"/>
                      <w:szCs w:val="16"/>
                      <w:lang w:eastAsia="ja-JP"/>
                    </w:rPr>
                    <w:t>May</w:t>
                  </w:r>
                  <w:r w:rsidR="0085394D" w:rsidRPr="00846B24">
                    <w:rPr>
                      <w:rFonts w:ascii="Verdana" w:hAnsi="Verdana" w:cs="Verdana"/>
                      <w:kern w:val="2"/>
                      <w:sz w:val="16"/>
                      <w:szCs w:val="16"/>
                      <w:lang w:eastAsia="ja-JP"/>
                    </w:rPr>
                    <w:t xml:space="preserve"> </w:t>
                  </w:r>
                  <w:r w:rsidR="003342DE" w:rsidRPr="00846B24">
                    <w:rPr>
                      <w:rFonts w:ascii="Verdana" w:hAnsi="Verdana" w:cs="Verdana"/>
                      <w:kern w:val="2"/>
                      <w:sz w:val="16"/>
                      <w:szCs w:val="16"/>
                      <w:lang w:eastAsia="ja-JP"/>
                    </w:rPr>
                    <w:t>200</w:t>
                  </w:r>
                  <w:r>
                    <w:rPr>
                      <w:rFonts w:ascii="Verdana" w:hAnsi="Verdana" w:cs="Verdana"/>
                      <w:kern w:val="2"/>
                      <w:sz w:val="16"/>
                      <w:szCs w:val="16"/>
                      <w:lang w:eastAsia="ja-JP"/>
                    </w:rPr>
                    <w:t>1</w:t>
                  </w:r>
                  <w:r w:rsidR="0085394D" w:rsidRPr="00846B24">
                    <w:rPr>
                      <w:rFonts w:ascii="Verdana" w:hAnsi="Verdana" w:cs="Verdana"/>
                      <w:kern w:val="2"/>
                      <w:sz w:val="16"/>
                      <w:szCs w:val="16"/>
                      <w:lang w:eastAsia="ja-JP"/>
                    </w:rPr>
                    <w:t xml:space="preserve"> – </w:t>
                  </w:r>
                  <w:r>
                    <w:rPr>
                      <w:rFonts w:ascii="Verdana" w:hAnsi="Verdana" w:cs="Verdana"/>
                      <w:kern w:val="2"/>
                      <w:sz w:val="16"/>
                      <w:szCs w:val="16"/>
                      <w:lang w:eastAsia="ja-JP"/>
                    </w:rPr>
                    <w:t>April</w:t>
                  </w:r>
                  <w:r w:rsidR="0085394D" w:rsidRPr="00846B24">
                    <w:rPr>
                      <w:rFonts w:ascii="Verdana" w:hAnsi="Verdana" w:cs="Verdana"/>
                      <w:kern w:val="2"/>
                      <w:sz w:val="16"/>
                      <w:szCs w:val="16"/>
                      <w:lang w:eastAsia="ja-JP"/>
                    </w:rPr>
                    <w:t xml:space="preserve"> </w:t>
                  </w:r>
                  <w:r>
                    <w:rPr>
                      <w:rFonts w:ascii="Verdana" w:hAnsi="Verdana" w:cs="Verdana"/>
                      <w:kern w:val="2"/>
                      <w:sz w:val="16"/>
                      <w:szCs w:val="16"/>
                      <w:lang w:eastAsia="ja-JP"/>
                    </w:rPr>
                    <w:t>2002</w:t>
                  </w:r>
                </w:p>
              </w:tc>
            </w:tr>
            <w:tr w:rsidR="0085394D" w:rsidRPr="00846B24">
              <w:trPr>
                <w:trHeight w:val="250"/>
              </w:trPr>
              <w:tc>
                <w:tcPr>
                  <w:tcW w:w="2155" w:type="dxa"/>
                  <w:tcBorders>
                    <w:top w:val="single" w:sz="4" w:space="0" w:color="000000"/>
                    <w:left w:val="single" w:sz="4" w:space="0" w:color="000000"/>
                    <w:bottom w:val="single" w:sz="4" w:space="0" w:color="000000"/>
                    <w:right w:val="single" w:sz="4" w:space="0" w:color="000000"/>
                  </w:tcBorders>
                </w:tcPr>
                <w:p w:rsidR="0085394D" w:rsidRPr="00415FC8" w:rsidRDefault="001D5773" w:rsidP="00EC660C">
                  <w:pPr>
                    <w:pStyle w:val="WW-BodyText2"/>
                    <w:tabs>
                      <w:tab w:val="left" w:pos="2880"/>
                    </w:tabs>
                    <w:ind w:right="199"/>
                    <w:jc w:val="left"/>
                    <w:rPr>
                      <w:rFonts w:ascii="Verdana" w:hAnsi="Verdana" w:cs="Verdana"/>
                      <w:color w:val="000000"/>
                      <w:sz w:val="16"/>
                      <w:szCs w:val="16"/>
                      <w:lang w:val="es-MX"/>
                    </w:rPr>
                  </w:pPr>
                  <w:r>
                    <w:rPr>
                      <w:rFonts w:ascii="Verdana" w:hAnsi="Verdana" w:cs="Verdana"/>
                      <w:color w:val="000000"/>
                      <w:sz w:val="16"/>
                      <w:szCs w:val="16"/>
                      <w:lang w:val="es-MX"/>
                    </w:rPr>
                    <w:t xml:space="preserve">HONEYWELL </w:t>
                  </w:r>
                  <w:r w:rsidR="00415FC8" w:rsidRPr="00415FC8">
                    <w:rPr>
                      <w:rFonts w:ascii="Verdana" w:hAnsi="Verdana" w:cs="Verdana"/>
                      <w:color w:val="000000"/>
                      <w:sz w:val="16"/>
                      <w:szCs w:val="16"/>
                      <w:lang w:val="es-MX"/>
                    </w:rPr>
                    <w:t>S.A. de C.V.</w:t>
                  </w:r>
                </w:p>
              </w:tc>
              <w:tc>
                <w:tcPr>
                  <w:tcW w:w="2595" w:type="dxa"/>
                  <w:tcBorders>
                    <w:top w:val="single" w:sz="4" w:space="0" w:color="000000"/>
                    <w:left w:val="single" w:sz="4" w:space="0" w:color="000000"/>
                    <w:bottom w:val="single" w:sz="4" w:space="0" w:color="000000"/>
                    <w:right w:val="single" w:sz="4" w:space="0" w:color="000000"/>
                  </w:tcBorders>
                </w:tcPr>
                <w:p w:rsidR="0085394D" w:rsidRPr="00846B24" w:rsidRDefault="00415FC8" w:rsidP="00EC660C">
                  <w:pPr>
                    <w:pStyle w:val="WW-BodyText2"/>
                    <w:widowControl w:val="0"/>
                    <w:tabs>
                      <w:tab w:val="left" w:pos="2880"/>
                    </w:tabs>
                    <w:suppressAutoHyphens w:val="0"/>
                    <w:ind w:right="199"/>
                    <w:jc w:val="left"/>
                    <w:rPr>
                      <w:rFonts w:ascii="Verdana" w:hAnsi="Verdana" w:cs="Verdana"/>
                      <w:kern w:val="2"/>
                      <w:sz w:val="16"/>
                      <w:szCs w:val="16"/>
                      <w:lang w:eastAsia="ja-JP"/>
                    </w:rPr>
                  </w:pPr>
                  <w:r>
                    <w:rPr>
                      <w:rFonts w:ascii="Verdana" w:hAnsi="Verdana" w:cs="Verdana"/>
                      <w:kern w:val="2"/>
                      <w:sz w:val="16"/>
                      <w:szCs w:val="16"/>
                      <w:lang w:eastAsia="ja-JP"/>
                    </w:rPr>
                    <w:t>Support Engineer</w:t>
                  </w:r>
                </w:p>
              </w:tc>
              <w:tc>
                <w:tcPr>
                  <w:tcW w:w="2545" w:type="dxa"/>
                  <w:tcBorders>
                    <w:top w:val="single" w:sz="4" w:space="0" w:color="000000"/>
                    <w:left w:val="single" w:sz="4" w:space="0" w:color="000000"/>
                    <w:bottom w:val="single" w:sz="4" w:space="0" w:color="000000"/>
                    <w:right w:val="single" w:sz="4" w:space="0" w:color="000000"/>
                  </w:tcBorders>
                </w:tcPr>
                <w:p w:rsidR="0085394D" w:rsidRPr="00846B24" w:rsidRDefault="00415FC8" w:rsidP="00EC660C">
                  <w:pPr>
                    <w:pStyle w:val="WW-BodyText2"/>
                    <w:widowControl w:val="0"/>
                    <w:tabs>
                      <w:tab w:val="left" w:pos="2880"/>
                    </w:tabs>
                    <w:suppressAutoHyphens w:val="0"/>
                    <w:ind w:right="199"/>
                    <w:jc w:val="left"/>
                    <w:rPr>
                      <w:rFonts w:ascii="Verdana" w:hAnsi="Verdana" w:cs="Verdana"/>
                      <w:kern w:val="2"/>
                      <w:sz w:val="16"/>
                      <w:szCs w:val="16"/>
                      <w:lang w:eastAsia="ja-JP"/>
                    </w:rPr>
                  </w:pPr>
                  <w:r>
                    <w:rPr>
                      <w:rFonts w:ascii="Verdana" w:hAnsi="Verdana" w:cs="Verdana"/>
                      <w:kern w:val="2"/>
                      <w:sz w:val="16"/>
                      <w:szCs w:val="16"/>
                      <w:lang w:eastAsia="ja-JP"/>
                    </w:rPr>
                    <w:t>Jan</w:t>
                  </w:r>
                  <w:r w:rsidR="0085394D" w:rsidRPr="00846B24">
                    <w:rPr>
                      <w:rFonts w:ascii="Verdana" w:hAnsi="Verdana" w:cs="Verdana"/>
                      <w:kern w:val="2"/>
                      <w:sz w:val="16"/>
                      <w:szCs w:val="16"/>
                      <w:lang w:eastAsia="ja-JP"/>
                    </w:rPr>
                    <w:t xml:space="preserve"> </w:t>
                  </w:r>
                  <w:r>
                    <w:rPr>
                      <w:rFonts w:ascii="Verdana" w:hAnsi="Verdana" w:cs="Verdana"/>
                      <w:kern w:val="2"/>
                      <w:sz w:val="16"/>
                      <w:szCs w:val="16"/>
                      <w:lang w:eastAsia="ja-JP"/>
                    </w:rPr>
                    <w:t>2000</w:t>
                  </w:r>
                  <w:r w:rsidR="0085394D" w:rsidRPr="00846B24">
                    <w:rPr>
                      <w:rFonts w:ascii="Verdana" w:hAnsi="Verdana" w:cs="Verdana"/>
                      <w:kern w:val="2"/>
                      <w:sz w:val="16"/>
                      <w:szCs w:val="16"/>
                      <w:lang w:eastAsia="ja-JP"/>
                    </w:rPr>
                    <w:t xml:space="preserve"> – </w:t>
                  </w:r>
                  <w:r>
                    <w:rPr>
                      <w:rFonts w:ascii="Verdana" w:hAnsi="Verdana" w:cs="Verdana"/>
                      <w:kern w:val="2"/>
                      <w:sz w:val="16"/>
                      <w:szCs w:val="16"/>
                      <w:lang w:eastAsia="ja-JP"/>
                    </w:rPr>
                    <w:t>May 2001</w:t>
                  </w:r>
                </w:p>
              </w:tc>
            </w:tr>
          </w:tbl>
          <w:p w:rsidR="0085394D" w:rsidRPr="00846B24" w:rsidRDefault="0085394D" w:rsidP="00EC660C">
            <w:pPr>
              <w:pStyle w:val="WW-BodyText2"/>
              <w:widowControl w:val="0"/>
              <w:tabs>
                <w:tab w:val="left" w:pos="2880"/>
              </w:tabs>
              <w:suppressAutoHyphens w:val="0"/>
              <w:jc w:val="left"/>
              <w:rPr>
                <w:rFonts w:ascii="Verdana" w:hAnsi="Verdana" w:cs="Verdana"/>
                <w:color w:val="000000"/>
                <w:sz w:val="20"/>
                <w:szCs w:val="20"/>
              </w:rPr>
            </w:pPr>
          </w:p>
        </w:tc>
      </w:tr>
      <w:tr w:rsidR="0085394D" w:rsidRPr="00846B24" w:rsidTr="00EC660C">
        <w:trPr>
          <w:trHeight w:val="288"/>
        </w:trPr>
        <w:tc>
          <w:tcPr>
            <w:tcW w:w="1989" w:type="dxa"/>
            <w:vAlign w:val="center"/>
          </w:tcPr>
          <w:p w:rsidR="0085394D" w:rsidRPr="00846B24" w:rsidRDefault="0085394D" w:rsidP="00EC660C">
            <w:pPr>
              <w:pStyle w:val="Ttulo8"/>
              <w:jc w:val="left"/>
              <w:rPr>
                <w:rFonts w:ascii="Verdana" w:hAnsi="Verdana" w:cs="Verdana"/>
                <w:color w:val="000000"/>
                <w:sz w:val="20"/>
                <w:szCs w:val="20"/>
              </w:rPr>
            </w:pPr>
            <w:r w:rsidRPr="00846B24">
              <w:rPr>
                <w:rFonts w:ascii="Verdana" w:hAnsi="Verdana" w:cs="Verdana"/>
                <w:color w:val="000000"/>
                <w:sz w:val="20"/>
                <w:szCs w:val="20"/>
              </w:rPr>
              <w:t>Skill set</w:t>
            </w:r>
          </w:p>
        </w:tc>
        <w:tc>
          <w:tcPr>
            <w:tcW w:w="7326" w:type="dxa"/>
            <w:vAlign w:val="center"/>
          </w:tcPr>
          <w:tbl>
            <w:tblPr>
              <w:tblpPr w:leftFromText="180" w:rightFromText="180" w:vertAnchor="text" w:horzAnchor="margin" w:tblpX="-905" w:tblpY="-179"/>
              <w:tblW w:w="7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05"/>
              <w:gridCol w:w="3960"/>
              <w:gridCol w:w="2601"/>
            </w:tblGrid>
            <w:tr w:rsidR="0085394D" w:rsidRPr="00846B24" w:rsidTr="00D07FC7">
              <w:trPr>
                <w:trHeight w:val="262"/>
              </w:trPr>
              <w:tc>
                <w:tcPr>
                  <w:tcW w:w="805" w:type="dxa"/>
                  <w:tcBorders>
                    <w:top w:val="single" w:sz="4" w:space="0" w:color="000000"/>
                    <w:left w:val="single" w:sz="4" w:space="0" w:color="000000"/>
                    <w:bottom w:val="single" w:sz="4" w:space="0" w:color="000000"/>
                    <w:right w:val="single" w:sz="4" w:space="0" w:color="000000"/>
                  </w:tcBorders>
                </w:tcPr>
                <w:p w:rsidR="0085394D" w:rsidRPr="00846B24" w:rsidRDefault="0085394D" w:rsidP="00EC660C">
                  <w:pPr>
                    <w:pStyle w:val="WW-BodyText2"/>
                    <w:widowControl w:val="0"/>
                    <w:tabs>
                      <w:tab w:val="left" w:pos="2880"/>
                    </w:tabs>
                    <w:suppressAutoHyphens w:val="0"/>
                    <w:ind w:right="199"/>
                    <w:jc w:val="left"/>
                    <w:rPr>
                      <w:rFonts w:ascii="Verdana" w:hAnsi="Verdana" w:cs="Verdana"/>
                      <w:b/>
                      <w:bCs/>
                      <w:i/>
                      <w:iCs/>
                      <w:sz w:val="16"/>
                      <w:szCs w:val="16"/>
                    </w:rPr>
                  </w:pPr>
                  <w:r w:rsidRPr="00846B24">
                    <w:rPr>
                      <w:rFonts w:ascii="Verdana" w:hAnsi="Verdana" w:cs="Verdana"/>
                      <w:b/>
                      <w:bCs/>
                      <w:i/>
                      <w:iCs/>
                      <w:sz w:val="16"/>
                      <w:szCs w:val="16"/>
                    </w:rPr>
                    <w:t>No.</w:t>
                  </w:r>
                </w:p>
              </w:tc>
              <w:tc>
                <w:tcPr>
                  <w:tcW w:w="3960" w:type="dxa"/>
                  <w:tcBorders>
                    <w:top w:val="single" w:sz="4" w:space="0" w:color="000000"/>
                    <w:left w:val="single" w:sz="4" w:space="0" w:color="000000"/>
                    <w:bottom w:val="single" w:sz="4" w:space="0" w:color="000000"/>
                    <w:right w:val="single" w:sz="4" w:space="0" w:color="000000"/>
                  </w:tcBorders>
                </w:tcPr>
                <w:p w:rsidR="0085394D" w:rsidRPr="00846B24" w:rsidRDefault="0085394D" w:rsidP="00EC660C">
                  <w:pPr>
                    <w:pStyle w:val="WW-BodyText2"/>
                    <w:widowControl w:val="0"/>
                    <w:tabs>
                      <w:tab w:val="left" w:pos="1854"/>
                      <w:tab w:val="left" w:pos="2880"/>
                    </w:tabs>
                    <w:suppressAutoHyphens w:val="0"/>
                    <w:jc w:val="left"/>
                    <w:rPr>
                      <w:rFonts w:ascii="Verdana" w:hAnsi="Verdana" w:cs="Verdana"/>
                      <w:b/>
                      <w:bCs/>
                      <w:i/>
                      <w:iCs/>
                      <w:sz w:val="16"/>
                      <w:szCs w:val="16"/>
                    </w:rPr>
                  </w:pPr>
                  <w:r w:rsidRPr="00846B24">
                    <w:rPr>
                      <w:rFonts w:ascii="Verdana" w:hAnsi="Verdana" w:cs="Verdana"/>
                      <w:b/>
                      <w:bCs/>
                      <w:i/>
                      <w:iCs/>
                      <w:sz w:val="16"/>
                      <w:szCs w:val="16"/>
                    </w:rPr>
                    <w:t>Skill</w:t>
                  </w:r>
                </w:p>
              </w:tc>
              <w:tc>
                <w:tcPr>
                  <w:tcW w:w="2601" w:type="dxa"/>
                  <w:tcBorders>
                    <w:top w:val="single" w:sz="4" w:space="0" w:color="000000"/>
                    <w:left w:val="single" w:sz="4" w:space="0" w:color="000000"/>
                    <w:bottom w:val="single" w:sz="4" w:space="0" w:color="000000"/>
                    <w:right w:val="single" w:sz="4" w:space="0" w:color="000000"/>
                  </w:tcBorders>
                </w:tcPr>
                <w:p w:rsidR="0085394D" w:rsidRPr="00846B24" w:rsidRDefault="0085394D" w:rsidP="00EC660C">
                  <w:pPr>
                    <w:pStyle w:val="WW-BodyText2"/>
                    <w:widowControl w:val="0"/>
                    <w:tabs>
                      <w:tab w:val="left" w:pos="2880"/>
                    </w:tabs>
                    <w:suppressAutoHyphens w:val="0"/>
                    <w:ind w:right="72"/>
                    <w:jc w:val="left"/>
                    <w:rPr>
                      <w:rFonts w:ascii="Verdana" w:hAnsi="Verdana" w:cs="Verdana"/>
                      <w:b/>
                      <w:bCs/>
                      <w:i/>
                      <w:iCs/>
                      <w:sz w:val="16"/>
                      <w:szCs w:val="16"/>
                    </w:rPr>
                  </w:pPr>
                  <w:r w:rsidRPr="00846B24">
                    <w:rPr>
                      <w:rFonts w:ascii="Verdana" w:hAnsi="Verdana" w:cs="Verdana"/>
                      <w:b/>
                      <w:bCs/>
                      <w:i/>
                      <w:iCs/>
                      <w:sz w:val="16"/>
                      <w:szCs w:val="16"/>
                    </w:rPr>
                    <w:t>Experience/ Conversant/ 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1</w:t>
                  </w:r>
                </w:p>
              </w:tc>
              <w:tc>
                <w:tcPr>
                  <w:tcW w:w="3960"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.Net Framework</w:t>
                  </w:r>
                  <w:r w:rsidR="003B7B57" w:rsidRPr="00D11588">
                    <w:rPr>
                      <w:rFonts w:ascii="Verdana" w:hAnsi="Verdana" w:cs="Verdana"/>
                      <w:b/>
                      <w:iCs/>
                      <w:kern w:val="0"/>
                      <w:sz w:val="16"/>
                      <w:szCs w:val="16"/>
                      <w:lang w:eastAsia="en-US"/>
                    </w:rPr>
                    <w:t xml:space="preserve"> 4.0</w:t>
                  </w:r>
                </w:p>
              </w:tc>
              <w:tc>
                <w:tcPr>
                  <w:tcW w:w="2601"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Experience</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2</w:t>
                  </w:r>
                </w:p>
              </w:tc>
              <w:tc>
                <w:tcPr>
                  <w:tcW w:w="3960"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ASP.NET</w:t>
                  </w:r>
                </w:p>
              </w:tc>
              <w:tc>
                <w:tcPr>
                  <w:tcW w:w="2601"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Experience</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3</w:t>
                  </w:r>
                </w:p>
              </w:tc>
              <w:tc>
                <w:tcPr>
                  <w:tcW w:w="3960"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C#</w:t>
                  </w:r>
                </w:p>
              </w:tc>
              <w:tc>
                <w:tcPr>
                  <w:tcW w:w="2601"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Experience</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D11588" w:rsidRDefault="003B7B5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4</w:t>
                  </w:r>
                </w:p>
              </w:tc>
              <w:tc>
                <w:tcPr>
                  <w:tcW w:w="3960"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JavaScript</w:t>
                  </w:r>
                </w:p>
              </w:tc>
              <w:tc>
                <w:tcPr>
                  <w:tcW w:w="2601"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Experience</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D11588" w:rsidRDefault="003B7B5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5</w:t>
                  </w:r>
                </w:p>
              </w:tc>
              <w:tc>
                <w:tcPr>
                  <w:tcW w:w="3960"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b/>
                      <w:sz w:val="16"/>
                      <w:szCs w:val="16"/>
                    </w:rPr>
                  </w:pPr>
                  <w:r w:rsidRPr="00D11588">
                    <w:rPr>
                      <w:rFonts w:ascii="Verdana" w:hAnsi="Verdana"/>
                      <w:b/>
                      <w:sz w:val="16"/>
                      <w:szCs w:val="16"/>
                    </w:rPr>
                    <w:t>Online Certificate Status Protocol Request For Comments 2560 standard</w:t>
                  </w:r>
                </w:p>
              </w:tc>
              <w:tc>
                <w:tcPr>
                  <w:tcW w:w="2601"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Experience</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D11588" w:rsidRDefault="003B7B57" w:rsidP="00EC660C">
                  <w:pPr>
                    <w:pStyle w:val="WW-BodyText2"/>
                    <w:widowControl w:val="0"/>
                    <w:tabs>
                      <w:tab w:val="left" w:pos="2880"/>
                    </w:tabs>
                    <w:suppressAutoHyphens w:val="0"/>
                    <w:ind w:right="199"/>
                    <w:jc w:val="left"/>
                    <w:rPr>
                      <w:rFonts w:ascii="Verdana" w:hAnsi="Verdana"/>
                      <w:b/>
                      <w:bCs/>
                      <w:sz w:val="16"/>
                      <w:szCs w:val="16"/>
                    </w:rPr>
                  </w:pPr>
                  <w:r w:rsidRPr="00D11588">
                    <w:rPr>
                      <w:rFonts w:ascii="Verdana" w:hAnsi="Verdana" w:cs="Verdana"/>
                      <w:b/>
                      <w:iCs/>
                      <w:sz w:val="16"/>
                      <w:szCs w:val="16"/>
                    </w:rPr>
                    <w:t>6</w:t>
                  </w:r>
                </w:p>
              </w:tc>
              <w:tc>
                <w:tcPr>
                  <w:tcW w:w="3960"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pStyle w:val="WW-BodyText2"/>
                    <w:widowControl w:val="0"/>
                    <w:tabs>
                      <w:tab w:val="left" w:pos="2880"/>
                    </w:tabs>
                    <w:suppressAutoHyphens w:val="0"/>
                    <w:ind w:right="199"/>
                    <w:jc w:val="left"/>
                    <w:rPr>
                      <w:rFonts w:ascii="Verdana" w:hAnsi="Verdana"/>
                      <w:b/>
                      <w:sz w:val="16"/>
                      <w:szCs w:val="16"/>
                    </w:rPr>
                  </w:pPr>
                  <w:r w:rsidRPr="00D11588">
                    <w:rPr>
                      <w:rFonts w:ascii="Verdana" w:hAnsi="Verdana"/>
                      <w:b/>
                      <w:sz w:val="16"/>
                      <w:szCs w:val="16"/>
                    </w:rPr>
                    <w:t xml:space="preserve">Public Key Infrastructure &amp; Public Key Cryptography Standards </w:t>
                  </w:r>
                </w:p>
              </w:tc>
              <w:tc>
                <w:tcPr>
                  <w:tcW w:w="2601"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pStyle w:val="WW-BodyText2"/>
                    <w:widowControl w:val="0"/>
                    <w:tabs>
                      <w:tab w:val="left" w:pos="2880"/>
                    </w:tabs>
                    <w:suppressAutoHyphens w:val="0"/>
                    <w:ind w:right="199"/>
                    <w:jc w:val="left"/>
                    <w:rPr>
                      <w:rFonts w:ascii="Verdana" w:hAnsi="Verdana"/>
                      <w:b/>
                      <w:sz w:val="16"/>
                      <w:szCs w:val="16"/>
                    </w:rPr>
                  </w:pPr>
                  <w:r w:rsidRPr="00D11588">
                    <w:rPr>
                      <w:rFonts w:ascii="Verdana" w:hAnsi="Verdana" w:cs="Verdana"/>
                      <w:b/>
                      <w:iCs/>
                      <w:sz w:val="16"/>
                      <w:szCs w:val="16"/>
                    </w:rPr>
                    <w:t>Experience</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D11588" w:rsidRDefault="003B7B5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7</w:t>
                  </w:r>
                </w:p>
              </w:tc>
              <w:tc>
                <w:tcPr>
                  <w:tcW w:w="3960"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SQL Server 2005 / 2008</w:t>
                  </w:r>
                </w:p>
              </w:tc>
              <w:tc>
                <w:tcPr>
                  <w:tcW w:w="2601"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Experience</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D11588" w:rsidRDefault="003B7B5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8</w:t>
                  </w:r>
                </w:p>
              </w:tc>
              <w:tc>
                <w:tcPr>
                  <w:tcW w:w="3960"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b/>
                      <w:sz w:val="16"/>
                      <w:szCs w:val="16"/>
                    </w:rPr>
                  </w:pPr>
                  <w:r w:rsidRPr="00D11588">
                    <w:rPr>
                      <w:rFonts w:ascii="Verdana" w:hAnsi="Verdana"/>
                      <w:b/>
                      <w:sz w:val="16"/>
                      <w:szCs w:val="16"/>
                    </w:rPr>
                    <w:t>Time Stamp Protocol RFC 3161 standard</w:t>
                  </w:r>
                </w:p>
              </w:tc>
              <w:tc>
                <w:tcPr>
                  <w:tcW w:w="2601" w:type="dxa"/>
                  <w:tcBorders>
                    <w:top w:val="single" w:sz="4" w:space="0" w:color="000000"/>
                    <w:left w:val="single" w:sz="4" w:space="0" w:color="000000"/>
                    <w:bottom w:val="single" w:sz="4" w:space="0" w:color="000000"/>
                    <w:right w:val="single" w:sz="4" w:space="0" w:color="000000"/>
                  </w:tcBorders>
                </w:tcPr>
                <w:p w:rsidR="00D07FC7" w:rsidRPr="00D11588" w:rsidRDefault="00D07FC7" w:rsidP="00EC660C">
                  <w:pPr>
                    <w:jc w:val="left"/>
                    <w:rPr>
                      <w:rFonts w:ascii="Verdana" w:hAnsi="Verdana" w:cs="Verdana"/>
                      <w:b/>
                      <w:iCs/>
                      <w:kern w:val="0"/>
                      <w:sz w:val="16"/>
                      <w:szCs w:val="16"/>
                      <w:lang w:eastAsia="en-US"/>
                    </w:rPr>
                  </w:pPr>
                  <w:r w:rsidRPr="00D11588">
                    <w:rPr>
                      <w:rFonts w:ascii="Verdana" w:hAnsi="Verdana" w:cs="Verdana"/>
                      <w:b/>
                      <w:iCs/>
                      <w:kern w:val="0"/>
                      <w:sz w:val="16"/>
                      <w:szCs w:val="16"/>
                      <w:lang w:eastAsia="en-US"/>
                    </w:rPr>
                    <w:t>Experience</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9</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3B7B57">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Visual Studio 2010</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Experience</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10</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Ajax</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11</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Apache (TOMCAT)</w:t>
                  </w:r>
                </w:p>
              </w:tc>
              <w:tc>
                <w:tcPr>
                  <w:tcW w:w="2601" w:type="dxa"/>
                  <w:tcBorders>
                    <w:top w:val="single" w:sz="4" w:space="0" w:color="000000"/>
                    <w:left w:val="single" w:sz="4" w:space="0" w:color="000000"/>
                    <w:bottom w:val="single" w:sz="4" w:space="0" w:color="000000"/>
                    <w:right w:val="single" w:sz="4" w:space="0" w:color="000000"/>
                  </w:tcBorders>
                </w:tcPr>
                <w:p w:rsidR="00D07FC7"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12</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C/C++</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13</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CSS</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14</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Java</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15</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JQUERY</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16</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LINQ</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17</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Silverlight</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18</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Team Foundation Server (TFS)</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19</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UML</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20</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WCF</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EC660C">
                  <w:pPr>
                    <w:jc w:val="left"/>
                    <w:rPr>
                      <w:rFonts w:ascii="Verdana" w:hAnsi="Verdana" w:cs="Verdana"/>
                      <w:iCs/>
                      <w:kern w:val="0"/>
                      <w:sz w:val="16"/>
                      <w:szCs w:val="16"/>
                      <w:lang w:eastAsia="en-US"/>
                    </w:rPr>
                  </w:pPr>
                  <w:r>
                    <w:rPr>
                      <w:rFonts w:ascii="Verdana" w:hAnsi="Verdana" w:cs="Verdana"/>
                      <w:iCs/>
                      <w:kern w:val="0"/>
                      <w:sz w:val="16"/>
                      <w:szCs w:val="16"/>
                      <w:lang w:eastAsia="en-US"/>
                    </w:rPr>
                    <w:t>Familiar</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Default="003B7B57" w:rsidP="00D07FC7">
                  <w:pPr>
                    <w:jc w:val="left"/>
                    <w:rPr>
                      <w:rFonts w:ascii="Verdana" w:hAnsi="Verdana" w:cs="Verdana"/>
                      <w:iCs/>
                      <w:kern w:val="0"/>
                      <w:sz w:val="16"/>
                      <w:szCs w:val="16"/>
                      <w:lang w:eastAsia="en-US"/>
                    </w:rPr>
                  </w:pPr>
                  <w:r>
                    <w:rPr>
                      <w:rFonts w:ascii="Verdana" w:hAnsi="Verdana" w:cs="Verdana"/>
                      <w:iCs/>
                      <w:kern w:val="0"/>
                      <w:sz w:val="16"/>
                      <w:szCs w:val="16"/>
                      <w:lang w:eastAsia="en-US"/>
                    </w:rPr>
                    <w:t>21</w:t>
                  </w:r>
                </w:p>
              </w:tc>
              <w:tc>
                <w:tcPr>
                  <w:tcW w:w="3960" w:type="dxa"/>
                  <w:tcBorders>
                    <w:top w:val="single" w:sz="4" w:space="0" w:color="000000"/>
                    <w:left w:val="single" w:sz="4" w:space="0" w:color="000000"/>
                    <w:bottom w:val="single" w:sz="4" w:space="0" w:color="000000"/>
                    <w:right w:val="single" w:sz="4" w:space="0" w:color="000000"/>
                  </w:tcBorders>
                </w:tcPr>
                <w:p w:rsidR="00D07FC7" w:rsidRDefault="00D07FC7" w:rsidP="00D07FC7">
                  <w:pPr>
                    <w:jc w:val="left"/>
                    <w:rPr>
                      <w:rFonts w:ascii="Verdana" w:hAnsi="Verdana"/>
                      <w:sz w:val="16"/>
                      <w:szCs w:val="16"/>
                    </w:rPr>
                  </w:pPr>
                  <w:r>
                    <w:rPr>
                      <w:rFonts w:ascii="Verdana" w:hAnsi="Verdana"/>
                      <w:sz w:val="16"/>
                      <w:szCs w:val="16"/>
                    </w:rPr>
                    <w:t>HTML</w:t>
                  </w:r>
                </w:p>
              </w:tc>
              <w:tc>
                <w:tcPr>
                  <w:tcW w:w="2601" w:type="dxa"/>
                  <w:tcBorders>
                    <w:top w:val="single" w:sz="4" w:space="0" w:color="000000"/>
                    <w:left w:val="single" w:sz="4" w:space="0" w:color="000000"/>
                    <w:bottom w:val="single" w:sz="4" w:space="0" w:color="000000"/>
                    <w:right w:val="single" w:sz="4" w:space="0" w:color="000000"/>
                  </w:tcBorders>
                </w:tcPr>
                <w:p w:rsidR="00D07FC7" w:rsidRDefault="00D07FC7" w:rsidP="00D07FC7">
                  <w:pPr>
                    <w:jc w:val="left"/>
                    <w:rPr>
                      <w:rFonts w:ascii="Verdana" w:hAnsi="Verdana" w:cs="Verdana"/>
                      <w:iCs/>
                      <w:kern w:val="0"/>
                      <w:sz w:val="16"/>
                      <w:szCs w:val="16"/>
                      <w:lang w:eastAsia="en-US"/>
                    </w:rPr>
                  </w:pPr>
                  <w:r>
                    <w:rPr>
                      <w:rFonts w:ascii="Verdana" w:hAnsi="Verdana" w:cs="Verdana"/>
                      <w:iCs/>
                      <w:kern w:val="0"/>
                      <w:sz w:val="16"/>
                      <w:szCs w:val="16"/>
                      <w:lang w:eastAsia="en-US"/>
                    </w:rPr>
                    <w:t>Conversant</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D07FC7">
                  <w:pPr>
                    <w:jc w:val="left"/>
                    <w:rPr>
                      <w:rFonts w:ascii="Verdana" w:hAnsi="Verdana" w:cs="Verdana"/>
                      <w:iCs/>
                      <w:kern w:val="0"/>
                      <w:sz w:val="16"/>
                      <w:szCs w:val="16"/>
                      <w:lang w:eastAsia="en-US"/>
                    </w:rPr>
                  </w:pPr>
                  <w:r>
                    <w:rPr>
                      <w:rFonts w:ascii="Verdana" w:hAnsi="Verdana" w:cs="Verdana"/>
                      <w:iCs/>
                      <w:kern w:val="0"/>
                      <w:sz w:val="16"/>
                      <w:szCs w:val="16"/>
                      <w:lang w:eastAsia="en-US"/>
                    </w:rPr>
                    <w:t>22</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D07FC7">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Microsoft SourceSafe</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D07FC7">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Conversant</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D07FC7">
                  <w:pPr>
                    <w:jc w:val="left"/>
                    <w:rPr>
                      <w:rFonts w:ascii="Verdana" w:hAnsi="Verdana" w:cs="Verdana"/>
                      <w:iCs/>
                      <w:kern w:val="0"/>
                      <w:sz w:val="16"/>
                      <w:szCs w:val="16"/>
                      <w:lang w:eastAsia="en-US"/>
                    </w:rPr>
                  </w:pPr>
                  <w:r>
                    <w:rPr>
                      <w:rFonts w:ascii="Verdana" w:hAnsi="Verdana" w:cs="Verdana"/>
                      <w:iCs/>
                      <w:kern w:val="0"/>
                      <w:sz w:val="16"/>
                      <w:szCs w:val="16"/>
                      <w:lang w:eastAsia="en-US"/>
                    </w:rPr>
                    <w:t>23</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D07FC7">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Microsoft SQL Azure</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D07FC7">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Conversant</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D07FC7">
                  <w:pPr>
                    <w:jc w:val="left"/>
                    <w:rPr>
                      <w:rFonts w:ascii="Verdana" w:hAnsi="Verdana" w:cs="Verdana"/>
                      <w:iCs/>
                      <w:kern w:val="0"/>
                      <w:sz w:val="16"/>
                      <w:szCs w:val="16"/>
                      <w:lang w:eastAsia="en-US"/>
                    </w:rPr>
                  </w:pPr>
                  <w:r>
                    <w:rPr>
                      <w:rFonts w:ascii="Verdana" w:hAnsi="Verdana" w:cs="Verdana"/>
                      <w:iCs/>
                      <w:kern w:val="0"/>
                      <w:sz w:val="16"/>
                      <w:szCs w:val="16"/>
                      <w:lang w:eastAsia="en-US"/>
                    </w:rPr>
                    <w:t>24</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D07FC7">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Windows Azure</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D07FC7">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Conversant</w:t>
                  </w:r>
                </w:p>
              </w:tc>
            </w:tr>
            <w:tr w:rsidR="00D07FC7" w:rsidRPr="00846B24" w:rsidTr="00D07FC7">
              <w:trPr>
                <w:trHeight w:val="250"/>
              </w:trPr>
              <w:tc>
                <w:tcPr>
                  <w:tcW w:w="805" w:type="dxa"/>
                  <w:tcBorders>
                    <w:top w:val="single" w:sz="4" w:space="0" w:color="000000"/>
                    <w:left w:val="single" w:sz="4" w:space="0" w:color="000000"/>
                    <w:bottom w:val="single" w:sz="4" w:space="0" w:color="000000"/>
                    <w:right w:val="single" w:sz="4" w:space="0" w:color="000000"/>
                  </w:tcBorders>
                </w:tcPr>
                <w:p w:rsidR="00D07FC7" w:rsidRPr="00846B24" w:rsidRDefault="003B7B57" w:rsidP="00D07FC7">
                  <w:pPr>
                    <w:jc w:val="left"/>
                    <w:rPr>
                      <w:rFonts w:ascii="Verdana" w:hAnsi="Verdana" w:cs="Verdana"/>
                      <w:iCs/>
                      <w:kern w:val="0"/>
                      <w:sz w:val="16"/>
                      <w:szCs w:val="16"/>
                      <w:lang w:eastAsia="en-US"/>
                    </w:rPr>
                  </w:pPr>
                  <w:r>
                    <w:rPr>
                      <w:rFonts w:ascii="Verdana" w:hAnsi="Verdana" w:cs="Verdana"/>
                      <w:iCs/>
                      <w:kern w:val="0"/>
                      <w:sz w:val="16"/>
                      <w:szCs w:val="16"/>
                      <w:lang w:eastAsia="en-US"/>
                    </w:rPr>
                    <w:t>25</w:t>
                  </w:r>
                </w:p>
              </w:tc>
              <w:tc>
                <w:tcPr>
                  <w:tcW w:w="3960" w:type="dxa"/>
                  <w:tcBorders>
                    <w:top w:val="single" w:sz="4" w:space="0" w:color="000000"/>
                    <w:left w:val="single" w:sz="4" w:space="0" w:color="000000"/>
                    <w:bottom w:val="single" w:sz="4" w:space="0" w:color="000000"/>
                    <w:right w:val="single" w:sz="4" w:space="0" w:color="000000"/>
                  </w:tcBorders>
                </w:tcPr>
                <w:p w:rsidR="00D07FC7" w:rsidRPr="00846B24" w:rsidRDefault="00D07FC7" w:rsidP="00D07FC7">
                  <w:pPr>
                    <w:jc w:val="left"/>
                    <w:rPr>
                      <w:rFonts w:ascii="Verdana" w:hAnsi="Verdana" w:cs="Verdana"/>
                      <w:iCs/>
                      <w:kern w:val="0"/>
                      <w:sz w:val="16"/>
                      <w:szCs w:val="16"/>
                      <w:lang w:eastAsia="en-US"/>
                    </w:rPr>
                  </w:pPr>
                  <w:r w:rsidRPr="00846B24">
                    <w:rPr>
                      <w:rFonts w:ascii="Verdana" w:hAnsi="Verdana" w:cs="Verdana"/>
                      <w:iCs/>
                      <w:kern w:val="0"/>
                      <w:sz w:val="16"/>
                      <w:szCs w:val="16"/>
                      <w:lang w:eastAsia="en-US"/>
                    </w:rPr>
                    <w:t xml:space="preserve">XML </w:t>
                  </w:r>
                  <w:r>
                    <w:rPr>
                      <w:rFonts w:ascii="Verdana" w:hAnsi="Verdana" w:cs="Verdana"/>
                      <w:iCs/>
                      <w:kern w:val="0"/>
                      <w:sz w:val="16"/>
                      <w:szCs w:val="16"/>
                      <w:lang w:eastAsia="en-US"/>
                    </w:rPr>
                    <w:t xml:space="preserve">&amp; </w:t>
                  </w:r>
                  <w:r w:rsidRPr="00846B24">
                    <w:rPr>
                      <w:rFonts w:ascii="Verdana" w:hAnsi="Verdana" w:cs="Verdana"/>
                      <w:iCs/>
                      <w:kern w:val="0"/>
                      <w:sz w:val="16"/>
                      <w:szCs w:val="16"/>
                      <w:lang w:eastAsia="en-US"/>
                    </w:rPr>
                    <w:t>XSD</w:t>
                  </w:r>
                </w:p>
              </w:tc>
              <w:tc>
                <w:tcPr>
                  <w:tcW w:w="2601" w:type="dxa"/>
                  <w:tcBorders>
                    <w:top w:val="single" w:sz="4" w:space="0" w:color="000000"/>
                    <w:left w:val="single" w:sz="4" w:space="0" w:color="000000"/>
                    <w:bottom w:val="single" w:sz="4" w:space="0" w:color="000000"/>
                    <w:right w:val="single" w:sz="4" w:space="0" w:color="000000"/>
                  </w:tcBorders>
                </w:tcPr>
                <w:p w:rsidR="00D07FC7" w:rsidRPr="00846B24" w:rsidRDefault="00D07FC7" w:rsidP="00D07FC7">
                  <w:pPr>
                    <w:jc w:val="left"/>
                    <w:rPr>
                      <w:rFonts w:ascii="Verdana" w:hAnsi="Verdana" w:cs="Verdana"/>
                      <w:iCs/>
                      <w:kern w:val="0"/>
                      <w:sz w:val="16"/>
                      <w:szCs w:val="16"/>
                      <w:lang w:eastAsia="en-US"/>
                    </w:rPr>
                  </w:pPr>
                  <w:r>
                    <w:rPr>
                      <w:rFonts w:ascii="Verdana" w:hAnsi="Verdana" w:cs="Verdana"/>
                      <w:iCs/>
                      <w:kern w:val="0"/>
                      <w:sz w:val="16"/>
                      <w:szCs w:val="16"/>
                      <w:lang w:eastAsia="en-US"/>
                    </w:rPr>
                    <w:t>Conversant</w:t>
                  </w:r>
                </w:p>
              </w:tc>
            </w:tr>
          </w:tbl>
          <w:p w:rsidR="0085394D" w:rsidRPr="00846B24" w:rsidRDefault="0085394D" w:rsidP="00EC660C">
            <w:pPr>
              <w:pStyle w:val="WW-BodyText2"/>
              <w:widowControl w:val="0"/>
              <w:tabs>
                <w:tab w:val="left" w:pos="2880"/>
              </w:tabs>
              <w:suppressAutoHyphens w:val="0"/>
              <w:jc w:val="left"/>
              <w:rPr>
                <w:rFonts w:ascii="Verdana" w:hAnsi="Verdana" w:cs="Verdana"/>
                <w:color w:val="000000"/>
                <w:sz w:val="20"/>
                <w:szCs w:val="20"/>
              </w:rPr>
            </w:pPr>
          </w:p>
        </w:tc>
      </w:tr>
      <w:tr w:rsidR="0085394D" w:rsidRPr="00846B24" w:rsidTr="00EC660C">
        <w:trPr>
          <w:trHeight w:val="288"/>
        </w:trPr>
        <w:tc>
          <w:tcPr>
            <w:tcW w:w="1989" w:type="dxa"/>
            <w:tcBorders>
              <w:bottom w:val="single" w:sz="12" w:space="0" w:color="000000"/>
            </w:tcBorders>
            <w:vAlign w:val="center"/>
          </w:tcPr>
          <w:p w:rsidR="0085394D" w:rsidRPr="00846B24" w:rsidRDefault="0085394D" w:rsidP="00EC660C">
            <w:pPr>
              <w:pStyle w:val="Ttulo8"/>
              <w:jc w:val="left"/>
              <w:rPr>
                <w:rFonts w:ascii="Verdana" w:hAnsi="Verdana" w:cs="Verdana"/>
                <w:color w:val="000000"/>
                <w:sz w:val="20"/>
                <w:szCs w:val="20"/>
              </w:rPr>
            </w:pPr>
            <w:r w:rsidRPr="00846B24">
              <w:rPr>
                <w:rFonts w:ascii="Verdana" w:hAnsi="Verdana" w:cs="Verdana"/>
                <w:color w:val="000000"/>
                <w:sz w:val="20"/>
                <w:szCs w:val="20"/>
              </w:rPr>
              <w:t>Awards &amp; Achievements</w:t>
            </w:r>
          </w:p>
        </w:tc>
        <w:tc>
          <w:tcPr>
            <w:tcW w:w="7326" w:type="dxa"/>
            <w:tcBorders>
              <w:bottom w:val="single" w:sz="12" w:space="0" w:color="000000"/>
            </w:tcBorders>
            <w:vAlign w:val="center"/>
          </w:tcPr>
          <w:p w:rsidR="00BF2CB9" w:rsidRPr="00BF2CB9" w:rsidRDefault="00BF2CB9" w:rsidP="00EC660C">
            <w:pPr>
              <w:pStyle w:val="WW-BodyText2"/>
              <w:numPr>
                <w:ilvl w:val="0"/>
                <w:numId w:val="44"/>
              </w:numPr>
              <w:tabs>
                <w:tab w:val="left" w:pos="2880"/>
              </w:tabs>
              <w:jc w:val="left"/>
              <w:rPr>
                <w:rFonts w:ascii="Verdana" w:hAnsi="Verdana" w:cs="Verdana"/>
                <w:color w:val="000000"/>
                <w:sz w:val="16"/>
                <w:szCs w:val="16"/>
              </w:rPr>
            </w:pPr>
            <w:r w:rsidRPr="00BF2CB9">
              <w:rPr>
                <w:rFonts w:ascii="Verdana" w:hAnsi="Verdana" w:cs="Century"/>
                <w:kern w:val="2"/>
                <w:sz w:val="16"/>
                <w:szCs w:val="16"/>
                <w:lang w:eastAsia="ja-JP"/>
              </w:rPr>
              <w:t>Better Softwa</w:t>
            </w:r>
            <w:r>
              <w:rPr>
                <w:rFonts w:ascii="Verdana" w:hAnsi="Verdana" w:cs="Century"/>
                <w:kern w:val="2"/>
                <w:sz w:val="16"/>
                <w:szCs w:val="16"/>
                <w:lang w:eastAsia="ja-JP"/>
              </w:rPr>
              <w:t xml:space="preserve">re Developer on </w:t>
            </w:r>
            <w:r w:rsidR="001D5773">
              <w:rPr>
                <w:rFonts w:ascii="Verdana" w:hAnsi="Verdana" w:cs="Century"/>
                <w:kern w:val="2"/>
                <w:sz w:val="16"/>
                <w:szCs w:val="16"/>
                <w:lang w:eastAsia="ja-JP"/>
              </w:rPr>
              <w:t>CECOBAN</w:t>
            </w:r>
            <w:r>
              <w:rPr>
                <w:rFonts w:ascii="Verdana" w:hAnsi="Verdana" w:cs="Century"/>
                <w:kern w:val="2"/>
                <w:sz w:val="16"/>
                <w:szCs w:val="16"/>
                <w:lang w:eastAsia="ja-JP"/>
              </w:rPr>
              <w:t xml:space="preserve"> S.A. de C.V. on 2007</w:t>
            </w:r>
          </w:p>
          <w:p w:rsidR="0085394D" w:rsidRPr="00F92F9F" w:rsidRDefault="00BF2CB9" w:rsidP="00EC660C">
            <w:pPr>
              <w:pStyle w:val="WW-BodyText2"/>
              <w:numPr>
                <w:ilvl w:val="0"/>
                <w:numId w:val="44"/>
              </w:numPr>
              <w:tabs>
                <w:tab w:val="left" w:pos="2880"/>
              </w:tabs>
              <w:jc w:val="left"/>
              <w:rPr>
                <w:rFonts w:ascii="Verdana" w:hAnsi="Verdana" w:cs="Verdana"/>
                <w:color w:val="000000"/>
                <w:sz w:val="16"/>
                <w:szCs w:val="16"/>
              </w:rPr>
            </w:pPr>
            <w:r>
              <w:rPr>
                <w:rFonts w:ascii="Verdana" w:hAnsi="Verdana" w:cs="Century"/>
                <w:kern w:val="2"/>
                <w:sz w:val="16"/>
                <w:szCs w:val="16"/>
                <w:lang w:eastAsia="ja-JP"/>
              </w:rPr>
              <w:t>F</w:t>
            </w:r>
            <w:r w:rsidRPr="00BF2CB9">
              <w:rPr>
                <w:rFonts w:ascii="Verdana" w:hAnsi="Verdana" w:cs="Century"/>
                <w:kern w:val="2"/>
                <w:sz w:val="16"/>
                <w:szCs w:val="16"/>
                <w:lang w:eastAsia="ja-JP"/>
              </w:rPr>
              <w:t>irst place on productive bonus on 2004, 2005, 2006 and 2007</w:t>
            </w:r>
          </w:p>
        </w:tc>
      </w:tr>
    </w:tbl>
    <w:p w:rsidR="0085394D" w:rsidRPr="00846B24" w:rsidRDefault="0085394D" w:rsidP="00F965D2">
      <w:pPr>
        <w:pStyle w:val="WW-HTMLPreformatted"/>
        <w:widowControl w:val="0"/>
        <w:tabs>
          <w:tab w:val="clear" w:pos="-264"/>
          <w:tab w:val="clear" w:pos="652"/>
          <w:tab w:val="clear" w:pos="1568"/>
          <w:tab w:val="clear" w:pos="2484"/>
          <w:tab w:val="clear" w:pos="3400"/>
          <w:tab w:val="clear" w:pos="4316"/>
          <w:tab w:val="clear" w:pos="5232"/>
          <w:tab w:val="clear" w:pos="6148"/>
          <w:tab w:val="clear" w:pos="7064"/>
          <w:tab w:val="clear" w:pos="7980"/>
          <w:tab w:val="clear" w:pos="8896"/>
        </w:tabs>
        <w:suppressAutoHyphens w:val="0"/>
        <w:rPr>
          <w:rFonts w:ascii="Verdana" w:hAnsi="Verdana" w:cs="Verdana"/>
          <w:kern w:val="2"/>
          <w:sz w:val="16"/>
          <w:szCs w:val="16"/>
          <w:lang w:eastAsia="ja-JP"/>
        </w:rPr>
      </w:pPr>
    </w:p>
    <w:p w:rsidR="00B26C86" w:rsidRDefault="00B26C86">
      <w:r>
        <w:lastRenderedPageBreak/>
        <w:br w:type="page"/>
      </w: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firstRow="1" w:lastRow="0" w:firstColumn="1" w:lastColumn="0" w:noHBand="0" w:noVBand="1"/>
      </w:tblPr>
      <w:tblGrid>
        <w:gridCol w:w="2178"/>
        <w:gridCol w:w="3296"/>
        <w:gridCol w:w="1237"/>
        <w:gridCol w:w="2496"/>
      </w:tblGrid>
      <w:tr w:rsidR="00B26C86" w:rsidRPr="00BF2CB9" w:rsidTr="00B26C86">
        <w:trPr>
          <w:trHeight w:val="450"/>
        </w:trPr>
        <w:tc>
          <w:tcPr>
            <w:tcW w:w="9207" w:type="dxa"/>
            <w:gridSpan w:val="4"/>
            <w:tcBorders>
              <w:top w:val="single" w:sz="12" w:space="0" w:color="000000"/>
              <w:left w:val="single" w:sz="12" w:space="0" w:color="000000"/>
              <w:bottom w:val="single" w:sz="4" w:space="0" w:color="auto"/>
              <w:right w:val="single" w:sz="12" w:space="0" w:color="000000"/>
            </w:tcBorders>
            <w:shd w:val="clear" w:color="auto" w:fill="4F81BD"/>
            <w:vAlign w:val="center"/>
          </w:tcPr>
          <w:p w:rsidR="00B26C86" w:rsidRPr="00BF2CB9" w:rsidRDefault="00B26C86" w:rsidP="00110406">
            <w:pPr>
              <w:jc w:val="left"/>
              <w:rPr>
                <w:rFonts w:ascii="Verdana" w:hAnsi="Verdana" w:cs="Arial"/>
                <w:b/>
                <w:bCs/>
                <w:sz w:val="20"/>
                <w:szCs w:val="20"/>
              </w:rPr>
            </w:pPr>
            <w:r w:rsidRPr="00BF2CB9">
              <w:rPr>
                <w:rFonts w:ascii="Verdana" w:hAnsi="Verdana" w:cs="Arial"/>
                <w:b/>
                <w:bCs/>
                <w:sz w:val="20"/>
                <w:szCs w:val="20"/>
              </w:rPr>
              <w:lastRenderedPageBreak/>
              <w:t xml:space="preserve">Project Details </w:t>
            </w:r>
          </w:p>
        </w:tc>
      </w:tr>
      <w:tr w:rsidR="00B26C86" w:rsidRPr="00BF2CB9" w:rsidTr="00B26C86">
        <w:trPr>
          <w:trHeight w:val="450"/>
        </w:trPr>
        <w:tc>
          <w:tcPr>
            <w:tcW w:w="9207" w:type="dxa"/>
            <w:gridSpan w:val="4"/>
            <w:tcBorders>
              <w:top w:val="single" w:sz="12" w:space="0" w:color="000000"/>
              <w:left w:val="single" w:sz="12" w:space="0" w:color="000000"/>
              <w:bottom w:val="single" w:sz="4" w:space="0" w:color="auto"/>
              <w:right w:val="single" w:sz="12" w:space="0" w:color="000000"/>
            </w:tcBorders>
            <w:shd w:val="clear" w:color="auto" w:fill="4F81BD"/>
            <w:vAlign w:val="center"/>
          </w:tcPr>
          <w:p w:rsidR="00B26C86" w:rsidRPr="00B26C86" w:rsidRDefault="00B26C86" w:rsidP="00B26C86">
            <w:pPr>
              <w:jc w:val="left"/>
              <w:rPr>
                <w:rFonts w:ascii="Verdana" w:hAnsi="Verdana" w:cs="Arial"/>
                <w:b/>
                <w:bCs/>
                <w:sz w:val="20"/>
                <w:szCs w:val="20"/>
              </w:rPr>
            </w:pPr>
            <w:r w:rsidRPr="00B26C86">
              <w:rPr>
                <w:rFonts w:ascii="Verdana" w:hAnsi="Verdana" w:cs="Arial"/>
                <w:b/>
                <w:bCs/>
                <w:sz w:val="20"/>
                <w:szCs w:val="20"/>
              </w:rPr>
              <w:t>Project name: Implementa</w:t>
            </w:r>
            <w:r>
              <w:rPr>
                <w:rFonts w:ascii="Verdana" w:hAnsi="Verdana" w:cs="Arial"/>
                <w:b/>
                <w:bCs/>
                <w:sz w:val="20"/>
                <w:szCs w:val="20"/>
              </w:rPr>
              <w:t>tion of NGen1 for Health Care Services Corp.</w:t>
            </w:r>
            <w:r w:rsidRPr="00B26C86">
              <w:rPr>
                <w:rFonts w:ascii="Verdana" w:hAnsi="Verdana" w:cs="Arial"/>
                <w:b/>
                <w:bCs/>
                <w:sz w:val="20"/>
                <w:szCs w:val="20"/>
              </w:rPr>
              <w:t xml:space="preserve"> (</w:t>
            </w:r>
            <w:r>
              <w:rPr>
                <w:rFonts w:ascii="Verdana" w:hAnsi="Verdana" w:cs="Arial"/>
                <w:b/>
                <w:bCs/>
                <w:sz w:val="20"/>
                <w:szCs w:val="20"/>
              </w:rPr>
              <w:t>September 2012</w:t>
            </w:r>
            <w:r w:rsidRPr="00B26C86">
              <w:rPr>
                <w:rFonts w:ascii="Verdana" w:hAnsi="Verdana" w:cs="Arial"/>
                <w:b/>
                <w:bCs/>
                <w:sz w:val="20"/>
                <w:szCs w:val="20"/>
              </w:rPr>
              <w:t xml:space="preserve"> </w:t>
            </w:r>
            <w:r>
              <w:rPr>
                <w:rFonts w:ascii="Verdana" w:hAnsi="Verdana" w:cs="Arial"/>
                <w:b/>
                <w:bCs/>
                <w:sz w:val="20"/>
                <w:szCs w:val="20"/>
              </w:rPr>
              <w:t>present</w:t>
            </w:r>
            <w:r w:rsidRPr="00B26C86">
              <w:rPr>
                <w:rFonts w:ascii="Verdana" w:hAnsi="Verdana" w:cs="Arial"/>
                <w:b/>
                <w:bCs/>
                <w:sz w:val="20"/>
                <w:szCs w:val="20"/>
              </w:rPr>
              <w:t>)</w:t>
            </w:r>
          </w:p>
        </w:tc>
      </w:tr>
      <w:tr w:rsidR="00B26C86" w:rsidRPr="00BF2CB9" w:rsidTr="00110406">
        <w:trPr>
          <w:trHeight w:val="261"/>
        </w:trPr>
        <w:tc>
          <w:tcPr>
            <w:tcW w:w="2178" w:type="dxa"/>
            <w:vAlign w:val="center"/>
          </w:tcPr>
          <w:p w:rsidR="00B26C86" w:rsidRPr="00BF2CB9" w:rsidRDefault="00B26C86" w:rsidP="00110406">
            <w:pPr>
              <w:tabs>
                <w:tab w:val="left" w:pos="-264"/>
              </w:tabs>
              <w:jc w:val="left"/>
              <w:rPr>
                <w:rFonts w:ascii="Verdana" w:hAnsi="Verdana" w:cs="Arial"/>
                <w:b/>
                <w:bCs/>
                <w:sz w:val="16"/>
                <w:szCs w:val="16"/>
              </w:rPr>
            </w:pPr>
            <w:r w:rsidRPr="00BF2CB9">
              <w:rPr>
                <w:rFonts w:ascii="Verdana" w:eastAsia="Courier New" w:hAnsi="Verdana" w:cs="Arial"/>
                <w:b/>
                <w:bCs/>
                <w:kern w:val="0"/>
                <w:sz w:val="16"/>
                <w:szCs w:val="16"/>
                <w:lang w:eastAsia="en-US"/>
              </w:rPr>
              <w:t xml:space="preserve">Client </w:t>
            </w:r>
          </w:p>
        </w:tc>
        <w:tc>
          <w:tcPr>
            <w:tcW w:w="3296" w:type="dxa"/>
            <w:vAlign w:val="center"/>
          </w:tcPr>
          <w:p w:rsidR="00B26C86" w:rsidRPr="00BF2CB9" w:rsidRDefault="00B26C86" w:rsidP="00110406">
            <w:pPr>
              <w:keepNext/>
              <w:tabs>
                <w:tab w:val="left" w:pos="1800"/>
              </w:tabs>
              <w:ind w:left="1800" w:hanging="1800"/>
              <w:jc w:val="left"/>
              <w:outlineLvl w:val="0"/>
              <w:rPr>
                <w:rFonts w:ascii="Verdana" w:hAnsi="Verdana" w:cs="Arial"/>
                <w:b/>
                <w:bCs/>
                <w:sz w:val="16"/>
                <w:szCs w:val="16"/>
              </w:rPr>
            </w:pPr>
            <w:r>
              <w:rPr>
                <w:rFonts w:ascii="Verdana" w:hAnsi="Verdana" w:cs="Arial"/>
                <w:b/>
                <w:bCs/>
                <w:sz w:val="16"/>
                <w:szCs w:val="16"/>
              </w:rPr>
              <w:t>Hallmark Services Corp Blue Cross Blue Shield Co.</w:t>
            </w:r>
          </w:p>
        </w:tc>
        <w:tc>
          <w:tcPr>
            <w:tcW w:w="1237" w:type="dxa"/>
            <w:vAlign w:val="center"/>
          </w:tcPr>
          <w:p w:rsidR="00B26C86" w:rsidRPr="00BF2CB9" w:rsidRDefault="00B26C86" w:rsidP="00110406">
            <w:pPr>
              <w:jc w:val="left"/>
              <w:rPr>
                <w:rFonts w:ascii="Verdana" w:hAnsi="Verdana" w:cs="Arial"/>
                <w:b/>
                <w:bCs/>
                <w:sz w:val="16"/>
                <w:szCs w:val="16"/>
              </w:rPr>
            </w:pPr>
            <w:r w:rsidRPr="00BF2CB9">
              <w:rPr>
                <w:rFonts w:ascii="Verdana" w:eastAsia="Courier New" w:hAnsi="Verdana" w:cs="Arial"/>
                <w:b/>
                <w:bCs/>
                <w:kern w:val="0"/>
                <w:sz w:val="16"/>
                <w:szCs w:val="16"/>
                <w:lang w:eastAsia="en-US"/>
              </w:rPr>
              <w:t>Team Size</w:t>
            </w:r>
          </w:p>
        </w:tc>
        <w:tc>
          <w:tcPr>
            <w:tcW w:w="2496" w:type="dxa"/>
            <w:vAlign w:val="center"/>
          </w:tcPr>
          <w:p w:rsidR="00B26C86" w:rsidRPr="00BF2CB9" w:rsidRDefault="00B26C86" w:rsidP="00110406">
            <w:pPr>
              <w:keepNext/>
              <w:tabs>
                <w:tab w:val="left" w:pos="1800"/>
              </w:tabs>
              <w:jc w:val="left"/>
              <w:outlineLvl w:val="0"/>
              <w:rPr>
                <w:rFonts w:ascii="Verdana" w:hAnsi="Verdana" w:cs="Arial"/>
                <w:bCs/>
                <w:sz w:val="16"/>
                <w:szCs w:val="16"/>
              </w:rPr>
            </w:pPr>
            <w:r>
              <w:rPr>
                <w:rFonts w:ascii="Verdana" w:hAnsi="Verdana" w:cs="Arial"/>
                <w:bCs/>
                <w:sz w:val="16"/>
                <w:szCs w:val="16"/>
              </w:rPr>
              <w:t>5</w:t>
            </w:r>
          </w:p>
        </w:tc>
      </w:tr>
      <w:tr w:rsidR="00B26C86" w:rsidRPr="00BF2CB9" w:rsidTr="00110406">
        <w:trPr>
          <w:trHeight w:val="5391"/>
        </w:trPr>
        <w:tc>
          <w:tcPr>
            <w:tcW w:w="2178" w:type="dxa"/>
            <w:vAlign w:val="center"/>
          </w:tcPr>
          <w:p w:rsidR="00B26C86" w:rsidRPr="00BF2CB9" w:rsidRDefault="00B26C86" w:rsidP="00110406">
            <w:pPr>
              <w:jc w:val="left"/>
              <w:rPr>
                <w:rFonts w:ascii="Verdana" w:hAnsi="Verdana" w:cs="Arial"/>
                <w:b/>
                <w:bCs/>
                <w:sz w:val="16"/>
                <w:szCs w:val="16"/>
              </w:rPr>
            </w:pPr>
            <w:r w:rsidRPr="00BF2CB9">
              <w:rPr>
                <w:rFonts w:ascii="Verdana" w:eastAsia="Courier New" w:hAnsi="Verdana" w:cs="Arial"/>
                <w:b/>
                <w:bCs/>
                <w:kern w:val="0"/>
                <w:sz w:val="16"/>
                <w:szCs w:val="16"/>
                <w:lang w:eastAsia="en-US"/>
              </w:rPr>
              <w:t>Project  Description</w:t>
            </w:r>
          </w:p>
        </w:tc>
        <w:tc>
          <w:tcPr>
            <w:tcW w:w="7029" w:type="dxa"/>
            <w:gridSpan w:val="3"/>
            <w:vAlign w:val="center"/>
          </w:tcPr>
          <w:p w:rsidR="00B26C86" w:rsidRDefault="00B26C86" w:rsidP="00110406">
            <w:pPr>
              <w:widowControl/>
              <w:jc w:val="left"/>
              <w:rPr>
                <w:rFonts w:ascii="Verdana" w:hAnsi="Verdana" w:cs="Times New Roman"/>
                <w:sz w:val="16"/>
                <w:szCs w:val="16"/>
              </w:rPr>
            </w:pPr>
            <w:r>
              <w:rPr>
                <w:rFonts w:ascii="Verdana" w:hAnsi="Verdana" w:cs="Times New Roman"/>
                <w:sz w:val="16"/>
                <w:szCs w:val="16"/>
              </w:rPr>
              <w:t xml:space="preserve">For this project my team must ensure a set of improvements to the </w:t>
            </w:r>
            <w:r>
              <w:rPr>
                <w:rFonts w:ascii="Verdana" w:hAnsi="Verdana" w:cs="Times New Roman"/>
                <w:sz w:val="16"/>
                <w:szCs w:val="16"/>
              </w:rPr>
              <w:t xml:space="preserve">new U65 Module of the </w:t>
            </w:r>
            <w:proofErr w:type="spellStart"/>
            <w:r>
              <w:rPr>
                <w:rFonts w:ascii="Verdana" w:hAnsi="Verdana" w:cs="Times New Roman"/>
                <w:sz w:val="16"/>
                <w:szCs w:val="16"/>
              </w:rPr>
              <w:t>Accelhealth</w:t>
            </w:r>
            <w:proofErr w:type="spellEnd"/>
            <w:r>
              <w:rPr>
                <w:rFonts w:ascii="Verdana" w:hAnsi="Verdana" w:cs="Times New Roman"/>
                <w:sz w:val="16"/>
                <w:szCs w:val="16"/>
              </w:rPr>
              <w:t xml:space="preserve"> App</w:t>
            </w:r>
            <w:r>
              <w:rPr>
                <w:rFonts w:ascii="Verdana" w:hAnsi="Verdana" w:cs="Times New Roman"/>
                <w:sz w:val="16"/>
                <w:szCs w:val="16"/>
              </w:rPr>
              <w:t>.</w:t>
            </w:r>
          </w:p>
          <w:p w:rsidR="00B26C86" w:rsidRDefault="00B26C86" w:rsidP="00110406">
            <w:pPr>
              <w:widowControl/>
              <w:jc w:val="left"/>
              <w:rPr>
                <w:rFonts w:ascii="Verdana" w:hAnsi="Verdana" w:cs="Times New Roman"/>
                <w:sz w:val="16"/>
                <w:szCs w:val="16"/>
              </w:rPr>
            </w:pPr>
          </w:p>
          <w:p w:rsidR="00B26C86" w:rsidRDefault="00B26C86" w:rsidP="00110406">
            <w:pPr>
              <w:widowControl/>
              <w:jc w:val="left"/>
              <w:rPr>
                <w:rFonts w:ascii="Verdana" w:hAnsi="Verdana" w:cs="Times New Roman"/>
                <w:sz w:val="16"/>
                <w:szCs w:val="16"/>
              </w:rPr>
            </w:pPr>
            <w:r>
              <w:rPr>
                <w:rFonts w:ascii="Verdana" w:hAnsi="Verdana" w:cs="Times New Roman"/>
                <w:sz w:val="16"/>
                <w:szCs w:val="16"/>
              </w:rPr>
              <w:t>The improvements were composed by the following topics:</w:t>
            </w:r>
          </w:p>
          <w:p w:rsidR="00B26C86" w:rsidRDefault="00B26C86" w:rsidP="00110406">
            <w:pPr>
              <w:widowControl/>
              <w:jc w:val="left"/>
              <w:rPr>
                <w:rFonts w:ascii="Verdana" w:hAnsi="Verdana" w:cs="Times New Roman"/>
                <w:sz w:val="16"/>
                <w:szCs w:val="16"/>
              </w:rPr>
            </w:pPr>
          </w:p>
          <w:p w:rsidR="00B26C86" w:rsidRDefault="00B26C86" w:rsidP="00110406">
            <w:pPr>
              <w:pStyle w:val="Prrafodelista"/>
              <w:widowControl/>
              <w:numPr>
                <w:ilvl w:val="0"/>
                <w:numId w:val="48"/>
              </w:numPr>
              <w:jc w:val="left"/>
              <w:rPr>
                <w:rFonts w:ascii="Verdana" w:hAnsi="Verdana" w:cs="Times New Roman"/>
                <w:sz w:val="16"/>
                <w:szCs w:val="16"/>
              </w:rPr>
            </w:pPr>
            <w:r>
              <w:rPr>
                <w:rFonts w:ascii="Verdana" w:hAnsi="Verdana" w:cs="Times New Roman"/>
                <w:sz w:val="16"/>
                <w:szCs w:val="16"/>
              </w:rPr>
              <w:t>Stabilization</w:t>
            </w:r>
          </w:p>
          <w:p w:rsidR="00B26C86" w:rsidRDefault="00B26C86" w:rsidP="00110406">
            <w:pPr>
              <w:pStyle w:val="Prrafodelista"/>
              <w:widowControl/>
              <w:numPr>
                <w:ilvl w:val="0"/>
                <w:numId w:val="48"/>
              </w:numPr>
              <w:jc w:val="left"/>
              <w:rPr>
                <w:rFonts w:ascii="Verdana" w:hAnsi="Verdana" w:cs="Times New Roman"/>
                <w:sz w:val="16"/>
                <w:szCs w:val="16"/>
              </w:rPr>
            </w:pPr>
            <w:r w:rsidRPr="00B26C86">
              <w:rPr>
                <w:rFonts w:ascii="Verdana" w:hAnsi="Verdana" w:cs="Times New Roman"/>
                <w:sz w:val="16"/>
                <w:szCs w:val="16"/>
              </w:rPr>
              <w:t>Add new functionality by automated flow of information between legacy systems and customized development</w:t>
            </w:r>
            <w:r>
              <w:rPr>
                <w:rFonts w:ascii="Verdana" w:hAnsi="Verdana" w:cs="Times New Roman"/>
                <w:sz w:val="16"/>
                <w:szCs w:val="16"/>
              </w:rPr>
              <w:t>.</w:t>
            </w:r>
          </w:p>
          <w:p w:rsidR="00B26C86" w:rsidRPr="00B26C86" w:rsidRDefault="00B26C86" w:rsidP="00B26C86">
            <w:pPr>
              <w:pStyle w:val="Prrafodelista"/>
              <w:widowControl/>
              <w:jc w:val="left"/>
              <w:rPr>
                <w:rFonts w:ascii="Verdana" w:hAnsi="Verdana" w:cs="Times New Roman"/>
                <w:sz w:val="16"/>
                <w:szCs w:val="16"/>
              </w:rPr>
            </w:pPr>
          </w:p>
          <w:p w:rsidR="00B26C86" w:rsidRDefault="00B26C86" w:rsidP="00110406">
            <w:pPr>
              <w:widowControl/>
              <w:jc w:val="left"/>
              <w:rPr>
                <w:rFonts w:ascii="Verdana" w:hAnsi="Verdana" w:cs="Times New Roman"/>
                <w:sz w:val="16"/>
                <w:szCs w:val="16"/>
              </w:rPr>
            </w:pPr>
            <w:r w:rsidRPr="00BF2CB9">
              <w:rPr>
                <w:rFonts w:ascii="Verdana" w:hAnsi="Verdana" w:cs="Times New Roman"/>
                <w:sz w:val="16"/>
                <w:szCs w:val="16"/>
              </w:rPr>
              <w:t>The</w:t>
            </w:r>
            <w:r>
              <w:rPr>
                <w:rFonts w:ascii="Verdana" w:hAnsi="Verdana" w:cs="Times New Roman"/>
                <w:sz w:val="16"/>
                <w:szCs w:val="16"/>
              </w:rPr>
              <w:t xml:space="preserve"> assignment was scheduled by Iterations of 2 or 3 weeks </w:t>
            </w:r>
            <w:proofErr w:type="gramStart"/>
            <w:r>
              <w:rPr>
                <w:rFonts w:ascii="Verdana" w:hAnsi="Verdana" w:cs="Times New Roman"/>
                <w:sz w:val="16"/>
                <w:szCs w:val="16"/>
              </w:rPr>
              <w:t>depending</w:t>
            </w:r>
            <w:proofErr w:type="gramEnd"/>
            <w:r>
              <w:rPr>
                <w:rFonts w:ascii="Verdana" w:hAnsi="Verdana" w:cs="Times New Roman"/>
                <w:sz w:val="16"/>
                <w:szCs w:val="16"/>
              </w:rPr>
              <w:t xml:space="preserve"> the user stories assigned.</w:t>
            </w:r>
          </w:p>
          <w:p w:rsidR="00B26C86" w:rsidRDefault="00B26C86" w:rsidP="00110406">
            <w:pPr>
              <w:widowControl/>
              <w:jc w:val="left"/>
              <w:rPr>
                <w:rFonts w:ascii="Verdana" w:hAnsi="Verdana" w:cs="Times New Roman"/>
                <w:sz w:val="16"/>
                <w:szCs w:val="16"/>
              </w:rPr>
            </w:pPr>
            <w:r>
              <w:rPr>
                <w:rFonts w:ascii="Verdana" w:hAnsi="Verdana" w:cs="Times New Roman"/>
                <w:sz w:val="16"/>
                <w:szCs w:val="16"/>
              </w:rPr>
              <w:t xml:space="preserve">For the entire project the </w:t>
            </w:r>
            <w:r w:rsidRPr="005C0C6E">
              <w:rPr>
                <w:rFonts w:ascii="Verdana" w:hAnsi="Verdana" w:cs="Times New Roman"/>
                <w:b/>
                <w:bCs/>
                <w:sz w:val="16"/>
                <w:szCs w:val="16"/>
              </w:rPr>
              <w:t>research ability</w:t>
            </w:r>
            <w:r>
              <w:rPr>
                <w:rFonts w:ascii="Verdana" w:hAnsi="Verdana" w:cs="Times New Roman"/>
                <w:sz w:val="16"/>
                <w:szCs w:val="16"/>
              </w:rPr>
              <w:t xml:space="preserve"> to implement the correct kind of objects in Parallel Framework was very important.</w:t>
            </w:r>
          </w:p>
          <w:p w:rsidR="00B26C86" w:rsidRDefault="00B26C86" w:rsidP="00110406">
            <w:pPr>
              <w:widowControl/>
              <w:jc w:val="left"/>
              <w:rPr>
                <w:rFonts w:ascii="Verdana" w:hAnsi="Verdana" w:cs="Times New Roman"/>
                <w:sz w:val="16"/>
                <w:szCs w:val="16"/>
              </w:rPr>
            </w:pPr>
            <w:r>
              <w:rPr>
                <w:rFonts w:ascii="Verdana" w:hAnsi="Verdana" w:cs="Times New Roman"/>
                <w:sz w:val="16"/>
                <w:szCs w:val="16"/>
              </w:rPr>
              <w:t>Communication skills were hard tested because one of the goals was delegate development tasks to offshore team.</w:t>
            </w:r>
          </w:p>
          <w:p w:rsidR="00B26C86" w:rsidRDefault="00B26C86" w:rsidP="00110406">
            <w:pPr>
              <w:widowControl/>
              <w:jc w:val="left"/>
              <w:rPr>
                <w:rFonts w:ascii="Verdana" w:hAnsi="Verdana" w:cs="Times New Roman"/>
                <w:sz w:val="16"/>
                <w:szCs w:val="16"/>
              </w:rPr>
            </w:pPr>
          </w:p>
          <w:p w:rsidR="00B26C86" w:rsidRDefault="00B26C86" w:rsidP="00110406">
            <w:pPr>
              <w:widowControl/>
              <w:jc w:val="left"/>
              <w:rPr>
                <w:rFonts w:ascii="Verdana" w:hAnsi="Verdana" w:cs="Times New Roman"/>
                <w:sz w:val="16"/>
                <w:szCs w:val="16"/>
              </w:rPr>
            </w:pPr>
            <w:r>
              <w:rPr>
                <w:rFonts w:ascii="Verdana" w:hAnsi="Verdana" w:cs="Times New Roman"/>
                <w:sz w:val="16"/>
                <w:szCs w:val="16"/>
              </w:rPr>
              <w:t>An</w:t>
            </w:r>
            <w:r>
              <w:rPr>
                <w:rFonts w:ascii="Verdana" w:hAnsi="Verdana" w:cs="Times New Roman"/>
                <w:sz w:val="16"/>
                <w:szCs w:val="16"/>
              </w:rPr>
              <w:t>other important activity was help to the SCRUM master to be able to deliver agile handling the impediments with leadership.</w:t>
            </w:r>
          </w:p>
          <w:p w:rsidR="00B26C86" w:rsidRDefault="00B26C86" w:rsidP="00110406">
            <w:pPr>
              <w:widowControl/>
              <w:jc w:val="left"/>
              <w:rPr>
                <w:rFonts w:ascii="Verdana" w:hAnsi="Verdana" w:cs="Times New Roman"/>
                <w:sz w:val="16"/>
                <w:szCs w:val="16"/>
              </w:rPr>
            </w:pPr>
          </w:p>
          <w:p w:rsidR="00B26C86" w:rsidRPr="005C0C6E" w:rsidRDefault="00B26C86" w:rsidP="00110406">
            <w:pPr>
              <w:widowControl/>
              <w:jc w:val="left"/>
              <w:rPr>
                <w:rFonts w:ascii="Verdana" w:hAnsi="Verdana" w:cs="Times New Roman"/>
                <w:sz w:val="16"/>
                <w:szCs w:val="16"/>
              </w:rPr>
            </w:pPr>
            <w:r w:rsidRPr="00BF2CB9">
              <w:rPr>
                <w:rFonts w:ascii="Verdana" w:hAnsi="Verdana" w:cs="Times New Roman"/>
                <w:sz w:val="16"/>
                <w:szCs w:val="16"/>
              </w:rPr>
              <w:t>Finally, I was responsible for monitoring compliance with coding standards</w:t>
            </w:r>
            <w:r>
              <w:rPr>
                <w:rFonts w:ascii="Verdana" w:hAnsi="Verdana" w:cs="Times New Roman"/>
                <w:sz w:val="16"/>
                <w:szCs w:val="16"/>
              </w:rPr>
              <w:t xml:space="preserve"> given to the</w:t>
            </w:r>
            <w:r w:rsidRPr="00BF2CB9">
              <w:rPr>
                <w:rFonts w:ascii="Verdana" w:hAnsi="Verdana" w:cs="Times New Roman"/>
                <w:sz w:val="16"/>
                <w:szCs w:val="16"/>
              </w:rPr>
              <w:t xml:space="preserve"> development team.</w:t>
            </w:r>
          </w:p>
        </w:tc>
      </w:tr>
      <w:tr w:rsidR="00B26C86" w:rsidRPr="00BF2CB9" w:rsidTr="00110406">
        <w:trPr>
          <w:trHeight w:val="603"/>
        </w:trPr>
        <w:tc>
          <w:tcPr>
            <w:tcW w:w="2178" w:type="dxa"/>
            <w:vAlign w:val="center"/>
          </w:tcPr>
          <w:p w:rsidR="00B26C86" w:rsidRPr="00BF2CB9" w:rsidRDefault="00B26C86" w:rsidP="00110406">
            <w:pPr>
              <w:jc w:val="left"/>
              <w:rPr>
                <w:rFonts w:ascii="Verdana" w:hAnsi="Verdana" w:cs="Arial"/>
                <w:b/>
                <w:bCs/>
                <w:sz w:val="16"/>
                <w:szCs w:val="16"/>
              </w:rPr>
            </w:pPr>
            <w:r w:rsidRPr="00BF2CB9">
              <w:rPr>
                <w:rFonts w:ascii="Verdana" w:eastAsia="Courier New" w:hAnsi="Verdana" w:cs="Arial"/>
                <w:b/>
                <w:bCs/>
                <w:kern w:val="0"/>
                <w:sz w:val="16"/>
                <w:szCs w:val="16"/>
                <w:lang w:eastAsia="en-US"/>
              </w:rPr>
              <w:t>Languages/ Technologies/Tools</w:t>
            </w:r>
          </w:p>
        </w:tc>
        <w:tc>
          <w:tcPr>
            <w:tcW w:w="7029" w:type="dxa"/>
            <w:gridSpan w:val="3"/>
            <w:vAlign w:val="center"/>
          </w:tcPr>
          <w:p w:rsidR="00B26C86" w:rsidRPr="00BF2CB9" w:rsidRDefault="00B26C86" w:rsidP="00B26C86">
            <w:pPr>
              <w:jc w:val="left"/>
              <w:rPr>
                <w:rFonts w:ascii="Verdana" w:hAnsi="Verdana" w:cs="Arial"/>
                <w:b/>
                <w:bCs/>
                <w:sz w:val="16"/>
                <w:szCs w:val="16"/>
              </w:rPr>
            </w:pPr>
            <w:r w:rsidRPr="00BF2CB9">
              <w:rPr>
                <w:rFonts w:ascii="Cambria" w:eastAsia="Courier New" w:hAnsi="Cambria" w:cs="Cambria"/>
                <w:b/>
                <w:bCs/>
                <w:color w:val="000000"/>
                <w:kern w:val="0"/>
                <w:sz w:val="20"/>
                <w:szCs w:val="20"/>
                <w:lang w:eastAsia="en-US"/>
              </w:rPr>
              <w:t>.</w:t>
            </w:r>
            <w:r w:rsidRPr="00BF2CB9">
              <w:rPr>
                <w:rFonts w:ascii="Verdana" w:eastAsia="Courier New" w:hAnsi="Verdana" w:cs="Cambria"/>
                <w:b/>
                <w:bCs/>
                <w:color w:val="000000"/>
                <w:kern w:val="0"/>
                <w:sz w:val="16"/>
                <w:szCs w:val="20"/>
                <w:lang w:eastAsia="en-US"/>
              </w:rPr>
              <w:t xml:space="preserve">NET Framework 4.0, C#, </w:t>
            </w:r>
            <w:r>
              <w:rPr>
                <w:rFonts w:ascii="Verdana" w:eastAsia="Courier New" w:hAnsi="Verdana" w:cs="Cambria"/>
                <w:b/>
                <w:bCs/>
                <w:color w:val="000000"/>
                <w:kern w:val="0"/>
                <w:sz w:val="16"/>
                <w:szCs w:val="20"/>
                <w:lang w:eastAsia="en-US"/>
              </w:rPr>
              <w:t>Classic ASP</w:t>
            </w:r>
            <w:r w:rsidRPr="00BF2CB9">
              <w:rPr>
                <w:rFonts w:ascii="Verdana" w:eastAsia="Courier New" w:hAnsi="Verdana" w:cs="Cambria"/>
                <w:b/>
                <w:bCs/>
                <w:color w:val="000000"/>
                <w:kern w:val="0"/>
                <w:sz w:val="16"/>
                <w:szCs w:val="20"/>
                <w:lang w:eastAsia="en-US"/>
              </w:rPr>
              <w:t>, SQL Server 2008 R2, XML, Visual Studio 2010, Outlook</w:t>
            </w:r>
            <w:r w:rsidRPr="00BF2CB9">
              <w:rPr>
                <w:rFonts w:ascii="Verdana" w:eastAsia="Courier New" w:hAnsi="Verdana" w:cs="Cambria"/>
                <w:color w:val="000000"/>
                <w:kern w:val="0"/>
                <w:sz w:val="16"/>
                <w:szCs w:val="20"/>
                <w:lang w:eastAsia="en-US"/>
              </w:rPr>
              <w:t xml:space="preserve">, </w:t>
            </w:r>
            <w:r w:rsidRPr="00B26C86">
              <w:rPr>
                <w:rFonts w:ascii="Verdana" w:eastAsia="Courier New" w:hAnsi="Verdana" w:cs="Cambria"/>
                <w:b/>
                <w:color w:val="000000"/>
                <w:kern w:val="0"/>
                <w:sz w:val="16"/>
                <w:szCs w:val="20"/>
                <w:lang w:eastAsia="en-US"/>
              </w:rPr>
              <w:t xml:space="preserve">Visual Studio </w:t>
            </w:r>
            <w:r>
              <w:rPr>
                <w:rFonts w:ascii="Verdana" w:eastAsia="Courier New" w:hAnsi="Verdana" w:cs="Cambria"/>
                <w:b/>
                <w:color w:val="000000"/>
                <w:kern w:val="0"/>
                <w:sz w:val="16"/>
                <w:szCs w:val="20"/>
                <w:lang w:eastAsia="en-US"/>
              </w:rPr>
              <w:t>Team Foundation</w:t>
            </w:r>
            <w:r w:rsidRPr="00BF2CB9">
              <w:rPr>
                <w:rFonts w:ascii="Verdana" w:eastAsia="Courier New" w:hAnsi="Verdana" w:cs="Cambria"/>
                <w:b/>
                <w:bCs/>
                <w:color w:val="000000"/>
                <w:kern w:val="0"/>
                <w:sz w:val="16"/>
                <w:szCs w:val="20"/>
                <w:lang w:eastAsia="en-US"/>
              </w:rPr>
              <w:t>.</w:t>
            </w:r>
          </w:p>
        </w:tc>
      </w:tr>
      <w:tr w:rsidR="00B26C86" w:rsidRPr="00BF2CB9" w:rsidTr="00110406">
        <w:trPr>
          <w:trHeight w:val="351"/>
        </w:trPr>
        <w:tc>
          <w:tcPr>
            <w:tcW w:w="2178" w:type="dxa"/>
            <w:vAlign w:val="center"/>
          </w:tcPr>
          <w:p w:rsidR="00B26C86" w:rsidRPr="00BF2CB9" w:rsidRDefault="00B26C86" w:rsidP="00110406">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Role</w:t>
            </w:r>
          </w:p>
        </w:tc>
        <w:tc>
          <w:tcPr>
            <w:tcW w:w="7029" w:type="dxa"/>
            <w:gridSpan w:val="3"/>
            <w:vAlign w:val="center"/>
          </w:tcPr>
          <w:p w:rsidR="00B26C86" w:rsidRPr="00BF2CB9" w:rsidRDefault="00B26C86" w:rsidP="00110406">
            <w:pPr>
              <w:jc w:val="left"/>
              <w:rPr>
                <w:rFonts w:ascii="Verdana" w:eastAsia="Courier New" w:hAnsi="Verdana" w:cs="Times New Roman"/>
                <w:b/>
                <w:bCs/>
                <w:kern w:val="0"/>
                <w:sz w:val="16"/>
                <w:szCs w:val="16"/>
                <w:lang w:eastAsia="en-US"/>
              </w:rPr>
            </w:pPr>
            <w:r>
              <w:rPr>
                <w:rFonts w:ascii="Verdana" w:eastAsia="Courier New" w:hAnsi="Verdana" w:cs="Times New Roman"/>
                <w:b/>
                <w:bCs/>
                <w:kern w:val="0"/>
                <w:sz w:val="16"/>
                <w:szCs w:val="16"/>
                <w:lang w:eastAsia="en-US"/>
              </w:rPr>
              <w:t>Software Design and Development</w:t>
            </w:r>
          </w:p>
        </w:tc>
      </w:tr>
      <w:tr w:rsidR="00B26C86" w:rsidRPr="00BF2CB9" w:rsidTr="00110406">
        <w:trPr>
          <w:trHeight w:val="2421"/>
        </w:trPr>
        <w:tc>
          <w:tcPr>
            <w:tcW w:w="2178" w:type="dxa"/>
            <w:vAlign w:val="center"/>
          </w:tcPr>
          <w:p w:rsidR="00B26C86" w:rsidRPr="00BF2CB9" w:rsidRDefault="00B26C86" w:rsidP="00110406">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Responsibilities</w:t>
            </w:r>
          </w:p>
        </w:tc>
        <w:tc>
          <w:tcPr>
            <w:tcW w:w="7029" w:type="dxa"/>
            <w:gridSpan w:val="3"/>
            <w:vAlign w:val="center"/>
          </w:tcPr>
          <w:p w:rsidR="00B26C86" w:rsidRDefault="00B26C86" w:rsidP="00110406">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26C86">
              <w:rPr>
                <w:rFonts w:ascii="Verdana" w:eastAsia="Courier New" w:hAnsi="Verdana" w:cs="Arial"/>
                <w:b/>
                <w:kern w:val="0"/>
                <w:sz w:val="16"/>
                <w:szCs w:val="16"/>
                <w:lang w:eastAsia="en-US"/>
              </w:rPr>
              <w:t>Analyze and understand business requirements</w:t>
            </w:r>
            <w:r w:rsidRPr="00B26C86">
              <w:rPr>
                <w:rFonts w:ascii="Verdana" w:eastAsia="Courier New" w:hAnsi="Verdana" w:cs="Arial"/>
                <w:bCs/>
                <w:kern w:val="0"/>
                <w:sz w:val="16"/>
                <w:szCs w:val="16"/>
                <w:lang w:eastAsia="en-US"/>
              </w:rPr>
              <w:t xml:space="preserve"> </w:t>
            </w:r>
          </w:p>
          <w:p w:rsidR="00B26C86" w:rsidRPr="00B26C86" w:rsidRDefault="00B26C86" w:rsidP="00110406">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26C86">
              <w:rPr>
                <w:rFonts w:ascii="Verdana" w:eastAsia="Courier New" w:hAnsi="Verdana" w:cs="Arial"/>
                <w:bCs/>
                <w:kern w:val="0"/>
                <w:sz w:val="16"/>
                <w:szCs w:val="16"/>
                <w:lang w:eastAsia="en-US"/>
              </w:rPr>
              <w:t xml:space="preserve">Maintain clear communication with Project Managers, QA team and development teams (staff and offshore). </w:t>
            </w:r>
          </w:p>
          <w:p w:rsidR="00B26C86" w:rsidRPr="00BF2CB9" w:rsidRDefault="00B26C86" w:rsidP="00110406">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 xml:space="preserve">Write </w:t>
            </w:r>
            <w:r w:rsidRPr="005C0C6E">
              <w:rPr>
                <w:rFonts w:ascii="Verdana" w:eastAsia="Courier New" w:hAnsi="Verdana" w:cs="Arial"/>
                <w:b/>
                <w:kern w:val="0"/>
                <w:sz w:val="16"/>
                <w:szCs w:val="16"/>
                <w:lang w:eastAsia="en-US"/>
              </w:rPr>
              <w:t>SQL store procedures, functions and scripts</w:t>
            </w:r>
            <w:r w:rsidRPr="00BF2CB9">
              <w:rPr>
                <w:rFonts w:ascii="Verdana" w:eastAsia="Courier New" w:hAnsi="Verdana" w:cs="Arial"/>
                <w:bCs/>
                <w:kern w:val="0"/>
                <w:sz w:val="16"/>
                <w:szCs w:val="16"/>
                <w:lang w:eastAsia="en-US"/>
              </w:rPr>
              <w:t xml:space="preserve"> as required. </w:t>
            </w:r>
          </w:p>
          <w:p w:rsidR="00B26C86" w:rsidRPr="00BF2CB9" w:rsidRDefault="00B26C86" w:rsidP="00110406">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 xml:space="preserve">Write </w:t>
            </w:r>
            <w:r>
              <w:rPr>
                <w:rFonts w:ascii="Verdana" w:eastAsia="Courier New" w:hAnsi="Verdana" w:cs="Arial"/>
                <w:bCs/>
                <w:kern w:val="0"/>
                <w:sz w:val="16"/>
                <w:szCs w:val="16"/>
                <w:lang w:eastAsia="en-US"/>
              </w:rPr>
              <w:t xml:space="preserve">and </w:t>
            </w:r>
            <w:r w:rsidRPr="005C0C6E">
              <w:rPr>
                <w:rFonts w:ascii="Verdana" w:eastAsia="Courier New" w:hAnsi="Verdana" w:cs="Arial"/>
                <w:b/>
                <w:kern w:val="0"/>
                <w:sz w:val="16"/>
                <w:szCs w:val="16"/>
                <w:lang w:eastAsia="en-US"/>
              </w:rPr>
              <w:t>develop unit test cases</w:t>
            </w:r>
            <w:r w:rsidRPr="00BF2CB9">
              <w:rPr>
                <w:rFonts w:ascii="Verdana" w:eastAsia="Courier New" w:hAnsi="Verdana" w:cs="Arial"/>
                <w:bCs/>
                <w:kern w:val="0"/>
                <w:sz w:val="16"/>
                <w:szCs w:val="16"/>
                <w:lang w:eastAsia="en-US"/>
              </w:rPr>
              <w:t xml:space="preserve">. </w:t>
            </w:r>
          </w:p>
          <w:p w:rsidR="00B26C86" w:rsidRPr="005C0C6E" w:rsidRDefault="00B26C86" w:rsidP="0053421D">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Check in and document code modifications</w:t>
            </w:r>
            <w:r w:rsidR="0053421D">
              <w:rPr>
                <w:rFonts w:ascii="Verdana" w:eastAsia="Courier New" w:hAnsi="Verdana" w:cs="Arial"/>
                <w:bCs/>
                <w:kern w:val="0"/>
                <w:sz w:val="16"/>
                <w:szCs w:val="16"/>
                <w:lang w:eastAsia="en-US"/>
              </w:rPr>
              <w:t xml:space="preserve"> in realization and update user stories design </w:t>
            </w:r>
            <w:bookmarkStart w:id="2" w:name="_GoBack"/>
            <w:bookmarkEnd w:id="2"/>
            <w:r>
              <w:rPr>
                <w:rFonts w:ascii="Verdana" w:eastAsia="Courier New" w:hAnsi="Verdana" w:cs="Arial"/>
                <w:bCs/>
                <w:kern w:val="0"/>
                <w:sz w:val="16"/>
                <w:szCs w:val="16"/>
                <w:lang w:eastAsia="en-US"/>
              </w:rPr>
              <w:t>documents</w:t>
            </w:r>
            <w:r w:rsidRPr="00BF2CB9">
              <w:rPr>
                <w:rFonts w:ascii="Verdana" w:eastAsia="Courier New" w:hAnsi="Verdana" w:cs="Arial"/>
                <w:bCs/>
                <w:kern w:val="0"/>
                <w:sz w:val="16"/>
                <w:szCs w:val="16"/>
                <w:lang w:eastAsia="en-US"/>
              </w:rPr>
              <w:t xml:space="preserve">. </w:t>
            </w:r>
          </w:p>
        </w:tc>
      </w:tr>
    </w:tbl>
    <w:p w:rsidR="00B26C86" w:rsidRDefault="00B26C86">
      <w:r>
        <w:br w:type="page"/>
      </w: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firstRow="1" w:lastRow="0" w:firstColumn="1" w:lastColumn="0" w:noHBand="0" w:noVBand="1"/>
      </w:tblPr>
      <w:tblGrid>
        <w:gridCol w:w="2178"/>
        <w:gridCol w:w="3296"/>
        <w:gridCol w:w="1237"/>
        <w:gridCol w:w="2496"/>
      </w:tblGrid>
      <w:tr w:rsidR="00BF2CB9" w:rsidRPr="00BF2CB9" w:rsidTr="005C0C6E">
        <w:trPr>
          <w:trHeight w:val="450"/>
        </w:trPr>
        <w:tc>
          <w:tcPr>
            <w:tcW w:w="9207" w:type="dxa"/>
            <w:gridSpan w:val="4"/>
            <w:tcBorders>
              <w:top w:val="single" w:sz="12" w:space="0" w:color="000000"/>
              <w:left w:val="single" w:sz="12" w:space="0" w:color="000000"/>
              <w:bottom w:val="single" w:sz="4" w:space="0" w:color="auto"/>
              <w:right w:val="single" w:sz="12" w:space="0" w:color="000000"/>
            </w:tcBorders>
            <w:shd w:val="clear" w:color="auto" w:fill="4F81BD"/>
            <w:vAlign w:val="center"/>
          </w:tcPr>
          <w:p w:rsidR="00BF2CB9" w:rsidRPr="00BF2CB9" w:rsidRDefault="00BF2CB9" w:rsidP="005C0C6E">
            <w:pPr>
              <w:jc w:val="left"/>
              <w:rPr>
                <w:rFonts w:ascii="Verdana" w:hAnsi="Verdana" w:cs="Arial"/>
                <w:b/>
                <w:bCs/>
                <w:sz w:val="20"/>
                <w:szCs w:val="20"/>
              </w:rPr>
            </w:pPr>
            <w:r w:rsidRPr="00BF2CB9">
              <w:rPr>
                <w:rFonts w:ascii="Verdana" w:hAnsi="Verdana" w:cs="Arial"/>
                <w:b/>
                <w:bCs/>
                <w:sz w:val="20"/>
                <w:szCs w:val="20"/>
              </w:rPr>
              <w:lastRenderedPageBreak/>
              <w:t xml:space="preserve">Project Details </w:t>
            </w:r>
          </w:p>
        </w:tc>
      </w:tr>
      <w:tr w:rsidR="00BF2CB9" w:rsidRPr="00BF2CB9" w:rsidTr="005C0C6E">
        <w:trPr>
          <w:trHeight w:val="450"/>
        </w:trPr>
        <w:tc>
          <w:tcPr>
            <w:tcW w:w="9207" w:type="dxa"/>
            <w:gridSpan w:val="4"/>
            <w:tcBorders>
              <w:top w:val="single" w:sz="12" w:space="0" w:color="000000"/>
              <w:left w:val="single" w:sz="12" w:space="0" w:color="000000"/>
              <w:bottom w:val="single" w:sz="4" w:space="0" w:color="auto"/>
              <w:right w:val="single" w:sz="12" w:space="0" w:color="000000"/>
            </w:tcBorders>
            <w:vAlign w:val="center"/>
          </w:tcPr>
          <w:p w:rsidR="00BF2CB9" w:rsidRPr="00BF2CB9" w:rsidRDefault="00BF2CB9" w:rsidP="00FE23EC">
            <w:pPr>
              <w:jc w:val="left"/>
              <w:rPr>
                <w:rFonts w:ascii="Verdana" w:hAnsi="Verdana" w:cs="Arial"/>
                <w:b/>
                <w:bCs/>
                <w:sz w:val="16"/>
                <w:szCs w:val="16"/>
              </w:rPr>
            </w:pPr>
            <w:r w:rsidRPr="00BF2CB9">
              <w:rPr>
                <w:rFonts w:ascii="Verdana" w:hAnsi="Verdana" w:cs="Arial"/>
                <w:b/>
                <w:bCs/>
                <w:sz w:val="16"/>
                <w:szCs w:val="16"/>
              </w:rPr>
              <w:t>Project name</w:t>
            </w:r>
            <w:r w:rsidRPr="00FE23EC">
              <w:rPr>
                <w:rFonts w:ascii="Verdana" w:hAnsi="Verdana" w:cs="Arial"/>
                <w:b/>
                <w:bCs/>
                <w:sz w:val="16"/>
                <w:szCs w:val="16"/>
              </w:rPr>
              <w:t>: Implementa</w:t>
            </w:r>
            <w:r w:rsidR="005C0C6E" w:rsidRPr="00FE23EC">
              <w:rPr>
                <w:rFonts w:ascii="Verdana" w:hAnsi="Verdana" w:cs="Arial"/>
                <w:b/>
                <w:bCs/>
                <w:sz w:val="16"/>
                <w:szCs w:val="16"/>
              </w:rPr>
              <w:t>tion of electronic invoice seal</w:t>
            </w:r>
            <w:r w:rsidR="00847833" w:rsidRPr="00FE23EC">
              <w:rPr>
                <w:rFonts w:ascii="Verdana" w:hAnsi="Verdana" w:cs="Arial"/>
                <w:b/>
                <w:bCs/>
                <w:sz w:val="16"/>
                <w:szCs w:val="16"/>
              </w:rPr>
              <w:t xml:space="preserve"> (</w:t>
            </w:r>
            <w:r w:rsidR="00FE23EC">
              <w:rPr>
                <w:rFonts w:ascii="Verdana" w:hAnsi="Verdana" w:cs="Arial"/>
                <w:b/>
                <w:bCs/>
                <w:sz w:val="16"/>
                <w:szCs w:val="16"/>
              </w:rPr>
              <w:t>August 2011 – July 2012</w:t>
            </w:r>
            <w:r w:rsidR="00847833" w:rsidRPr="00FE23EC">
              <w:rPr>
                <w:rFonts w:ascii="Verdana" w:hAnsi="Verdana" w:cs="Arial"/>
                <w:b/>
                <w:bCs/>
                <w:sz w:val="16"/>
                <w:szCs w:val="16"/>
              </w:rPr>
              <w:t>)</w:t>
            </w:r>
          </w:p>
        </w:tc>
      </w:tr>
      <w:tr w:rsidR="00BF2CB9" w:rsidRPr="00BF2CB9" w:rsidTr="005C0C6E">
        <w:trPr>
          <w:trHeight w:val="261"/>
        </w:trPr>
        <w:tc>
          <w:tcPr>
            <w:tcW w:w="2178" w:type="dxa"/>
            <w:vAlign w:val="center"/>
          </w:tcPr>
          <w:p w:rsidR="00BF2CB9" w:rsidRPr="00BF2CB9" w:rsidRDefault="00BF2CB9" w:rsidP="005C0C6E">
            <w:pPr>
              <w:tabs>
                <w:tab w:val="left" w:pos="-264"/>
              </w:tabs>
              <w:jc w:val="left"/>
              <w:rPr>
                <w:rFonts w:ascii="Verdana" w:hAnsi="Verdana" w:cs="Arial"/>
                <w:b/>
                <w:bCs/>
                <w:sz w:val="16"/>
                <w:szCs w:val="16"/>
              </w:rPr>
            </w:pPr>
            <w:r w:rsidRPr="00BF2CB9">
              <w:rPr>
                <w:rFonts w:ascii="Verdana" w:eastAsia="Courier New" w:hAnsi="Verdana" w:cs="Arial"/>
                <w:b/>
                <w:bCs/>
                <w:kern w:val="0"/>
                <w:sz w:val="16"/>
                <w:szCs w:val="16"/>
                <w:lang w:eastAsia="en-US"/>
              </w:rPr>
              <w:t xml:space="preserve">Client </w:t>
            </w:r>
          </w:p>
        </w:tc>
        <w:tc>
          <w:tcPr>
            <w:tcW w:w="3296" w:type="dxa"/>
            <w:vAlign w:val="center"/>
          </w:tcPr>
          <w:p w:rsidR="00BF2CB9" w:rsidRPr="00BF2CB9" w:rsidRDefault="00BF2CB9" w:rsidP="005C0C6E">
            <w:pPr>
              <w:keepNext/>
              <w:tabs>
                <w:tab w:val="left" w:pos="1800"/>
              </w:tabs>
              <w:ind w:left="1800" w:hanging="1800"/>
              <w:jc w:val="left"/>
              <w:outlineLvl w:val="0"/>
              <w:rPr>
                <w:rFonts w:ascii="Verdana" w:hAnsi="Verdana" w:cs="Arial"/>
                <w:b/>
                <w:bCs/>
                <w:sz w:val="16"/>
                <w:szCs w:val="16"/>
              </w:rPr>
            </w:pPr>
            <w:proofErr w:type="spellStart"/>
            <w:r w:rsidRPr="00BF2CB9">
              <w:rPr>
                <w:rFonts w:ascii="Verdana" w:hAnsi="Verdana" w:cs="Arial"/>
                <w:b/>
                <w:bCs/>
                <w:sz w:val="16"/>
                <w:szCs w:val="16"/>
              </w:rPr>
              <w:t>BoFA</w:t>
            </w:r>
            <w:proofErr w:type="spellEnd"/>
            <w:r w:rsidRPr="00BF2CB9">
              <w:rPr>
                <w:rFonts w:ascii="Verdana" w:hAnsi="Verdana" w:cs="Arial"/>
                <w:b/>
                <w:bCs/>
                <w:sz w:val="16"/>
                <w:szCs w:val="16"/>
              </w:rPr>
              <w:t>, HSBC</w:t>
            </w:r>
            <w:r w:rsidR="00BF258E">
              <w:rPr>
                <w:rFonts w:ascii="Verdana" w:hAnsi="Verdana" w:cs="Arial"/>
                <w:b/>
                <w:bCs/>
                <w:sz w:val="16"/>
                <w:szCs w:val="16"/>
              </w:rPr>
              <w:t xml:space="preserve"> and </w:t>
            </w:r>
            <w:proofErr w:type="spellStart"/>
            <w:r w:rsidR="00BF258E">
              <w:rPr>
                <w:rFonts w:ascii="Verdana" w:hAnsi="Verdana" w:cs="Arial"/>
                <w:b/>
                <w:bCs/>
                <w:sz w:val="16"/>
                <w:szCs w:val="16"/>
              </w:rPr>
              <w:t>Banamex</w:t>
            </w:r>
            <w:proofErr w:type="spellEnd"/>
          </w:p>
        </w:tc>
        <w:tc>
          <w:tcPr>
            <w:tcW w:w="1237" w:type="dxa"/>
            <w:vAlign w:val="center"/>
          </w:tcPr>
          <w:p w:rsidR="00BF2CB9" w:rsidRPr="00BF2CB9" w:rsidRDefault="00BF2CB9" w:rsidP="005C0C6E">
            <w:pPr>
              <w:jc w:val="left"/>
              <w:rPr>
                <w:rFonts w:ascii="Verdana" w:hAnsi="Verdana" w:cs="Arial"/>
                <w:b/>
                <w:bCs/>
                <w:sz w:val="16"/>
                <w:szCs w:val="16"/>
              </w:rPr>
            </w:pPr>
            <w:r w:rsidRPr="00BF2CB9">
              <w:rPr>
                <w:rFonts w:ascii="Verdana" w:eastAsia="Courier New" w:hAnsi="Verdana" w:cs="Arial"/>
                <w:b/>
                <w:bCs/>
                <w:kern w:val="0"/>
                <w:sz w:val="16"/>
                <w:szCs w:val="16"/>
                <w:lang w:eastAsia="en-US"/>
              </w:rPr>
              <w:t>Team Size</w:t>
            </w:r>
          </w:p>
        </w:tc>
        <w:tc>
          <w:tcPr>
            <w:tcW w:w="2496" w:type="dxa"/>
            <w:vAlign w:val="center"/>
          </w:tcPr>
          <w:p w:rsidR="00BF2CB9" w:rsidRPr="00BF2CB9" w:rsidRDefault="00BF2CB9" w:rsidP="005C0C6E">
            <w:pPr>
              <w:keepNext/>
              <w:tabs>
                <w:tab w:val="left" w:pos="1800"/>
              </w:tabs>
              <w:jc w:val="left"/>
              <w:outlineLvl w:val="0"/>
              <w:rPr>
                <w:rFonts w:ascii="Verdana" w:hAnsi="Verdana" w:cs="Arial"/>
                <w:bCs/>
                <w:sz w:val="16"/>
                <w:szCs w:val="16"/>
              </w:rPr>
            </w:pPr>
            <w:r w:rsidRPr="00BF2CB9">
              <w:rPr>
                <w:rFonts w:ascii="Verdana" w:hAnsi="Verdana" w:cs="Arial"/>
                <w:bCs/>
                <w:sz w:val="16"/>
                <w:szCs w:val="16"/>
              </w:rPr>
              <w:t>7 developers &amp; 2 architects.</w:t>
            </w:r>
          </w:p>
        </w:tc>
      </w:tr>
      <w:tr w:rsidR="00BF2CB9" w:rsidRPr="00BF2CB9" w:rsidTr="005C0C6E">
        <w:trPr>
          <w:trHeight w:val="5391"/>
        </w:trPr>
        <w:tc>
          <w:tcPr>
            <w:tcW w:w="2178" w:type="dxa"/>
            <w:vAlign w:val="center"/>
          </w:tcPr>
          <w:p w:rsidR="00BF2CB9" w:rsidRPr="00BF2CB9" w:rsidRDefault="00BF2CB9" w:rsidP="005C0C6E">
            <w:pPr>
              <w:jc w:val="left"/>
              <w:rPr>
                <w:rFonts w:ascii="Verdana" w:hAnsi="Verdana" w:cs="Arial"/>
                <w:b/>
                <w:bCs/>
                <w:sz w:val="16"/>
                <w:szCs w:val="16"/>
              </w:rPr>
            </w:pPr>
            <w:r w:rsidRPr="00BF2CB9">
              <w:rPr>
                <w:rFonts w:ascii="Verdana" w:eastAsia="Courier New" w:hAnsi="Verdana" w:cs="Arial"/>
                <w:b/>
                <w:bCs/>
                <w:kern w:val="0"/>
                <w:sz w:val="16"/>
                <w:szCs w:val="16"/>
                <w:lang w:eastAsia="en-US"/>
              </w:rPr>
              <w:t>Project  Description</w:t>
            </w:r>
          </w:p>
        </w:tc>
        <w:tc>
          <w:tcPr>
            <w:tcW w:w="7029" w:type="dxa"/>
            <w:gridSpan w:val="3"/>
            <w:vAlign w:val="center"/>
          </w:tcPr>
          <w:p w:rsidR="00BF258E" w:rsidRDefault="00BF258E" w:rsidP="005C0C6E">
            <w:pPr>
              <w:widowControl/>
              <w:jc w:val="left"/>
              <w:rPr>
                <w:rFonts w:ascii="Verdana" w:hAnsi="Verdana" w:cs="Times New Roman"/>
                <w:sz w:val="16"/>
                <w:szCs w:val="16"/>
              </w:rPr>
            </w:pPr>
            <w:r>
              <w:rPr>
                <w:rFonts w:ascii="Verdana" w:hAnsi="Verdana" w:cs="Times New Roman"/>
                <w:sz w:val="16"/>
                <w:szCs w:val="16"/>
              </w:rPr>
              <w:t xml:space="preserve">For this project </w:t>
            </w:r>
            <w:r w:rsidR="00E325FE">
              <w:rPr>
                <w:rFonts w:ascii="Verdana" w:hAnsi="Verdana" w:cs="Times New Roman"/>
                <w:sz w:val="16"/>
                <w:szCs w:val="16"/>
              </w:rPr>
              <w:t>my team</w:t>
            </w:r>
            <w:r>
              <w:rPr>
                <w:rFonts w:ascii="Verdana" w:hAnsi="Verdana" w:cs="Times New Roman"/>
                <w:sz w:val="16"/>
                <w:szCs w:val="16"/>
              </w:rPr>
              <w:t xml:space="preserve"> must ensure a set of improvements </w:t>
            </w:r>
            <w:r w:rsidR="00E325FE">
              <w:rPr>
                <w:rFonts w:ascii="Verdana" w:hAnsi="Verdana" w:cs="Times New Roman"/>
                <w:sz w:val="16"/>
                <w:szCs w:val="16"/>
              </w:rPr>
              <w:t>to the PACFD CECOBAN</w:t>
            </w:r>
            <w:r>
              <w:rPr>
                <w:rFonts w:ascii="Verdana" w:hAnsi="Verdana" w:cs="Times New Roman"/>
                <w:sz w:val="16"/>
                <w:szCs w:val="16"/>
              </w:rPr>
              <w:t xml:space="preserve"> </w:t>
            </w:r>
            <w:r w:rsidR="00E325FE">
              <w:rPr>
                <w:rFonts w:ascii="Verdana" w:hAnsi="Verdana" w:cs="Times New Roman"/>
                <w:sz w:val="16"/>
                <w:szCs w:val="16"/>
              </w:rPr>
              <w:t xml:space="preserve">that </w:t>
            </w:r>
            <w:r>
              <w:rPr>
                <w:rFonts w:ascii="Verdana" w:hAnsi="Verdana" w:cs="Times New Roman"/>
                <w:sz w:val="16"/>
                <w:szCs w:val="16"/>
              </w:rPr>
              <w:t xml:space="preserve">meets </w:t>
            </w:r>
            <w:r w:rsidR="00E325FE">
              <w:rPr>
                <w:rFonts w:ascii="Verdana" w:hAnsi="Verdana" w:cs="Times New Roman"/>
                <w:sz w:val="16"/>
                <w:szCs w:val="16"/>
              </w:rPr>
              <w:t>“Append 20” of the SAT’s RMF.</w:t>
            </w:r>
          </w:p>
          <w:p w:rsidR="00E325FE" w:rsidRDefault="00E325FE" w:rsidP="005C0C6E">
            <w:pPr>
              <w:widowControl/>
              <w:jc w:val="left"/>
              <w:rPr>
                <w:rFonts w:ascii="Verdana" w:hAnsi="Verdana" w:cs="Times New Roman"/>
                <w:sz w:val="16"/>
                <w:szCs w:val="16"/>
              </w:rPr>
            </w:pPr>
          </w:p>
          <w:p w:rsidR="00F97FD4" w:rsidRDefault="00F97FD4" w:rsidP="005C0C6E">
            <w:pPr>
              <w:widowControl/>
              <w:jc w:val="left"/>
              <w:rPr>
                <w:rFonts w:ascii="Verdana" w:hAnsi="Verdana" w:cs="Times New Roman"/>
                <w:sz w:val="16"/>
                <w:szCs w:val="16"/>
              </w:rPr>
            </w:pPr>
            <w:r>
              <w:rPr>
                <w:rFonts w:ascii="Verdana" w:hAnsi="Verdana" w:cs="Times New Roman"/>
                <w:sz w:val="16"/>
                <w:szCs w:val="16"/>
              </w:rPr>
              <w:t xml:space="preserve">The improvements were composed by the </w:t>
            </w:r>
            <w:r w:rsidR="005C0C6E">
              <w:rPr>
                <w:rFonts w:ascii="Verdana" w:hAnsi="Verdana" w:cs="Times New Roman"/>
                <w:sz w:val="16"/>
                <w:szCs w:val="16"/>
              </w:rPr>
              <w:t>following</w:t>
            </w:r>
            <w:r>
              <w:rPr>
                <w:rFonts w:ascii="Verdana" w:hAnsi="Verdana" w:cs="Times New Roman"/>
                <w:sz w:val="16"/>
                <w:szCs w:val="16"/>
              </w:rPr>
              <w:t xml:space="preserve"> topics:</w:t>
            </w:r>
          </w:p>
          <w:p w:rsidR="005C0C6E" w:rsidRDefault="005C0C6E" w:rsidP="005C0C6E">
            <w:pPr>
              <w:widowControl/>
              <w:jc w:val="left"/>
              <w:rPr>
                <w:rFonts w:ascii="Verdana" w:hAnsi="Verdana" w:cs="Times New Roman"/>
                <w:sz w:val="16"/>
                <w:szCs w:val="16"/>
              </w:rPr>
            </w:pPr>
          </w:p>
          <w:p w:rsidR="00F97FD4" w:rsidRPr="005C0C6E" w:rsidRDefault="00F97FD4" w:rsidP="005C0C6E">
            <w:pPr>
              <w:pStyle w:val="Prrafodelista"/>
              <w:widowControl/>
              <w:numPr>
                <w:ilvl w:val="0"/>
                <w:numId w:val="48"/>
              </w:numPr>
              <w:jc w:val="left"/>
              <w:rPr>
                <w:rFonts w:ascii="Verdana" w:hAnsi="Verdana" w:cs="Times New Roman"/>
                <w:sz w:val="16"/>
                <w:szCs w:val="16"/>
              </w:rPr>
            </w:pPr>
            <w:r w:rsidRPr="005C0C6E">
              <w:rPr>
                <w:rFonts w:ascii="Verdana" w:hAnsi="Verdana" w:cs="Times New Roman"/>
                <w:sz w:val="16"/>
                <w:szCs w:val="16"/>
              </w:rPr>
              <w:t xml:space="preserve">Accept new </w:t>
            </w:r>
            <w:r w:rsidR="004E0BBD" w:rsidRPr="005C0C6E">
              <w:rPr>
                <w:rFonts w:ascii="Verdana" w:hAnsi="Verdana" w:cs="Times New Roman"/>
                <w:sz w:val="16"/>
                <w:szCs w:val="16"/>
              </w:rPr>
              <w:t xml:space="preserve">Tax Id’s </w:t>
            </w:r>
            <w:r w:rsidRPr="005C0C6E">
              <w:rPr>
                <w:rFonts w:ascii="Verdana" w:hAnsi="Verdana" w:cs="Times New Roman"/>
                <w:sz w:val="16"/>
                <w:szCs w:val="16"/>
              </w:rPr>
              <w:t>issuers without restart local windows service that manage the   concurrency and load balancing parameters of the system.</w:t>
            </w:r>
          </w:p>
          <w:p w:rsidR="00F97FD4" w:rsidRPr="005C0C6E" w:rsidRDefault="00F97FD4" w:rsidP="005C0C6E">
            <w:pPr>
              <w:pStyle w:val="Prrafodelista"/>
              <w:widowControl/>
              <w:numPr>
                <w:ilvl w:val="0"/>
                <w:numId w:val="48"/>
              </w:numPr>
              <w:jc w:val="left"/>
              <w:rPr>
                <w:rFonts w:ascii="Verdana" w:hAnsi="Verdana" w:cs="Times New Roman"/>
                <w:sz w:val="16"/>
                <w:szCs w:val="16"/>
              </w:rPr>
            </w:pPr>
            <w:r w:rsidRPr="005C0C6E">
              <w:rPr>
                <w:rFonts w:ascii="Verdana" w:hAnsi="Verdana" w:cs="Times New Roman"/>
                <w:sz w:val="16"/>
                <w:szCs w:val="16"/>
              </w:rPr>
              <w:t xml:space="preserve">Update </w:t>
            </w:r>
            <w:r w:rsidR="00241EA5" w:rsidRPr="005C0C6E">
              <w:rPr>
                <w:rFonts w:ascii="Verdana" w:hAnsi="Verdana" w:cs="Times New Roman"/>
                <w:sz w:val="16"/>
                <w:szCs w:val="16"/>
              </w:rPr>
              <w:t>code blocks that causes bottlenecks</w:t>
            </w:r>
            <w:r w:rsidRPr="005C0C6E">
              <w:rPr>
                <w:rFonts w:ascii="Verdana" w:hAnsi="Verdana" w:cs="Times New Roman"/>
                <w:sz w:val="16"/>
                <w:szCs w:val="16"/>
              </w:rPr>
              <w:t xml:space="preserve"> </w:t>
            </w:r>
            <w:r w:rsidR="00A838D3" w:rsidRPr="005C0C6E">
              <w:rPr>
                <w:rFonts w:ascii="Verdana" w:hAnsi="Verdana" w:cs="Times New Roman"/>
                <w:sz w:val="16"/>
                <w:szCs w:val="16"/>
              </w:rPr>
              <w:t>with parallel and concurrency specific type of objects</w:t>
            </w:r>
            <w:r w:rsidR="00350B53" w:rsidRPr="005C0C6E">
              <w:rPr>
                <w:rFonts w:ascii="Verdana" w:hAnsi="Verdana" w:cs="Times New Roman"/>
                <w:sz w:val="16"/>
                <w:szCs w:val="16"/>
              </w:rPr>
              <w:t xml:space="preserve"> through the system’s workflow</w:t>
            </w:r>
            <w:r w:rsidR="00A838D3" w:rsidRPr="005C0C6E">
              <w:rPr>
                <w:rFonts w:ascii="Verdana" w:hAnsi="Verdana" w:cs="Times New Roman"/>
                <w:sz w:val="16"/>
                <w:szCs w:val="16"/>
              </w:rPr>
              <w:t>.</w:t>
            </w:r>
          </w:p>
          <w:p w:rsidR="00A838D3" w:rsidRPr="005C0C6E" w:rsidRDefault="00350B53" w:rsidP="005C0C6E">
            <w:pPr>
              <w:pStyle w:val="Prrafodelista"/>
              <w:widowControl/>
              <w:numPr>
                <w:ilvl w:val="0"/>
                <w:numId w:val="48"/>
              </w:numPr>
              <w:jc w:val="left"/>
              <w:rPr>
                <w:rFonts w:ascii="Verdana" w:hAnsi="Verdana" w:cs="Times New Roman"/>
                <w:sz w:val="16"/>
                <w:szCs w:val="16"/>
              </w:rPr>
            </w:pPr>
            <w:r w:rsidRPr="005C0C6E">
              <w:rPr>
                <w:rFonts w:ascii="Verdana" w:hAnsi="Verdana" w:cs="Times New Roman"/>
                <w:sz w:val="16"/>
                <w:szCs w:val="16"/>
              </w:rPr>
              <w:t>Add business logic to separate web services from batch process, this because the original de</w:t>
            </w:r>
            <w:r w:rsidR="0049047D" w:rsidRPr="005C0C6E">
              <w:rPr>
                <w:rFonts w:ascii="Verdana" w:hAnsi="Verdana" w:cs="Times New Roman"/>
                <w:sz w:val="16"/>
                <w:szCs w:val="16"/>
              </w:rPr>
              <w:t>sign share the same flow for the two inputs.</w:t>
            </w:r>
          </w:p>
          <w:p w:rsidR="00F97FD4" w:rsidRDefault="00F97FD4" w:rsidP="005C0C6E">
            <w:pPr>
              <w:widowControl/>
              <w:jc w:val="left"/>
              <w:rPr>
                <w:rFonts w:ascii="Verdana" w:hAnsi="Verdana" w:cs="Times New Roman"/>
                <w:sz w:val="16"/>
                <w:szCs w:val="16"/>
              </w:rPr>
            </w:pPr>
          </w:p>
          <w:p w:rsidR="00E325FE" w:rsidRDefault="00BF2CB9" w:rsidP="005C0C6E">
            <w:pPr>
              <w:widowControl/>
              <w:jc w:val="left"/>
              <w:rPr>
                <w:rFonts w:ascii="Verdana" w:hAnsi="Verdana" w:cs="Times New Roman"/>
                <w:sz w:val="16"/>
                <w:szCs w:val="16"/>
              </w:rPr>
            </w:pPr>
            <w:r w:rsidRPr="00BF2CB9">
              <w:rPr>
                <w:rFonts w:ascii="Verdana" w:hAnsi="Verdana" w:cs="Times New Roman"/>
                <w:sz w:val="16"/>
                <w:szCs w:val="16"/>
              </w:rPr>
              <w:t xml:space="preserve">The first activity was to identify bottlenecks that gave very low performance in the use of server processing cores. I played an important role in determining the changes sought in the </w:t>
            </w:r>
            <w:r w:rsidRPr="005C0C6E">
              <w:rPr>
                <w:rFonts w:ascii="Verdana" w:hAnsi="Verdana" w:cs="Times New Roman"/>
                <w:b/>
                <w:bCs/>
                <w:sz w:val="16"/>
                <w:szCs w:val="16"/>
              </w:rPr>
              <w:t>design of data persistence model</w:t>
            </w:r>
            <w:r w:rsidR="0098501B">
              <w:rPr>
                <w:rFonts w:ascii="Verdana" w:hAnsi="Verdana" w:cs="Times New Roman"/>
                <w:sz w:val="16"/>
                <w:szCs w:val="16"/>
              </w:rPr>
              <w:t xml:space="preserve"> and in the use of </w:t>
            </w:r>
            <w:r w:rsidR="0098501B" w:rsidRPr="005C0C6E">
              <w:rPr>
                <w:rFonts w:ascii="Verdana" w:hAnsi="Verdana" w:cs="Times New Roman"/>
                <w:b/>
                <w:bCs/>
                <w:sz w:val="16"/>
                <w:szCs w:val="16"/>
              </w:rPr>
              <w:t>.NET parallel framework</w:t>
            </w:r>
            <w:r w:rsidRPr="00BF2CB9">
              <w:rPr>
                <w:rFonts w:ascii="Verdana" w:hAnsi="Verdana" w:cs="Times New Roman"/>
                <w:sz w:val="16"/>
                <w:szCs w:val="16"/>
              </w:rPr>
              <w:t xml:space="preserve">. </w:t>
            </w:r>
          </w:p>
          <w:p w:rsidR="0049047D" w:rsidRDefault="0049047D" w:rsidP="005C0C6E">
            <w:pPr>
              <w:widowControl/>
              <w:jc w:val="left"/>
              <w:rPr>
                <w:rFonts w:ascii="Verdana" w:hAnsi="Verdana" w:cs="Times New Roman"/>
                <w:sz w:val="16"/>
                <w:szCs w:val="16"/>
              </w:rPr>
            </w:pPr>
          </w:p>
          <w:p w:rsidR="001148B2" w:rsidRDefault="001148B2" w:rsidP="005C0C6E">
            <w:pPr>
              <w:widowControl/>
              <w:jc w:val="left"/>
              <w:rPr>
                <w:rFonts w:ascii="Verdana" w:hAnsi="Verdana" w:cs="Times New Roman"/>
                <w:sz w:val="16"/>
                <w:szCs w:val="16"/>
              </w:rPr>
            </w:pPr>
            <w:r>
              <w:rPr>
                <w:rFonts w:ascii="Verdana" w:hAnsi="Verdana" w:cs="Times New Roman"/>
                <w:sz w:val="16"/>
                <w:szCs w:val="16"/>
              </w:rPr>
              <w:t xml:space="preserve">For the entire project the </w:t>
            </w:r>
            <w:r w:rsidRPr="005C0C6E">
              <w:rPr>
                <w:rFonts w:ascii="Verdana" w:hAnsi="Verdana" w:cs="Times New Roman"/>
                <w:b/>
                <w:bCs/>
                <w:sz w:val="16"/>
                <w:szCs w:val="16"/>
              </w:rPr>
              <w:t>research ability</w:t>
            </w:r>
            <w:r>
              <w:rPr>
                <w:rFonts w:ascii="Verdana" w:hAnsi="Verdana" w:cs="Times New Roman"/>
                <w:sz w:val="16"/>
                <w:szCs w:val="16"/>
              </w:rPr>
              <w:t xml:space="preserve"> to implement the correct kind of objects in Parallel Framework was very important.</w:t>
            </w:r>
          </w:p>
          <w:p w:rsidR="001148B2" w:rsidRDefault="001148B2" w:rsidP="005C0C6E">
            <w:pPr>
              <w:widowControl/>
              <w:jc w:val="left"/>
              <w:rPr>
                <w:rFonts w:ascii="Verdana" w:hAnsi="Verdana" w:cs="Times New Roman"/>
                <w:sz w:val="16"/>
                <w:szCs w:val="16"/>
              </w:rPr>
            </w:pPr>
          </w:p>
          <w:p w:rsidR="0049047D" w:rsidRDefault="0049047D" w:rsidP="005C0C6E">
            <w:pPr>
              <w:widowControl/>
              <w:jc w:val="left"/>
              <w:rPr>
                <w:rFonts w:ascii="Verdana" w:hAnsi="Verdana" w:cs="Times New Roman"/>
                <w:sz w:val="16"/>
                <w:szCs w:val="16"/>
              </w:rPr>
            </w:pPr>
            <w:r>
              <w:rPr>
                <w:rFonts w:ascii="Verdana" w:hAnsi="Verdana" w:cs="Times New Roman"/>
                <w:sz w:val="16"/>
                <w:szCs w:val="16"/>
              </w:rPr>
              <w:t xml:space="preserve">Another important activity was to </w:t>
            </w:r>
            <w:r w:rsidRPr="005C0C6E">
              <w:rPr>
                <w:rFonts w:ascii="Verdana" w:hAnsi="Verdana" w:cs="Times New Roman"/>
                <w:b/>
                <w:bCs/>
                <w:sz w:val="16"/>
                <w:szCs w:val="16"/>
              </w:rPr>
              <w:t>build automation tools</w:t>
            </w:r>
            <w:r>
              <w:rPr>
                <w:rFonts w:ascii="Verdana" w:hAnsi="Verdana" w:cs="Times New Roman"/>
                <w:sz w:val="16"/>
                <w:szCs w:val="16"/>
              </w:rPr>
              <w:t xml:space="preserve"> for the invoice preparation and issuance of one million files using parallel framework. Also I </w:t>
            </w:r>
            <w:r w:rsidR="0042311D">
              <w:rPr>
                <w:rFonts w:ascii="Verdana" w:hAnsi="Verdana" w:cs="Times New Roman"/>
                <w:sz w:val="16"/>
                <w:szCs w:val="16"/>
              </w:rPr>
              <w:t xml:space="preserve">ask my team for an </w:t>
            </w:r>
            <w:r>
              <w:rPr>
                <w:rFonts w:ascii="Verdana" w:hAnsi="Verdana" w:cs="Times New Roman"/>
                <w:sz w:val="16"/>
                <w:szCs w:val="16"/>
              </w:rPr>
              <w:t xml:space="preserve">application using parallel framework in order to implement massive </w:t>
            </w:r>
            <w:r w:rsidR="00FE4FE5">
              <w:rPr>
                <w:rFonts w:ascii="Verdana" w:hAnsi="Verdana" w:cs="Times New Roman"/>
                <w:sz w:val="16"/>
                <w:szCs w:val="16"/>
              </w:rPr>
              <w:t>copy-</w:t>
            </w:r>
            <w:r>
              <w:rPr>
                <w:rFonts w:ascii="Verdana" w:hAnsi="Verdana" w:cs="Times New Roman"/>
                <w:sz w:val="16"/>
                <w:szCs w:val="16"/>
              </w:rPr>
              <w:t>paste faster than the O.S.</w:t>
            </w:r>
          </w:p>
          <w:p w:rsidR="00E325FE" w:rsidRDefault="00E325FE" w:rsidP="005C0C6E">
            <w:pPr>
              <w:widowControl/>
              <w:jc w:val="left"/>
              <w:rPr>
                <w:rFonts w:ascii="Verdana" w:hAnsi="Verdana" w:cs="Times New Roman"/>
                <w:sz w:val="16"/>
                <w:szCs w:val="16"/>
              </w:rPr>
            </w:pPr>
          </w:p>
          <w:p w:rsidR="005C0C6E" w:rsidRPr="005C0C6E" w:rsidRDefault="00BF2CB9" w:rsidP="005C0C6E">
            <w:pPr>
              <w:widowControl/>
              <w:jc w:val="left"/>
              <w:rPr>
                <w:rFonts w:ascii="Verdana" w:hAnsi="Verdana" w:cs="Times New Roman"/>
                <w:sz w:val="16"/>
                <w:szCs w:val="16"/>
              </w:rPr>
            </w:pPr>
            <w:r w:rsidRPr="00BF2CB9">
              <w:rPr>
                <w:rFonts w:ascii="Verdana" w:hAnsi="Verdana" w:cs="Times New Roman"/>
                <w:sz w:val="16"/>
                <w:szCs w:val="16"/>
              </w:rPr>
              <w:t>Finally, I was responsible for monitoring compliance with coding standards</w:t>
            </w:r>
            <w:r w:rsidR="00E325FE">
              <w:rPr>
                <w:rFonts w:ascii="Verdana" w:hAnsi="Verdana" w:cs="Times New Roman"/>
                <w:sz w:val="16"/>
                <w:szCs w:val="16"/>
              </w:rPr>
              <w:t xml:space="preserve"> given to the</w:t>
            </w:r>
            <w:r w:rsidRPr="00BF2CB9">
              <w:rPr>
                <w:rFonts w:ascii="Verdana" w:hAnsi="Verdana" w:cs="Times New Roman"/>
                <w:sz w:val="16"/>
                <w:szCs w:val="16"/>
              </w:rPr>
              <w:t xml:space="preserve"> development team.</w:t>
            </w:r>
          </w:p>
        </w:tc>
      </w:tr>
      <w:tr w:rsidR="00BF2CB9" w:rsidRPr="00BF2CB9" w:rsidTr="005C0C6E">
        <w:trPr>
          <w:trHeight w:val="603"/>
        </w:trPr>
        <w:tc>
          <w:tcPr>
            <w:tcW w:w="2178" w:type="dxa"/>
            <w:vAlign w:val="center"/>
          </w:tcPr>
          <w:p w:rsidR="00BF2CB9" w:rsidRPr="00BF2CB9" w:rsidRDefault="00BF2CB9" w:rsidP="005C0C6E">
            <w:pPr>
              <w:jc w:val="left"/>
              <w:rPr>
                <w:rFonts w:ascii="Verdana" w:hAnsi="Verdana" w:cs="Arial"/>
                <w:b/>
                <w:bCs/>
                <w:sz w:val="16"/>
                <w:szCs w:val="16"/>
              </w:rPr>
            </w:pPr>
            <w:r w:rsidRPr="00BF2CB9">
              <w:rPr>
                <w:rFonts w:ascii="Verdana" w:eastAsia="Courier New" w:hAnsi="Verdana" w:cs="Arial"/>
                <w:b/>
                <w:bCs/>
                <w:kern w:val="0"/>
                <w:sz w:val="16"/>
                <w:szCs w:val="16"/>
                <w:lang w:eastAsia="en-US"/>
              </w:rPr>
              <w:t>Languages/ Technologies/Tools</w:t>
            </w:r>
          </w:p>
        </w:tc>
        <w:tc>
          <w:tcPr>
            <w:tcW w:w="7029" w:type="dxa"/>
            <w:gridSpan w:val="3"/>
            <w:vAlign w:val="center"/>
          </w:tcPr>
          <w:p w:rsidR="00BF2CB9" w:rsidRPr="00BF2CB9" w:rsidRDefault="00BF2CB9" w:rsidP="005C0C6E">
            <w:pPr>
              <w:jc w:val="left"/>
              <w:rPr>
                <w:rFonts w:ascii="Verdana" w:hAnsi="Verdana" w:cs="Arial"/>
                <w:b/>
                <w:bCs/>
                <w:sz w:val="16"/>
                <w:szCs w:val="16"/>
              </w:rPr>
            </w:pPr>
            <w:r w:rsidRPr="00BF2CB9">
              <w:rPr>
                <w:rFonts w:ascii="Cambria" w:eastAsia="Courier New" w:hAnsi="Cambria" w:cs="Cambria"/>
                <w:b/>
                <w:bCs/>
                <w:color w:val="000000"/>
                <w:kern w:val="0"/>
                <w:sz w:val="20"/>
                <w:szCs w:val="20"/>
                <w:lang w:eastAsia="en-US"/>
              </w:rPr>
              <w:t>.</w:t>
            </w:r>
            <w:r w:rsidRPr="00BF2CB9">
              <w:rPr>
                <w:rFonts w:ascii="Verdana" w:eastAsia="Courier New" w:hAnsi="Verdana" w:cs="Cambria"/>
                <w:b/>
                <w:bCs/>
                <w:color w:val="000000"/>
                <w:kern w:val="0"/>
                <w:sz w:val="16"/>
                <w:szCs w:val="20"/>
                <w:lang w:eastAsia="en-US"/>
              </w:rPr>
              <w:t>NET Framework 4.0, C#, ASP.NET, SQL Server 2008 R2, XML, XS</w:t>
            </w:r>
            <w:r w:rsidR="0098501B" w:rsidRPr="00CA3EF2">
              <w:rPr>
                <w:rFonts w:ascii="Verdana" w:eastAsia="Courier New" w:hAnsi="Verdana" w:cs="Cambria"/>
                <w:b/>
                <w:bCs/>
                <w:color w:val="000000"/>
                <w:kern w:val="0"/>
                <w:sz w:val="16"/>
                <w:szCs w:val="20"/>
                <w:lang w:eastAsia="en-US"/>
              </w:rPr>
              <w:t>D, XSLT</w:t>
            </w:r>
            <w:r w:rsidRPr="00BF2CB9">
              <w:rPr>
                <w:rFonts w:ascii="Verdana" w:eastAsia="Courier New" w:hAnsi="Verdana" w:cs="Cambria"/>
                <w:b/>
                <w:bCs/>
                <w:color w:val="000000"/>
                <w:kern w:val="0"/>
                <w:sz w:val="16"/>
                <w:szCs w:val="20"/>
                <w:lang w:eastAsia="en-US"/>
              </w:rPr>
              <w:t>, Visual Studio 2010, Outlook</w:t>
            </w:r>
            <w:r w:rsidRPr="00BF2CB9">
              <w:rPr>
                <w:rFonts w:ascii="Verdana" w:eastAsia="Courier New" w:hAnsi="Verdana" w:cs="Cambria"/>
                <w:color w:val="000000"/>
                <w:kern w:val="0"/>
                <w:sz w:val="16"/>
                <w:szCs w:val="20"/>
                <w:lang w:eastAsia="en-US"/>
              </w:rPr>
              <w:t xml:space="preserve">, </w:t>
            </w:r>
            <w:r w:rsidRPr="00BF2CB9">
              <w:rPr>
                <w:rFonts w:ascii="Verdana" w:eastAsia="Courier New" w:hAnsi="Verdana" w:cs="Cambria"/>
                <w:b/>
                <w:color w:val="000000"/>
                <w:kern w:val="0"/>
                <w:sz w:val="16"/>
                <w:szCs w:val="20"/>
                <w:lang w:eastAsia="en-US"/>
              </w:rPr>
              <w:t>Visual</w:t>
            </w:r>
            <w:r w:rsidRPr="00BF2CB9">
              <w:rPr>
                <w:rFonts w:ascii="Verdana" w:eastAsia="Courier New" w:hAnsi="Verdana" w:cs="Cambria"/>
                <w:color w:val="000000"/>
                <w:kern w:val="0"/>
                <w:sz w:val="16"/>
                <w:szCs w:val="20"/>
                <w:lang w:eastAsia="en-US"/>
              </w:rPr>
              <w:t xml:space="preserve"> </w:t>
            </w:r>
            <w:r w:rsidRPr="00BF2CB9">
              <w:rPr>
                <w:rFonts w:ascii="Verdana" w:eastAsia="Courier New" w:hAnsi="Verdana" w:cs="Cambria"/>
                <w:b/>
                <w:bCs/>
                <w:color w:val="000000"/>
                <w:kern w:val="0"/>
                <w:sz w:val="16"/>
                <w:szCs w:val="20"/>
                <w:lang w:eastAsia="en-US"/>
              </w:rPr>
              <w:t>SourceSafe.</w:t>
            </w:r>
          </w:p>
        </w:tc>
      </w:tr>
      <w:tr w:rsidR="00BF2CB9" w:rsidRPr="00BF2CB9" w:rsidTr="005C0C6E">
        <w:trPr>
          <w:trHeight w:val="351"/>
        </w:trPr>
        <w:tc>
          <w:tcPr>
            <w:tcW w:w="2178" w:type="dxa"/>
            <w:vAlign w:val="center"/>
          </w:tcPr>
          <w:p w:rsidR="00BF2CB9" w:rsidRPr="00BF2CB9" w:rsidRDefault="00BF2CB9" w:rsidP="005C0C6E">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Role</w:t>
            </w:r>
          </w:p>
        </w:tc>
        <w:tc>
          <w:tcPr>
            <w:tcW w:w="7029" w:type="dxa"/>
            <w:gridSpan w:val="3"/>
            <w:vAlign w:val="center"/>
          </w:tcPr>
          <w:p w:rsidR="00BF2CB9" w:rsidRPr="00BF2CB9" w:rsidRDefault="00BF2CB9" w:rsidP="005C0C6E">
            <w:pPr>
              <w:jc w:val="left"/>
              <w:rPr>
                <w:rFonts w:ascii="Verdana" w:eastAsia="Courier New" w:hAnsi="Verdana" w:cs="Times New Roman"/>
                <w:b/>
                <w:bCs/>
                <w:kern w:val="0"/>
                <w:sz w:val="16"/>
                <w:szCs w:val="16"/>
                <w:lang w:eastAsia="en-US"/>
              </w:rPr>
            </w:pPr>
            <w:r w:rsidRPr="00BF2CB9">
              <w:rPr>
                <w:rFonts w:ascii="Verdana" w:eastAsia="Courier New" w:hAnsi="Verdana" w:cs="Times New Roman"/>
                <w:b/>
                <w:bCs/>
                <w:kern w:val="0"/>
                <w:sz w:val="16"/>
                <w:szCs w:val="16"/>
                <w:lang w:eastAsia="en-US"/>
              </w:rPr>
              <w:t>Software Architect</w:t>
            </w:r>
            <w:r w:rsidR="005C0C6E">
              <w:rPr>
                <w:rFonts w:ascii="Verdana" w:eastAsia="Courier New" w:hAnsi="Verdana" w:cs="Times New Roman"/>
                <w:b/>
                <w:bCs/>
                <w:kern w:val="0"/>
                <w:sz w:val="16"/>
                <w:szCs w:val="16"/>
                <w:lang w:eastAsia="en-US"/>
              </w:rPr>
              <w:t>,</w:t>
            </w:r>
            <w:r w:rsidRPr="00BF2CB9">
              <w:rPr>
                <w:rFonts w:ascii="Verdana" w:eastAsia="Courier New" w:hAnsi="Verdana" w:cs="Times New Roman"/>
                <w:b/>
                <w:bCs/>
                <w:kern w:val="0"/>
                <w:sz w:val="16"/>
                <w:szCs w:val="16"/>
                <w:lang w:eastAsia="en-US"/>
              </w:rPr>
              <w:t xml:space="preserve"> </w:t>
            </w:r>
            <w:r w:rsidR="0098501B">
              <w:rPr>
                <w:rFonts w:ascii="Verdana" w:eastAsia="Courier New" w:hAnsi="Verdana" w:cs="Times New Roman"/>
                <w:b/>
                <w:bCs/>
                <w:kern w:val="0"/>
                <w:sz w:val="16"/>
                <w:szCs w:val="16"/>
                <w:lang w:eastAsia="en-US"/>
              </w:rPr>
              <w:t xml:space="preserve">Software Design and Development </w:t>
            </w:r>
            <w:r w:rsidRPr="00BF2CB9">
              <w:rPr>
                <w:rFonts w:ascii="Verdana" w:eastAsia="Courier New" w:hAnsi="Verdana" w:cs="Times New Roman"/>
                <w:b/>
                <w:bCs/>
                <w:kern w:val="0"/>
                <w:sz w:val="16"/>
                <w:szCs w:val="16"/>
                <w:lang w:eastAsia="en-US"/>
              </w:rPr>
              <w:t>Manager</w:t>
            </w:r>
          </w:p>
        </w:tc>
      </w:tr>
      <w:tr w:rsidR="00BF2CB9" w:rsidRPr="00BF2CB9" w:rsidTr="005C0C6E">
        <w:trPr>
          <w:trHeight w:val="2421"/>
        </w:trPr>
        <w:tc>
          <w:tcPr>
            <w:tcW w:w="2178" w:type="dxa"/>
            <w:vAlign w:val="center"/>
          </w:tcPr>
          <w:p w:rsidR="00BF2CB9" w:rsidRPr="00BF2CB9" w:rsidRDefault="00BF2CB9" w:rsidP="005C0C6E">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Responsibilities</w:t>
            </w:r>
          </w:p>
        </w:tc>
        <w:tc>
          <w:tcPr>
            <w:tcW w:w="7029" w:type="dxa"/>
            <w:gridSpan w:val="3"/>
            <w:vAlign w:val="center"/>
          </w:tcPr>
          <w:p w:rsidR="00BF2CB9" w:rsidRPr="00BF2CB9" w:rsidRDefault="00BF2CB9"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5C0C6E">
              <w:rPr>
                <w:rFonts w:ascii="Verdana" w:eastAsia="Courier New" w:hAnsi="Verdana" w:cs="Arial"/>
                <w:b/>
                <w:kern w:val="0"/>
                <w:sz w:val="16"/>
                <w:szCs w:val="16"/>
                <w:lang w:eastAsia="en-US"/>
              </w:rPr>
              <w:t>Analyze and understand business requirements</w:t>
            </w:r>
            <w:r w:rsidR="00CA3EF2">
              <w:rPr>
                <w:rFonts w:ascii="Verdana" w:eastAsia="Courier New" w:hAnsi="Verdana" w:cs="Arial"/>
                <w:bCs/>
                <w:kern w:val="0"/>
                <w:sz w:val="16"/>
                <w:szCs w:val="16"/>
                <w:lang w:eastAsia="en-US"/>
              </w:rPr>
              <w:t xml:space="preserve"> including the SAT’s “Append 20”</w:t>
            </w:r>
            <w:r w:rsidRPr="00BF2CB9">
              <w:rPr>
                <w:rFonts w:ascii="Verdana" w:eastAsia="Courier New" w:hAnsi="Verdana" w:cs="Arial"/>
                <w:bCs/>
                <w:kern w:val="0"/>
                <w:sz w:val="16"/>
                <w:szCs w:val="16"/>
                <w:lang w:eastAsia="en-US"/>
              </w:rPr>
              <w:t xml:space="preserve">. </w:t>
            </w:r>
          </w:p>
          <w:p w:rsidR="00BF2CB9" w:rsidRPr="00BF2CB9" w:rsidRDefault="00BF2CB9"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Maintain c</w:t>
            </w:r>
            <w:r w:rsidR="00CA3EF2">
              <w:rPr>
                <w:rFonts w:ascii="Verdana" w:eastAsia="Courier New" w:hAnsi="Verdana" w:cs="Arial"/>
                <w:bCs/>
                <w:kern w:val="0"/>
                <w:sz w:val="16"/>
                <w:szCs w:val="16"/>
                <w:lang w:eastAsia="en-US"/>
              </w:rPr>
              <w:t>lear communication with Project Managers</w:t>
            </w:r>
            <w:r w:rsidRPr="00BF2CB9">
              <w:rPr>
                <w:rFonts w:ascii="Verdana" w:eastAsia="Courier New" w:hAnsi="Verdana" w:cs="Arial"/>
                <w:bCs/>
                <w:kern w:val="0"/>
                <w:sz w:val="16"/>
                <w:szCs w:val="16"/>
                <w:lang w:eastAsia="en-US"/>
              </w:rPr>
              <w:t xml:space="preserve">, QA </w:t>
            </w:r>
            <w:r w:rsidR="00CA3EF2">
              <w:rPr>
                <w:rFonts w:ascii="Verdana" w:eastAsia="Courier New" w:hAnsi="Verdana" w:cs="Arial"/>
                <w:bCs/>
                <w:kern w:val="0"/>
                <w:sz w:val="16"/>
                <w:szCs w:val="16"/>
                <w:lang w:eastAsia="en-US"/>
              </w:rPr>
              <w:t>team and development teams (staff and offshore)</w:t>
            </w:r>
            <w:r w:rsidRPr="00BF2CB9">
              <w:rPr>
                <w:rFonts w:ascii="Verdana" w:eastAsia="Courier New" w:hAnsi="Verdana" w:cs="Arial"/>
                <w:bCs/>
                <w:kern w:val="0"/>
                <w:sz w:val="16"/>
                <w:szCs w:val="16"/>
                <w:lang w:eastAsia="en-US"/>
              </w:rPr>
              <w:t xml:space="preserve">. </w:t>
            </w:r>
          </w:p>
          <w:p w:rsidR="005A6459" w:rsidRDefault="005A6459"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5A6459">
              <w:rPr>
                <w:rFonts w:ascii="Verdana" w:eastAsia="Courier New" w:hAnsi="Verdana" w:cs="Arial"/>
                <w:bCs/>
                <w:kern w:val="0"/>
                <w:sz w:val="16"/>
                <w:szCs w:val="16"/>
                <w:lang w:eastAsia="en-US"/>
              </w:rPr>
              <w:t xml:space="preserve">Technically design the </w:t>
            </w:r>
            <w:r w:rsidRPr="005C0C6E">
              <w:rPr>
                <w:rFonts w:ascii="Verdana" w:eastAsia="Courier New" w:hAnsi="Verdana" w:cs="Arial"/>
                <w:b/>
                <w:kern w:val="0"/>
                <w:sz w:val="16"/>
                <w:szCs w:val="16"/>
                <w:lang w:eastAsia="en-US"/>
              </w:rPr>
              <w:t>Entity Framework modifications</w:t>
            </w:r>
            <w:r w:rsidRPr="005A6459">
              <w:rPr>
                <w:rFonts w:ascii="Verdana" w:eastAsia="Courier New" w:hAnsi="Verdana" w:cs="Arial"/>
                <w:bCs/>
                <w:kern w:val="0"/>
                <w:sz w:val="16"/>
                <w:szCs w:val="16"/>
                <w:lang w:eastAsia="en-US"/>
              </w:rPr>
              <w:t xml:space="preserve"> to avoid low performance to the process cycle to the massive insertion of original strings character data from the electronic invoices </w:t>
            </w:r>
          </w:p>
          <w:p w:rsidR="00BF2CB9" w:rsidRPr="00BF2CB9" w:rsidRDefault="00BF2CB9"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 xml:space="preserve">Write </w:t>
            </w:r>
            <w:r w:rsidRPr="005C0C6E">
              <w:rPr>
                <w:rFonts w:ascii="Verdana" w:eastAsia="Courier New" w:hAnsi="Verdana" w:cs="Arial"/>
                <w:b/>
                <w:kern w:val="0"/>
                <w:sz w:val="16"/>
                <w:szCs w:val="16"/>
                <w:lang w:eastAsia="en-US"/>
              </w:rPr>
              <w:t>SQL store procedures, functions and scripts</w:t>
            </w:r>
            <w:r w:rsidRPr="00BF2CB9">
              <w:rPr>
                <w:rFonts w:ascii="Verdana" w:eastAsia="Courier New" w:hAnsi="Verdana" w:cs="Arial"/>
                <w:bCs/>
                <w:kern w:val="0"/>
                <w:sz w:val="16"/>
                <w:szCs w:val="16"/>
                <w:lang w:eastAsia="en-US"/>
              </w:rPr>
              <w:t xml:space="preserve"> as required. </w:t>
            </w:r>
          </w:p>
          <w:p w:rsidR="00BF2CB9" w:rsidRPr="00BF2CB9" w:rsidRDefault="00BF2CB9"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 xml:space="preserve">Write </w:t>
            </w:r>
            <w:r w:rsidR="0049047D">
              <w:rPr>
                <w:rFonts w:ascii="Verdana" w:eastAsia="Courier New" w:hAnsi="Verdana" w:cs="Arial"/>
                <w:bCs/>
                <w:kern w:val="0"/>
                <w:sz w:val="16"/>
                <w:szCs w:val="16"/>
                <w:lang w:eastAsia="en-US"/>
              </w:rPr>
              <w:t xml:space="preserve">and </w:t>
            </w:r>
            <w:r w:rsidR="0049047D" w:rsidRPr="005C0C6E">
              <w:rPr>
                <w:rFonts w:ascii="Verdana" w:eastAsia="Courier New" w:hAnsi="Verdana" w:cs="Arial"/>
                <w:b/>
                <w:kern w:val="0"/>
                <w:sz w:val="16"/>
                <w:szCs w:val="16"/>
                <w:lang w:eastAsia="en-US"/>
              </w:rPr>
              <w:t xml:space="preserve">develop </w:t>
            </w:r>
            <w:r w:rsidRPr="005C0C6E">
              <w:rPr>
                <w:rFonts w:ascii="Verdana" w:eastAsia="Courier New" w:hAnsi="Verdana" w:cs="Arial"/>
                <w:b/>
                <w:kern w:val="0"/>
                <w:sz w:val="16"/>
                <w:szCs w:val="16"/>
                <w:lang w:eastAsia="en-US"/>
              </w:rPr>
              <w:t>unit test cases</w:t>
            </w:r>
            <w:r w:rsidRPr="00BF2CB9">
              <w:rPr>
                <w:rFonts w:ascii="Verdana" w:eastAsia="Courier New" w:hAnsi="Verdana" w:cs="Arial"/>
                <w:bCs/>
                <w:kern w:val="0"/>
                <w:sz w:val="16"/>
                <w:szCs w:val="16"/>
                <w:lang w:eastAsia="en-US"/>
              </w:rPr>
              <w:t xml:space="preserve">. </w:t>
            </w:r>
          </w:p>
          <w:p w:rsidR="00BF2CB9" w:rsidRPr="00BF2CB9" w:rsidRDefault="00BF2CB9"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 xml:space="preserve">Research about the causes of defects and fix them accordingly. </w:t>
            </w:r>
          </w:p>
          <w:p w:rsidR="00BF2CB9" w:rsidRPr="005C0C6E" w:rsidRDefault="00BF2CB9"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Check in and document code modifications</w:t>
            </w:r>
            <w:r w:rsidR="005A6459">
              <w:rPr>
                <w:rFonts w:ascii="Verdana" w:eastAsia="Courier New" w:hAnsi="Verdana" w:cs="Arial"/>
                <w:bCs/>
                <w:kern w:val="0"/>
                <w:sz w:val="16"/>
                <w:szCs w:val="16"/>
                <w:lang w:eastAsia="en-US"/>
              </w:rPr>
              <w:t xml:space="preserve"> in realization use case documents</w:t>
            </w:r>
            <w:r w:rsidRPr="00BF2CB9">
              <w:rPr>
                <w:rFonts w:ascii="Verdana" w:eastAsia="Courier New" w:hAnsi="Verdana" w:cs="Arial"/>
                <w:bCs/>
                <w:kern w:val="0"/>
                <w:sz w:val="16"/>
                <w:szCs w:val="16"/>
                <w:lang w:eastAsia="en-US"/>
              </w:rPr>
              <w:t xml:space="preserve">. </w:t>
            </w:r>
          </w:p>
        </w:tc>
      </w:tr>
    </w:tbl>
    <w:p w:rsidR="00BF2CB9" w:rsidRPr="00BF2CB9" w:rsidRDefault="00BF2CB9" w:rsidP="00BF2CB9">
      <w:pPr>
        <w:jc w:val="left"/>
        <w:rPr>
          <w:rFonts w:ascii="Verdana" w:hAnsi="Verdana" w:cs="Arial"/>
          <w:sz w:val="16"/>
          <w:szCs w:val="16"/>
        </w:rPr>
      </w:pPr>
    </w:p>
    <w:p w:rsidR="00BF2CB9" w:rsidRPr="00BF2CB9" w:rsidRDefault="00BF2CB9" w:rsidP="00BF2CB9">
      <w:pPr>
        <w:jc w:val="left"/>
        <w:rPr>
          <w:rFonts w:ascii="Verdana" w:hAnsi="Verdana" w:cs="Arial"/>
          <w:sz w:val="16"/>
          <w:szCs w:val="16"/>
        </w:rPr>
      </w:pPr>
    </w:p>
    <w:p w:rsidR="00BF2CB9" w:rsidRPr="00BF2CB9" w:rsidRDefault="00BF2CB9" w:rsidP="00BF2CB9">
      <w:pPr>
        <w:widowControl/>
        <w:jc w:val="left"/>
        <w:rPr>
          <w:rFonts w:ascii="Verdana" w:hAnsi="Verdana" w:cs="Arial"/>
          <w:sz w:val="16"/>
          <w:szCs w:val="16"/>
        </w:rPr>
      </w:pPr>
      <w:r w:rsidRPr="00BF2CB9">
        <w:rPr>
          <w:rFonts w:ascii="Verdana" w:hAnsi="Verdana" w:cs="Arial"/>
          <w:sz w:val="16"/>
          <w:szCs w:val="16"/>
        </w:rPr>
        <w:br w:type="page"/>
      </w: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firstRow="1" w:lastRow="0" w:firstColumn="1" w:lastColumn="0" w:noHBand="0" w:noVBand="1"/>
      </w:tblPr>
      <w:tblGrid>
        <w:gridCol w:w="2178"/>
        <w:gridCol w:w="3296"/>
        <w:gridCol w:w="1237"/>
        <w:gridCol w:w="2496"/>
      </w:tblGrid>
      <w:tr w:rsidR="00DF13D1" w:rsidRPr="00BF2CB9" w:rsidTr="005C0C6E">
        <w:trPr>
          <w:trHeight w:val="450"/>
        </w:trPr>
        <w:tc>
          <w:tcPr>
            <w:tcW w:w="9207" w:type="dxa"/>
            <w:gridSpan w:val="4"/>
            <w:tcBorders>
              <w:top w:val="single" w:sz="12" w:space="0" w:color="000000"/>
              <w:left w:val="single" w:sz="12" w:space="0" w:color="000000"/>
              <w:bottom w:val="single" w:sz="12" w:space="0" w:color="000000"/>
              <w:right w:val="single" w:sz="12" w:space="0" w:color="000000"/>
            </w:tcBorders>
            <w:shd w:val="clear" w:color="auto" w:fill="4F81BD" w:themeFill="accent1"/>
            <w:vAlign w:val="center"/>
          </w:tcPr>
          <w:p w:rsidR="00DF13D1" w:rsidRPr="00BF2CB9" w:rsidRDefault="00DF13D1" w:rsidP="005C0C6E">
            <w:pPr>
              <w:jc w:val="left"/>
              <w:rPr>
                <w:rFonts w:ascii="Verdana" w:hAnsi="Verdana" w:cs="Arial"/>
                <w:b/>
                <w:bCs/>
                <w:sz w:val="20"/>
                <w:szCs w:val="16"/>
              </w:rPr>
            </w:pPr>
            <w:r w:rsidRPr="008949E3">
              <w:rPr>
                <w:rFonts w:ascii="Verdana" w:hAnsi="Verdana" w:cs="Arial"/>
                <w:b/>
                <w:bCs/>
                <w:sz w:val="20"/>
                <w:szCs w:val="16"/>
              </w:rPr>
              <w:lastRenderedPageBreak/>
              <w:t>Project Details</w:t>
            </w:r>
          </w:p>
        </w:tc>
      </w:tr>
      <w:tr w:rsidR="00DF13D1" w:rsidRPr="00BF2CB9" w:rsidTr="005C0C6E">
        <w:trPr>
          <w:trHeight w:val="450"/>
        </w:trPr>
        <w:tc>
          <w:tcPr>
            <w:tcW w:w="9207" w:type="dxa"/>
            <w:gridSpan w:val="4"/>
            <w:tcBorders>
              <w:top w:val="single" w:sz="12" w:space="0" w:color="000000"/>
              <w:left w:val="single" w:sz="12" w:space="0" w:color="000000"/>
              <w:bottom w:val="single" w:sz="4" w:space="0" w:color="auto"/>
              <w:right w:val="single" w:sz="12" w:space="0" w:color="000000"/>
            </w:tcBorders>
            <w:vAlign w:val="center"/>
          </w:tcPr>
          <w:p w:rsidR="00DF13D1" w:rsidRPr="00BF2CB9" w:rsidRDefault="00DF13D1" w:rsidP="00122A3B">
            <w:pPr>
              <w:jc w:val="left"/>
              <w:rPr>
                <w:rFonts w:ascii="Verdana" w:hAnsi="Verdana" w:cs="Arial"/>
                <w:b/>
                <w:bCs/>
                <w:sz w:val="16"/>
                <w:szCs w:val="16"/>
              </w:rPr>
            </w:pPr>
            <w:r w:rsidRPr="00BF2CB9">
              <w:rPr>
                <w:rFonts w:ascii="Verdana" w:hAnsi="Verdana" w:cs="Arial"/>
                <w:b/>
                <w:bCs/>
                <w:sz w:val="16"/>
                <w:szCs w:val="16"/>
              </w:rPr>
              <w:t xml:space="preserve">Project name: GM </w:t>
            </w:r>
            <w:proofErr w:type="spellStart"/>
            <w:r w:rsidRPr="00BF2CB9">
              <w:rPr>
                <w:rFonts w:ascii="Verdana" w:hAnsi="Verdana" w:cs="Arial"/>
                <w:b/>
                <w:bCs/>
                <w:sz w:val="16"/>
                <w:szCs w:val="16"/>
              </w:rPr>
              <w:t>eSgin</w:t>
            </w:r>
            <w:proofErr w:type="spellEnd"/>
            <w:r w:rsidR="00122A3B">
              <w:rPr>
                <w:rFonts w:ascii="Verdana" w:hAnsi="Verdana" w:cs="Arial"/>
                <w:b/>
                <w:bCs/>
                <w:sz w:val="16"/>
                <w:szCs w:val="16"/>
              </w:rPr>
              <w:t xml:space="preserve"> </w:t>
            </w:r>
            <w:r w:rsidRPr="00BF2CB9">
              <w:rPr>
                <w:rFonts w:ascii="Verdana" w:hAnsi="Verdana" w:cs="Arial"/>
                <w:b/>
                <w:bCs/>
                <w:sz w:val="16"/>
                <w:szCs w:val="16"/>
              </w:rPr>
              <w:t xml:space="preserve">Mexico </w:t>
            </w:r>
            <w:r w:rsidRPr="00122A3B">
              <w:rPr>
                <w:rFonts w:ascii="Verdana" w:hAnsi="Verdana" w:cs="Arial"/>
                <w:b/>
                <w:bCs/>
                <w:sz w:val="16"/>
                <w:szCs w:val="16"/>
              </w:rPr>
              <w:t>(</w:t>
            </w:r>
            <w:r w:rsidR="00122A3B">
              <w:rPr>
                <w:rFonts w:ascii="Verdana" w:hAnsi="Verdana" w:cs="Arial"/>
                <w:b/>
                <w:bCs/>
                <w:sz w:val="16"/>
                <w:szCs w:val="16"/>
              </w:rPr>
              <w:t xml:space="preserve">April </w:t>
            </w:r>
            <w:r w:rsidRPr="00122A3B">
              <w:rPr>
                <w:rFonts w:ascii="Verdana" w:hAnsi="Verdana" w:cs="Arial"/>
                <w:b/>
                <w:bCs/>
                <w:sz w:val="16"/>
                <w:szCs w:val="16"/>
              </w:rPr>
              <w:t>2010</w:t>
            </w:r>
            <w:r w:rsidR="00847833" w:rsidRPr="00122A3B">
              <w:rPr>
                <w:rFonts w:ascii="Verdana" w:hAnsi="Verdana" w:cs="Arial"/>
                <w:b/>
                <w:bCs/>
                <w:sz w:val="16"/>
                <w:szCs w:val="16"/>
              </w:rPr>
              <w:t xml:space="preserve"> </w:t>
            </w:r>
            <w:r w:rsidR="00122A3B">
              <w:rPr>
                <w:rFonts w:ascii="Verdana" w:hAnsi="Verdana" w:cs="Arial"/>
                <w:b/>
                <w:bCs/>
                <w:sz w:val="16"/>
                <w:szCs w:val="16"/>
              </w:rPr>
              <w:t>–</w:t>
            </w:r>
            <w:r w:rsidR="00847833" w:rsidRPr="00122A3B">
              <w:rPr>
                <w:rFonts w:ascii="Verdana" w:hAnsi="Verdana" w:cs="Arial"/>
                <w:b/>
                <w:bCs/>
                <w:sz w:val="16"/>
                <w:szCs w:val="16"/>
              </w:rPr>
              <w:t xml:space="preserve"> </w:t>
            </w:r>
            <w:r w:rsidR="00122A3B">
              <w:rPr>
                <w:rFonts w:ascii="Verdana" w:hAnsi="Verdana" w:cs="Arial"/>
                <w:b/>
                <w:bCs/>
                <w:sz w:val="16"/>
                <w:szCs w:val="16"/>
              </w:rPr>
              <w:t>July 2010</w:t>
            </w:r>
            <w:r w:rsidRPr="00122A3B">
              <w:rPr>
                <w:rFonts w:ascii="Verdana" w:hAnsi="Verdana" w:cs="Arial"/>
                <w:b/>
                <w:bCs/>
                <w:sz w:val="16"/>
                <w:szCs w:val="16"/>
              </w:rPr>
              <w:t>)</w:t>
            </w:r>
          </w:p>
        </w:tc>
      </w:tr>
      <w:tr w:rsidR="00DF13D1" w:rsidRPr="00BF2CB9" w:rsidTr="00DD65EC">
        <w:trPr>
          <w:trHeight w:val="351"/>
        </w:trPr>
        <w:tc>
          <w:tcPr>
            <w:tcW w:w="2178" w:type="dxa"/>
            <w:vAlign w:val="center"/>
          </w:tcPr>
          <w:p w:rsidR="00DF13D1" w:rsidRPr="00BF2CB9" w:rsidRDefault="00DF13D1" w:rsidP="005C0C6E">
            <w:pPr>
              <w:tabs>
                <w:tab w:val="left" w:pos="-264"/>
              </w:tabs>
              <w:jc w:val="left"/>
              <w:rPr>
                <w:rFonts w:ascii="Verdana" w:hAnsi="Verdana" w:cs="Arial"/>
                <w:b/>
                <w:bCs/>
                <w:sz w:val="16"/>
                <w:szCs w:val="16"/>
              </w:rPr>
            </w:pPr>
            <w:r w:rsidRPr="00BF2CB9">
              <w:rPr>
                <w:rFonts w:ascii="Verdana" w:eastAsia="Courier New" w:hAnsi="Verdana" w:cs="Arial"/>
                <w:b/>
                <w:bCs/>
                <w:kern w:val="0"/>
                <w:sz w:val="16"/>
                <w:szCs w:val="16"/>
                <w:lang w:eastAsia="en-US"/>
              </w:rPr>
              <w:t xml:space="preserve">Client </w:t>
            </w:r>
          </w:p>
        </w:tc>
        <w:tc>
          <w:tcPr>
            <w:tcW w:w="3296" w:type="dxa"/>
            <w:vAlign w:val="center"/>
          </w:tcPr>
          <w:p w:rsidR="00DF13D1" w:rsidRPr="00BF2CB9" w:rsidRDefault="00DF13D1" w:rsidP="005C0C6E">
            <w:pPr>
              <w:keepNext/>
              <w:tabs>
                <w:tab w:val="left" w:pos="1800"/>
              </w:tabs>
              <w:ind w:left="1800" w:hanging="1800"/>
              <w:jc w:val="left"/>
              <w:outlineLvl w:val="0"/>
              <w:rPr>
                <w:rFonts w:ascii="Verdana" w:hAnsi="Verdana" w:cs="Arial"/>
                <w:b/>
                <w:bCs/>
                <w:sz w:val="16"/>
                <w:szCs w:val="16"/>
              </w:rPr>
            </w:pPr>
            <w:r w:rsidRPr="00BF2CB9">
              <w:rPr>
                <w:rFonts w:ascii="Verdana" w:hAnsi="Verdana" w:cs="Arial"/>
                <w:b/>
                <w:bCs/>
                <w:sz w:val="16"/>
                <w:szCs w:val="16"/>
              </w:rPr>
              <w:t>General Motors Mexico</w:t>
            </w:r>
          </w:p>
        </w:tc>
        <w:tc>
          <w:tcPr>
            <w:tcW w:w="1237" w:type="dxa"/>
            <w:vAlign w:val="center"/>
          </w:tcPr>
          <w:p w:rsidR="00DF13D1" w:rsidRPr="00BF2CB9" w:rsidRDefault="00DF13D1" w:rsidP="005C0C6E">
            <w:pPr>
              <w:jc w:val="left"/>
              <w:rPr>
                <w:rFonts w:ascii="Verdana" w:hAnsi="Verdana" w:cs="Arial"/>
                <w:b/>
                <w:bCs/>
                <w:sz w:val="16"/>
                <w:szCs w:val="16"/>
              </w:rPr>
            </w:pPr>
            <w:r w:rsidRPr="00BF2CB9">
              <w:rPr>
                <w:rFonts w:ascii="Verdana" w:eastAsia="Courier New" w:hAnsi="Verdana" w:cs="Arial"/>
                <w:b/>
                <w:bCs/>
                <w:kern w:val="0"/>
                <w:sz w:val="16"/>
                <w:szCs w:val="16"/>
                <w:lang w:eastAsia="en-US"/>
              </w:rPr>
              <w:t>Team Size</w:t>
            </w:r>
          </w:p>
        </w:tc>
        <w:tc>
          <w:tcPr>
            <w:tcW w:w="2496" w:type="dxa"/>
            <w:vAlign w:val="center"/>
          </w:tcPr>
          <w:p w:rsidR="00DF13D1" w:rsidRPr="00BF2CB9" w:rsidRDefault="00DF13D1" w:rsidP="005C0C6E">
            <w:pPr>
              <w:keepNext/>
              <w:tabs>
                <w:tab w:val="left" w:pos="1800"/>
              </w:tabs>
              <w:ind w:left="1800" w:hanging="1800"/>
              <w:jc w:val="left"/>
              <w:outlineLvl w:val="0"/>
              <w:rPr>
                <w:rFonts w:ascii="Verdana" w:hAnsi="Verdana" w:cs="Arial"/>
                <w:bCs/>
                <w:sz w:val="16"/>
                <w:szCs w:val="16"/>
              </w:rPr>
            </w:pPr>
            <w:r w:rsidRPr="00BF2CB9">
              <w:rPr>
                <w:rFonts w:ascii="Verdana" w:hAnsi="Verdana" w:cs="Arial"/>
                <w:bCs/>
                <w:sz w:val="16"/>
                <w:szCs w:val="16"/>
              </w:rPr>
              <w:t>4</w:t>
            </w:r>
            <w:r>
              <w:rPr>
                <w:rFonts w:ascii="Verdana" w:hAnsi="Verdana" w:cs="Arial"/>
                <w:bCs/>
                <w:sz w:val="16"/>
                <w:szCs w:val="16"/>
              </w:rPr>
              <w:t xml:space="preserve"> analyst</w:t>
            </w:r>
          </w:p>
        </w:tc>
      </w:tr>
      <w:tr w:rsidR="00DF13D1" w:rsidRPr="00BF2CB9" w:rsidTr="00DD65EC">
        <w:trPr>
          <w:trHeight w:val="2511"/>
        </w:trPr>
        <w:tc>
          <w:tcPr>
            <w:tcW w:w="2178" w:type="dxa"/>
            <w:vAlign w:val="center"/>
          </w:tcPr>
          <w:p w:rsidR="00DF13D1" w:rsidRPr="00BF2CB9" w:rsidRDefault="00DF13D1" w:rsidP="005C0C6E">
            <w:pPr>
              <w:jc w:val="left"/>
              <w:rPr>
                <w:rFonts w:ascii="Verdana" w:hAnsi="Verdana" w:cs="Arial"/>
                <w:b/>
                <w:bCs/>
                <w:sz w:val="16"/>
                <w:szCs w:val="16"/>
              </w:rPr>
            </w:pPr>
            <w:r w:rsidRPr="00BF2CB9">
              <w:rPr>
                <w:rFonts w:ascii="Verdana" w:eastAsia="Courier New" w:hAnsi="Verdana" w:cs="Arial"/>
                <w:b/>
                <w:bCs/>
                <w:kern w:val="0"/>
                <w:sz w:val="16"/>
                <w:szCs w:val="16"/>
                <w:lang w:eastAsia="en-US"/>
              </w:rPr>
              <w:t>Project  Description</w:t>
            </w:r>
          </w:p>
        </w:tc>
        <w:tc>
          <w:tcPr>
            <w:tcW w:w="7029" w:type="dxa"/>
            <w:gridSpan w:val="3"/>
            <w:vAlign w:val="center"/>
          </w:tcPr>
          <w:p w:rsidR="00DF13D1" w:rsidRPr="00DD65EC" w:rsidRDefault="00DF13D1" w:rsidP="005C0C6E">
            <w:pPr>
              <w:widowControl/>
              <w:jc w:val="left"/>
              <w:rPr>
                <w:rFonts w:ascii="Verdana" w:hAnsi="Verdana" w:cs="Times New Roman"/>
                <w:sz w:val="16"/>
                <w:szCs w:val="16"/>
              </w:rPr>
            </w:pPr>
            <w:r w:rsidRPr="00BF2CB9">
              <w:rPr>
                <w:rFonts w:ascii="Verdana" w:hAnsi="Verdana" w:cs="Times New Roman"/>
                <w:sz w:val="16"/>
                <w:szCs w:val="16"/>
              </w:rPr>
              <w:t xml:space="preserve">For this project I undertake tasks of </w:t>
            </w:r>
            <w:r w:rsidRPr="00DD65EC">
              <w:rPr>
                <w:rFonts w:ascii="Verdana" w:hAnsi="Verdana" w:cs="Times New Roman"/>
                <w:b/>
                <w:bCs/>
                <w:sz w:val="16"/>
                <w:szCs w:val="16"/>
              </w:rPr>
              <w:t>architecture and development</w:t>
            </w:r>
            <w:r w:rsidRPr="00BF2CB9">
              <w:rPr>
                <w:rFonts w:ascii="Verdana" w:hAnsi="Verdana" w:cs="Times New Roman"/>
                <w:sz w:val="16"/>
                <w:szCs w:val="16"/>
              </w:rPr>
              <w:t>.</w:t>
            </w:r>
            <w:r w:rsidRPr="00BF2CB9">
              <w:rPr>
                <w:rFonts w:ascii="Verdana" w:hAnsi="Verdana" w:cs="Times New Roman"/>
                <w:sz w:val="16"/>
                <w:szCs w:val="16"/>
              </w:rPr>
              <w:br/>
            </w:r>
            <w:proofErr w:type="spellStart"/>
            <w:r w:rsidRPr="00BF2CB9">
              <w:rPr>
                <w:rFonts w:ascii="Verdana" w:hAnsi="Verdana" w:cs="Times New Roman"/>
                <w:sz w:val="16"/>
                <w:szCs w:val="16"/>
              </w:rPr>
              <w:t>Cecoban</w:t>
            </w:r>
            <w:proofErr w:type="spellEnd"/>
            <w:r w:rsidRPr="00BF2CB9">
              <w:rPr>
                <w:rFonts w:ascii="Verdana" w:hAnsi="Verdana" w:cs="Times New Roman"/>
                <w:sz w:val="16"/>
                <w:szCs w:val="16"/>
              </w:rPr>
              <w:t xml:space="preserve"> gave GM Mexico and their development provider Alpha Trust, a security framework based on PKI architecture that allows the use of digital certificates for signing contracts in line with the brand distributors nationwide.</w:t>
            </w:r>
            <w:r w:rsidRPr="00BF2CB9">
              <w:rPr>
                <w:rFonts w:ascii="Verdana" w:hAnsi="Verdana" w:cs="Times New Roman"/>
                <w:sz w:val="16"/>
                <w:szCs w:val="16"/>
              </w:rPr>
              <w:br/>
            </w:r>
            <w:r w:rsidRPr="00BF2CB9">
              <w:rPr>
                <w:rFonts w:ascii="Verdana" w:hAnsi="Verdana" w:cs="Times New Roman"/>
                <w:sz w:val="16"/>
                <w:szCs w:val="16"/>
              </w:rPr>
              <w:br/>
              <w:t xml:space="preserve">In addition, I was able to couple the </w:t>
            </w:r>
            <w:proofErr w:type="spellStart"/>
            <w:r w:rsidRPr="00DD65EC">
              <w:rPr>
                <w:rFonts w:ascii="Verdana" w:hAnsi="Verdana" w:cs="Times New Roman"/>
                <w:b/>
                <w:bCs/>
                <w:sz w:val="16"/>
                <w:szCs w:val="16"/>
              </w:rPr>
              <w:t>eSign</w:t>
            </w:r>
            <w:proofErr w:type="spellEnd"/>
            <w:r w:rsidRPr="00BF2CB9">
              <w:rPr>
                <w:rFonts w:ascii="Verdana" w:hAnsi="Verdana" w:cs="Times New Roman"/>
                <w:sz w:val="16"/>
                <w:szCs w:val="16"/>
              </w:rPr>
              <w:t xml:space="preserve"> system of Alpha Trust with the conservation system of electronic related documents </w:t>
            </w:r>
            <w:proofErr w:type="spellStart"/>
            <w:r w:rsidRPr="00BF2CB9">
              <w:rPr>
                <w:rFonts w:ascii="Verdana" w:hAnsi="Verdana" w:cs="Times New Roman"/>
                <w:sz w:val="16"/>
                <w:szCs w:val="16"/>
              </w:rPr>
              <w:t>Cecoban</w:t>
            </w:r>
            <w:proofErr w:type="spellEnd"/>
            <w:r w:rsidRPr="00BF2CB9">
              <w:rPr>
                <w:rFonts w:ascii="Verdana" w:hAnsi="Verdana" w:cs="Times New Roman"/>
                <w:sz w:val="16"/>
                <w:szCs w:val="16"/>
              </w:rPr>
              <w:t xml:space="preserve"> NOM151</w:t>
            </w:r>
            <w:r>
              <w:rPr>
                <w:rFonts w:ascii="Verdana" w:hAnsi="Verdana" w:cs="Times New Roman"/>
                <w:sz w:val="16"/>
                <w:szCs w:val="16"/>
              </w:rPr>
              <w:t xml:space="preserve"> </w:t>
            </w:r>
            <w:r w:rsidRPr="00DC1A46">
              <w:rPr>
                <w:rFonts w:ascii="Verdana" w:hAnsi="Verdana" w:cs="Times New Roman"/>
                <w:b/>
                <w:bCs/>
                <w:sz w:val="16"/>
                <w:szCs w:val="16"/>
              </w:rPr>
              <w:t>Web service</w:t>
            </w:r>
            <w:r w:rsidRPr="00BF2CB9">
              <w:rPr>
                <w:rFonts w:ascii="Verdana" w:hAnsi="Verdana" w:cs="Times New Roman"/>
                <w:sz w:val="16"/>
                <w:szCs w:val="16"/>
              </w:rPr>
              <w:t>, which complies with the corresponding official Mexican standard.</w:t>
            </w:r>
            <w:r w:rsidRPr="00BF2CB9">
              <w:rPr>
                <w:rFonts w:ascii="Verdana" w:hAnsi="Verdana" w:cs="Times New Roman"/>
                <w:sz w:val="16"/>
                <w:szCs w:val="16"/>
              </w:rPr>
              <w:br/>
            </w:r>
            <w:r w:rsidRPr="00BF2CB9">
              <w:rPr>
                <w:rFonts w:ascii="Verdana" w:hAnsi="Verdana" w:cs="Times New Roman"/>
                <w:sz w:val="16"/>
                <w:szCs w:val="16"/>
              </w:rPr>
              <w:br/>
              <w:t xml:space="preserve">Finally, in the software development tasks, I gave it to Alpha Trust a comprehensive kit that included a </w:t>
            </w:r>
            <w:r w:rsidRPr="00DC1A46">
              <w:rPr>
                <w:rFonts w:ascii="Verdana" w:hAnsi="Verdana" w:cs="Times New Roman"/>
                <w:b/>
                <w:bCs/>
                <w:sz w:val="16"/>
                <w:szCs w:val="16"/>
              </w:rPr>
              <w:t>deployment API</w:t>
            </w:r>
            <w:r w:rsidRPr="00BF2CB9">
              <w:rPr>
                <w:rFonts w:ascii="Verdana" w:hAnsi="Verdana" w:cs="Times New Roman"/>
                <w:sz w:val="16"/>
                <w:szCs w:val="16"/>
              </w:rPr>
              <w:t xml:space="preserve"> so they could use the security framework based on PKI with sample programs connecting to our web services.</w:t>
            </w:r>
            <w:r w:rsidRPr="00BF2CB9">
              <w:rPr>
                <w:rFonts w:ascii="Verdana" w:hAnsi="Verdana" w:cs="Cambria"/>
                <w:sz w:val="16"/>
                <w:szCs w:val="16"/>
              </w:rPr>
              <w:t xml:space="preserve">   </w:t>
            </w:r>
          </w:p>
        </w:tc>
      </w:tr>
      <w:tr w:rsidR="00DF13D1" w:rsidRPr="00BF2CB9" w:rsidTr="005C0C6E">
        <w:tc>
          <w:tcPr>
            <w:tcW w:w="2178" w:type="dxa"/>
            <w:vAlign w:val="center"/>
          </w:tcPr>
          <w:p w:rsidR="00DF13D1" w:rsidRPr="00BF2CB9" w:rsidRDefault="00DF13D1" w:rsidP="005C0C6E">
            <w:pPr>
              <w:jc w:val="left"/>
              <w:rPr>
                <w:rFonts w:ascii="Verdana" w:hAnsi="Verdana" w:cs="Arial"/>
                <w:b/>
                <w:bCs/>
                <w:sz w:val="16"/>
                <w:szCs w:val="16"/>
              </w:rPr>
            </w:pPr>
            <w:r w:rsidRPr="00BF2CB9">
              <w:rPr>
                <w:rFonts w:ascii="Verdana" w:eastAsia="Courier New" w:hAnsi="Verdana" w:cs="Arial"/>
                <w:b/>
                <w:bCs/>
                <w:kern w:val="0"/>
                <w:sz w:val="16"/>
                <w:szCs w:val="16"/>
                <w:lang w:eastAsia="en-US"/>
              </w:rPr>
              <w:t>Languages/ Technologies/Tools</w:t>
            </w:r>
          </w:p>
        </w:tc>
        <w:tc>
          <w:tcPr>
            <w:tcW w:w="7029" w:type="dxa"/>
            <w:gridSpan w:val="3"/>
            <w:vAlign w:val="center"/>
          </w:tcPr>
          <w:p w:rsidR="00DF13D1" w:rsidRPr="00BF2CB9" w:rsidRDefault="00DF13D1" w:rsidP="005C0C6E">
            <w:pPr>
              <w:jc w:val="left"/>
              <w:rPr>
                <w:rFonts w:ascii="Verdana" w:hAnsi="Verdana" w:cs="Arial"/>
                <w:b/>
                <w:bCs/>
                <w:sz w:val="16"/>
                <w:szCs w:val="16"/>
              </w:rPr>
            </w:pPr>
            <w:r w:rsidRPr="00BF2CB9">
              <w:rPr>
                <w:rFonts w:ascii="Verdana" w:hAnsi="Verdana" w:cs="Arial"/>
                <w:b/>
                <w:bCs/>
                <w:sz w:val="16"/>
                <w:szCs w:val="16"/>
              </w:rPr>
              <w:t>C#, ASP .NET, Framework 2.0, JavaScript, Ajax, CSS, XML, SourceSafe.</w:t>
            </w:r>
          </w:p>
        </w:tc>
      </w:tr>
      <w:tr w:rsidR="00DF13D1" w:rsidRPr="00BF2CB9" w:rsidTr="00DD65EC">
        <w:trPr>
          <w:trHeight w:val="315"/>
        </w:trPr>
        <w:tc>
          <w:tcPr>
            <w:tcW w:w="2178" w:type="dxa"/>
            <w:vAlign w:val="center"/>
          </w:tcPr>
          <w:p w:rsidR="00DF13D1" w:rsidRPr="00BF2CB9" w:rsidRDefault="00DF13D1" w:rsidP="005C0C6E">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Role</w:t>
            </w:r>
          </w:p>
        </w:tc>
        <w:tc>
          <w:tcPr>
            <w:tcW w:w="7029" w:type="dxa"/>
            <w:gridSpan w:val="3"/>
            <w:vAlign w:val="center"/>
          </w:tcPr>
          <w:p w:rsidR="00DF13D1" w:rsidRPr="00BF2CB9" w:rsidRDefault="00DF13D1" w:rsidP="005C0C6E">
            <w:pPr>
              <w:jc w:val="left"/>
              <w:rPr>
                <w:rFonts w:ascii="Verdana" w:eastAsia="Courier New" w:hAnsi="Verdana" w:cs="Times New Roman"/>
                <w:b/>
                <w:bCs/>
                <w:kern w:val="0"/>
                <w:sz w:val="16"/>
                <w:szCs w:val="16"/>
                <w:lang w:eastAsia="en-US"/>
              </w:rPr>
            </w:pPr>
            <w:r w:rsidRPr="00BF2CB9">
              <w:rPr>
                <w:rFonts w:ascii="Verdana" w:eastAsia="Courier New" w:hAnsi="Verdana" w:cs="Times New Roman"/>
                <w:b/>
                <w:bCs/>
                <w:kern w:val="0"/>
                <w:sz w:val="16"/>
                <w:szCs w:val="16"/>
                <w:lang w:eastAsia="en-US"/>
              </w:rPr>
              <w:t>Software architect and developer</w:t>
            </w:r>
          </w:p>
        </w:tc>
      </w:tr>
      <w:tr w:rsidR="00DF13D1" w:rsidRPr="00BF2CB9" w:rsidTr="005C0C6E">
        <w:tc>
          <w:tcPr>
            <w:tcW w:w="2178" w:type="dxa"/>
            <w:vAlign w:val="center"/>
          </w:tcPr>
          <w:p w:rsidR="00DF13D1" w:rsidRPr="00BF2CB9" w:rsidRDefault="00DF13D1" w:rsidP="005C0C6E">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Responsibilities</w:t>
            </w:r>
          </w:p>
        </w:tc>
        <w:tc>
          <w:tcPr>
            <w:tcW w:w="7029" w:type="dxa"/>
            <w:gridSpan w:val="3"/>
            <w:vAlign w:val="center"/>
          </w:tcPr>
          <w:p w:rsidR="00DF13D1" w:rsidRPr="00BF2CB9" w:rsidRDefault="00DF13D1" w:rsidP="005C0C6E">
            <w:pPr>
              <w:ind w:left="720"/>
              <w:jc w:val="left"/>
              <w:rPr>
                <w:rFonts w:ascii="Verdana" w:eastAsia="Courier New" w:hAnsi="Verdana" w:cs="Arial"/>
                <w:b/>
                <w:bCs/>
                <w:kern w:val="0"/>
                <w:sz w:val="16"/>
                <w:szCs w:val="16"/>
                <w:lang w:eastAsia="en-US"/>
              </w:rPr>
            </w:pPr>
          </w:p>
          <w:p w:rsidR="00DF13D1" w:rsidRPr="00BF2CB9" w:rsidRDefault="00DF13D1"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Verdana"/>
                <w:bCs/>
                <w:kern w:val="0"/>
                <w:sz w:val="16"/>
                <w:szCs w:val="16"/>
                <w:lang w:eastAsia="en-US"/>
              </w:rPr>
            </w:pPr>
            <w:r w:rsidRPr="00BF2CB9">
              <w:rPr>
                <w:rFonts w:ascii="Verdana" w:eastAsia="Courier New" w:hAnsi="Verdana" w:cs="Verdana"/>
                <w:bCs/>
                <w:kern w:val="0"/>
                <w:sz w:val="16"/>
                <w:szCs w:val="16"/>
                <w:lang w:eastAsia="en-US"/>
              </w:rPr>
              <w:t xml:space="preserve">Analysis, design and development of application logic. </w:t>
            </w:r>
          </w:p>
          <w:p w:rsidR="00DF13D1" w:rsidRPr="00BF2CB9" w:rsidRDefault="00DF13D1"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Verdana"/>
                <w:bCs/>
                <w:kern w:val="0"/>
                <w:sz w:val="16"/>
                <w:szCs w:val="16"/>
                <w:lang w:eastAsia="en-US"/>
              </w:rPr>
            </w:pPr>
            <w:r w:rsidRPr="00DC1A46">
              <w:rPr>
                <w:rFonts w:ascii="Verdana" w:eastAsia="Courier New" w:hAnsi="Verdana" w:cs="Verdana"/>
                <w:b/>
                <w:kern w:val="0"/>
                <w:sz w:val="16"/>
                <w:szCs w:val="16"/>
                <w:lang w:eastAsia="en-US"/>
              </w:rPr>
              <w:t>Code refactoring</w:t>
            </w:r>
            <w:r w:rsidRPr="00BF2CB9">
              <w:rPr>
                <w:rFonts w:ascii="Verdana" w:eastAsia="Courier New" w:hAnsi="Verdana" w:cs="Verdana"/>
                <w:bCs/>
                <w:kern w:val="0"/>
                <w:sz w:val="16"/>
                <w:szCs w:val="16"/>
                <w:lang w:eastAsia="en-US"/>
              </w:rPr>
              <w:t xml:space="preserve"> of existing pages and classes.</w:t>
            </w:r>
          </w:p>
          <w:p w:rsidR="00DF13D1" w:rsidRPr="00BF2CB9" w:rsidRDefault="00DF13D1"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Verdana"/>
                <w:bCs/>
                <w:kern w:val="0"/>
                <w:sz w:val="16"/>
                <w:szCs w:val="16"/>
                <w:lang w:eastAsia="en-US"/>
              </w:rPr>
            </w:pPr>
            <w:r w:rsidRPr="00DC1A46">
              <w:rPr>
                <w:rFonts w:ascii="Verdana" w:eastAsia="Courier New" w:hAnsi="Verdana" w:cs="Verdana"/>
                <w:b/>
                <w:kern w:val="0"/>
                <w:sz w:val="16"/>
                <w:szCs w:val="16"/>
                <w:lang w:eastAsia="en-US"/>
              </w:rPr>
              <w:t>Deploying</w:t>
            </w:r>
            <w:r w:rsidRPr="00BF2CB9">
              <w:rPr>
                <w:rFonts w:ascii="Verdana" w:eastAsia="Courier New" w:hAnsi="Verdana" w:cs="Verdana"/>
                <w:bCs/>
                <w:kern w:val="0"/>
                <w:sz w:val="16"/>
                <w:szCs w:val="16"/>
                <w:lang w:eastAsia="en-US"/>
              </w:rPr>
              <w:t xml:space="preserve"> code files and resources to preproduction server. </w:t>
            </w:r>
          </w:p>
          <w:p w:rsidR="00DF13D1" w:rsidRPr="00BF2CB9" w:rsidRDefault="00DF13D1"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Verdana"/>
                <w:bCs/>
                <w:kern w:val="0"/>
                <w:sz w:val="16"/>
                <w:szCs w:val="16"/>
                <w:lang w:eastAsia="en-US"/>
              </w:rPr>
            </w:pPr>
            <w:r w:rsidRPr="00DC1A46">
              <w:rPr>
                <w:rFonts w:ascii="Verdana" w:eastAsia="Courier New" w:hAnsi="Verdana" w:cs="Verdana"/>
                <w:b/>
                <w:kern w:val="0"/>
                <w:sz w:val="16"/>
                <w:szCs w:val="16"/>
                <w:lang w:eastAsia="en-US"/>
              </w:rPr>
              <w:t>Troubleshooting</w:t>
            </w:r>
            <w:r w:rsidRPr="00BF2CB9">
              <w:rPr>
                <w:rFonts w:ascii="Verdana" w:eastAsia="Courier New" w:hAnsi="Verdana" w:cs="Verdana"/>
                <w:bCs/>
                <w:kern w:val="0"/>
                <w:sz w:val="16"/>
                <w:szCs w:val="16"/>
                <w:lang w:eastAsia="en-US"/>
              </w:rPr>
              <w:t>.</w:t>
            </w:r>
          </w:p>
          <w:p w:rsidR="00DF13D1" w:rsidRPr="00BF2CB9" w:rsidRDefault="00DF13D1" w:rsidP="005C0C6E">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Verdana"/>
                <w:bCs/>
                <w:kern w:val="0"/>
                <w:sz w:val="16"/>
                <w:szCs w:val="16"/>
                <w:lang w:eastAsia="en-US"/>
              </w:rPr>
            </w:pPr>
            <w:r w:rsidRPr="00BF2CB9">
              <w:rPr>
                <w:rFonts w:ascii="Verdana" w:eastAsia="Courier New" w:hAnsi="Verdana" w:cs="Verdana"/>
                <w:bCs/>
                <w:kern w:val="0"/>
                <w:sz w:val="16"/>
                <w:szCs w:val="16"/>
                <w:lang w:eastAsia="en-US"/>
              </w:rPr>
              <w:t xml:space="preserve">Serve as </w:t>
            </w:r>
            <w:r w:rsidR="00B45B82" w:rsidRPr="00DC1A46">
              <w:rPr>
                <w:rFonts w:ascii="Verdana" w:eastAsia="Courier New" w:hAnsi="Verdana" w:cs="Verdana"/>
                <w:b/>
                <w:kern w:val="0"/>
                <w:sz w:val="16"/>
                <w:szCs w:val="16"/>
                <w:lang w:eastAsia="en-US"/>
              </w:rPr>
              <w:t>trainer</w:t>
            </w:r>
            <w:r w:rsidR="00B45B82">
              <w:rPr>
                <w:rFonts w:ascii="Verdana" w:eastAsia="Courier New" w:hAnsi="Verdana" w:cs="Verdana"/>
                <w:bCs/>
                <w:kern w:val="0"/>
                <w:sz w:val="16"/>
                <w:szCs w:val="16"/>
                <w:lang w:eastAsia="en-US"/>
              </w:rPr>
              <w:t xml:space="preserve"> for my team</w:t>
            </w:r>
            <w:r w:rsidRPr="00BF2CB9">
              <w:rPr>
                <w:rFonts w:ascii="Verdana" w:eastAsia="Courier New" w:hAnsi="Verdana" w:cs="Verdana"/>
                <w:bCs/>
                <w:kern w:val="0"/>
                <w:sz w:val="16"/>
                <w:szCs w:val="16"/>
                <w:lang w:eastAsia="en-US"/>
              </w:rPr>
              <w:t xml:space="preserve">. </w:t>
            </w:r>
          </w:p>
          <w:p w:rsidR="00DF13D1" w:rsidRPr="00BF2CB9" w:rsidRDefault="00DF13D1" w:rsidP="005C0C6E">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p>
        </w:tc>
      </w:tr>
    </w:tbl>
    <w:p w:rsidR="00BF2CB9" w:rsidRPr="00BF2CB9" w:rsidRDefault="00BF2CB9" w:rsidP="00BF2CB9">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hAnsi="Verdana" w:cs="Arial"/>
          <w:sz w:val="16"/>
          <w:szCs w:val="16"/>
        </w:rPr>
      </w:pP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firstRow="1" w:lastRow="0" w:firstColumn="1" w:lastColumn="0" w:noHBand="0" w:noVBand="1"/>
      </w:tblPr>
      <w:tblGrid>
        <w:gridCol w:w="2178"/>
        <w:gridCol w:w="2160"/>
        <w:gridCol w:w="2373"/>
        <w:gridCol w:w="2496"/>
      </w:tblGrid>
      <w:tr w:rsidR="00BF2CB9" w:rsidRPr="00BF2CB9" w:rsidTr="00847833">
        <w:trPr>
          <w:trHeight w:val="450"/>
        </w:trPr>
        <w:tc>
          <w:tcPr>
            <w:tcW w:w="9207" w:type="dxa"/>
            <w:gridSpan w:val="4"/>
            <w:tcBorders>
              <w:top w:val="single" w:sz="12" w:space="0" w:color="000000"/>
              <w:left w:val="single" w:sz="12" w:space="0" w:color="000000"/>
              <w:bottom w:val="single" w:sz="12" w:space="0" w:color="000000"/>
              <w:right w:val="single" w:sz="12" w:space="0" w:color="000000"/>
            </w:tcBorders>
            <w:shd w:val="clear" w:color="auto" w:fill="4F81BD" w:themeFill="accent1"/>
            <w:vAlign w:val="center"/>
          </w:tcPr>
          <w:p w:rsidR="00BF2CB9" w:rsidRPr="00BF2CB9" w:rsidRDefault="00BF2CB9" w:rsidP="00847833">
            <w:pPr>
              <w:widowControl/>
              <w:suppressAutoHyphens/>
              <w:jc w:val="left"/>
              <w:rPr>
                <w:rFonts w:ascii="Verdana" w:hAnsi="Verdana" w:cs="Arial"/>
                <w:b/>
                <w:bCs/>
                <w:sz w:val="20"/>
                <w:szCs w:val="16"/>
              </w:rPr>
            </w:pPr>
            <w:r w:rsidRPr="00BF2CB9">
              <w:rPr>
                <w:rFonts w:ascii="Verdana" w:hAnsi="Verdana" w:cs="Arial"/>
                <w:b/>
                <w:sz w:val="20"/>
                <w:szCs w:val="16"/>
              </w:rPr>
              <w:br w:type="page"/>
            </w:r>
            <w:r w:rsidR="008949E3" w:rsidRPr="008949E3">
              <w:rPr>
                <w:rFonts w:ascii="Verdana" w:hAnsi="Verdana" w:cs="Arial"/>
                <w:b/>
                <w:sz w:val="20"/>
                <w:szCs w:val="16"/>
              </w:rPr>
              <w:t>Project Details</w:t>
            </w:r>
            <w:r w:rsidR="008949E3" w:rsidRPr="008949E3">
              <w:rPr>
                <w:rFonts w:ascii="Verdana" w:hAnsi="Verdana" w:cs="Arial"/>
                <w:b/>
                <w:bCs/>
                <w:sz w:val="20"/>
                <w:szCs w:val="16"/>
              </w:rPr>
              <w:t xml:space="preserve"> </w:t>
            </w:r>
          </w:p>
        </w:tc>
      </w:tr>
      <w:tr w:rsidR="008949E3" w:rsidRPr="00BF2CB9" w:rsidTr="00847833">
        <w:trPr>
          <w:trHeight w:val="450"/>
        </w:trPr>
        <w:tc>
          <w:tcPr>
            <w:tcW w:w="9207" w:type="dxa"/>
            <w:gridSpan w:val="4"/>
            <w:tcBorders>
              <w:top w:val="single" w:sz="12" w:space="0" w:color="000000"/>
              <w:left w:val="single" w:sz="12" w:space="0" w:color="000000"/>
              <w:bottom w:val="single" w:sz="4" w:space="0" w:color="auto"/>
              <w:right w:val="single" w:sz="12" w:space="0" w:color="000000"/>
            </w:tcBorders>
            <w:vAlign w:val="center"/>
          </w:tcPr>
          <w:p w:rsidR="008949E3" w:rsidRPr="00847833" w:rsidRDefault="008949E3" w:rsidP="00847833">
            <w:pPr>
              <w:widowControl/>
              <w:suppressAutoHyphens/>
              <w:jc w:val="left"/>
              <w:rPr>
                <w:rFonts w:ascii="Verdana" w:hAnsi="Verdana" w:cs="Times New Roman"/>
                <w:b/>
                <w:bCs/>
                <w:sz w:val="16"/>
                <w:szCs w:val="16"/>
              </w:rPr>
            </w:pPr>
            <w:r w:rsidRPr="00BF2CB9">
              <w:rPr>
                <w:rFonts w:ascii="Verdana" w:hAnsi="Verdana" w:cs="Arial"/>
                <w:b/>
                <w:bCs/>
                <w:sz w:val="16"/>
                <w:szCs w:val="16"/>
              </w:rPr>
              <w:t xml:space="preserve">Project name : </w:t>
            </w:r>
            <w:r w:rsidRPr="00BF2CB9">
              <w:rPr>
                <w:rFonts w:ascii="Verdana" w:hAnsi="Verdana" w:cs="Arial"/>
                <w:b/>
                <w:sz w:val="16"/>
                <w:szCs w:val="16"/>
              </w:rPr>
              <w:t>ACH modernization in Mexico  (2008</w:t>
            </w:r>
            <w:r w:rsidR="00847833">
              <w:rPr>
                <w:rFonts w:ascii="Verdana" w:hAnsi="Verdana" w:cs="Arial"/>
                <w:b/>
                <w:sz w:val="16"/>
                <w:szCs w:val="16"/>
              </w:rPr>
              <w:t xml:space="preserve"> </w:t>
            </w:r>
            <w:r w:rsidR="00847833" w:rsidRPr="00122A3B">
              <w:rPr>
                <w:rFonts w:ascii="Verdana" w:hAnsi="Verdana" w:cs="Arial"/>
                <w:b/>
                <w:sz w:val="16"/>
                <w:szCs w:val="16"/>
              </w:rPr>
              <w:t>- 2010</w:t>
            </w:r>
            <w:r w:rsidRPr="00BF2CB9">
              <w:rPr>
                <w:rFonts w:ascii="Verdana" w:hAnsi="Verdana" w:cs="Arial"/>
                <w:b/>
                <w:sz w:val="16"/>
                <w:szCs w:val="16"/>
              </w:rPr>
              <w:t>)</w:t>
            </w:r>
          </w:p>
        </w:tc>
      </w:tr>
      <w:tr w:rsidR="00BF2CB9" w:rsidRPr="00BF2CB9" w:rsidTr="00B563C7">
        <w:tc>
          <w:tcPr>
            <w:tcW w:w="4338" w:type="dxa"/>
            <w:gridSpan w:val="2"/>
            <w:vAlign w:val="center"/>
          </w:tcPr>
          <w:p w:rsidR="00BF2CB9" w:rsidRPr="00BF2CB9" w:rsidRDefault="00BF2CB9" w:rsidP="00847833">
            <w:pPr>
              <w:keepNext/>
              <w:tabs>
                <w:tab w:val="left" w:pos="1800"/>
              </w:tabs>
              <w:ind w:left="1800" w:hanging="1800"/>
              <w:jc w:val="left"/>
              <w:outlineLvl w:val="0"/>
              <w:rPr>
                <w:rFonts w:ascii="Verdana" w:hAnsi="Verdana" w:cs="Arial"/>
                <w:b/>
                <w:bCs/>
                <w:sz w:val="16"/>
                <w:szCs w:val="16"/>
              </w:rPr>
            </w:pPr>
            <w:r w:rsidRPr="00BF2CB9">
              <w:rPr>
                <w:rFonts w:ascii="Verdana" w:hAnsi="Verdana" w:cs="Arial"/>
                <w:b/>
                <w:bCs/>
                <w:sz w:val="16"/>
                <w:szCs w:val="16"/>
              </w:rPr>
              <w:t xml:space="preserve">Client: </w:t>
            </w:r>
            <w:r w:rsidR="00847833" w:rsidRPr="00122A3B">
              <w:rPr>
                <w:rFonts w:ascii="Verdana" w:hAnsi="Verdana" w:cs="Arial"/>
                <w:b/>
                <w:bCs/>
                <w:sz w:val="16"/>
                <w:szCs w:val="16"/>
              </w:rPr>
              <w:t>Most</w:t>
            </w:r>
            <w:r w:rsidRPr="00122A3B">
              <w:rPr>
                <w:rFonts w:ascii="Verdana" w:hAnsi="Verdana" w:cs="Arial"/>
                <w:b/>
                <w:bCs/>
                <w:sz w:val="16"/>
                <w:szCs w:val="16"/>
              </w:rPr>
              <w:t xml:space="preserve"> </w:t>
            </w:r>
            <w:r w:rsidR="00847833" w:rsidRPr="00122A3B">
              <w:rPr>
                <w:rFonts w:ascii="Verdana" w:hAnsi="Verdana" w:cs="Arial"/>
                <w:b/>
                <w:bCs/>
                <w:sz w:val="16"/>
                <w:szCs w:val="16"/>
              </w:rPr>
              <w:t>Mexican</w:t>
            </w:r>
            <w:r w:rsidRPr="00122A3B">
              <w:rPr>
                <w:rFonts w:ascii="Verdana" w:hAnsi="Verdana" w:cs="Arial"/>
                <w:b/>
                <w:bCs/>
                <w:sz w:val="16"/>
                <w:szCs w:val="16"/>
              </w:rPr>
              <w:t xml:space="preserve"> Banks</w:t>
            </w:r>
            <w:r w:rsidRPr="00BF2CB9">
              <w:rPr>
                <w:rFonts w:ascii="Verdana" w:hAnsi="Verdana" w:cs="Arial"/>
                <w:b/>
                <w:bCs/>
                <w:sz w:val="16"/>
                <w:szCs w:val="16"/>
              </w:rPr>
              <w:t xml:space="preserve"> </w:t>
            </w:r>
          </w:p>
        </w:tc>
        <w:tc>
          <w:tcPr>
            <w:tcW w:w="2373" w:type="dxa"/>
            <w:vAlign w:val="center"/>
          </w:tcPr>
          <w:p w:rsidR="00BF2CB9" w:rsidRPr="00BF2CB9" w:rsidRDefault="00BF2CB9" w:rsidP="00847833">
            <w:pPr>
              <w:jc w:val="left"/>
              <w:rPr>
                <w:rFonts w:ascii="Verdana" w:hAnsi="Verdana" w:cs="Arial"/>
                <w:b/>
                <w:bCs/>
                <w:sz w:val="16"/>
                <w:szCs w:val="16"/>
              </w:rPr>
            </w:pPr>
            <w:r w:rsidRPr="00BF2CB9">
              <w:rPr>
                <w:rFonts w:ascii="Verdana" w:eastAsia="Courier New" w:hAnsi="Verdana" w:cs="Arial"/>
                <w:b/>
                <w:bCs/>
                <w:kern w:val="0"/>
                <w:sz w:val="16"/>
                <w:szCs w:val="16"/>
                <w:lang w:eastAsia="en-US"/>
              </w:rPr>
              <w:t>Team Size</w:t>
            </w:r>
          </w:p>
        </w:tc>
        <w:tc>
          <w:tcPr>
            <w:tcW w:w="2496" w:type="dxa"/>
            <w:vAlign w:val="center"/>
          </w:tcPr>
          <w:p w:rsidR="00BF2CB9" w:rsidRPr="00BF2CB9" w:rsidRDefault="00BF2CB9" w:rsidP="00847833">
            <w:pPr>
              <w:keepNext/>
              <w:tabs>
                <w:tab w:val="left" w:pos="1800"/>
              </w:tabs>
              <w:ind w:left="1800" w:hanging="1800"/>
              <w:jc w:val="left"/>
              <w:outlineLvl w:val="0"/>
              <w:rPr>
                <w:rFonts w:ascii="Verdana" w:hAnsi="Verdana" w:cs="Arial"/>
                <w:bCs/>
                <w:sz w:val="16"/>
                <w:szCs w:val="16"/>
              </w:rPr>
            </w:pPr>
            <w:r w:rsidRPr="00BF2CB9">
              <w:rPr>
                <w:rFonts w:ascii="Verdana" w:hAnsi="Verdana" w:cs="Arial"/>
                <w:bCs/>
                <w:sz w:val="16"/>
                <w:szCs w:val="16"/>
              </w:rPr>
              <w:t xml:space="preserve">10 developers </w:t>
            </w:r>
          </w:p>
          <w:p w:rsidR="00BF2CB9" w:rsidRPr="00BF2CB9" w:rsidRDefault="00BF2CB9" w:rsidP="00847833">
            <w:pPr>
              <w:keepNext/>
              <w:tabs>
                <w:tab w:val="left" w:pos="1800"/>
              </w:tabs>
              <w:ind w:left="1800" w:hanging="1800"/>
              <w:jc w:val="left"/>
              <w:outlineLvl w:val="0"/>
              <w:rPr>
                <w:rFonts w:ascii="Verdana" w:hAnsi="Verdana" w:cs="Arial"/>
                <w:bCs/>
                <w:sz w:val="16"/>
                <w:szCs w:val="16"/>
              </w:rPr>
            </w:pPr>
            <w:r w:rsidRPr="00BF2CB9">
              <w:rPr>
                <w:rFonts w:ascii="Verdana" w:hAnsi="Verdana" w:cs="Arial"/>
                <w:bCs/>
                <w:sz w:val="16"/>
                <w:szCs w:val="16"/>
              </w:rPr>
              <w:t>and 3 architects</w:t>
            </w:r>
          </w:p>
        </w:tc>
      </w:tr>
      <w:tr w:rsidR="00BF2CB9" w:rsidRPr="00BF2CB9" w:rsidTr="00847833">
        <w:tc>
          <w:tcPr>
            <w:tcW w:w="2178" w:type="dxa"/>
            <w:vAlign w:val="center"/>
          </w:tcPr>
          <w:p w:rsidR="00BF2CB9" w:rsidRPr="00BF2CB9" w:rsidRDefault="00BF2CB9" w:rsidP="00847833">
            <w:pPr>
              <w:jc w:val="left"/>
              <w:rPr>
                <w:rFonts w:ascii="Verdana" w:hAnsi="Verdana" w:cs="Arial"/>
                <w:b/>
                <w:bCs/>
                <w:sz w:val="16"/>
                <w:szCs w:val="16"/>
              </w:rPr>
            </w:pPr>
            <w:r w:rsidRPr="00BF2CB9">
              <w:rPr>
                <w:rFonts w:ascii="Verdana" w:eastAsia="Courier New" w:hAnsi="Verdana" w:cs="Arial"/>
                <w:b/>
                <w:bCs/>
                <w:kern w:val="0"/>
                <w:sz w:val="16"/>
                <w:szCs w:val="16"/>
                <w:lang w:eastAsia="en-US"/>
              </w:rPr>
              <w:t>Project  Description</w:t>
            </w:r>
          </w:p>
        </w:tc>
        <w:tc>
          <w:tcPr>
            <w:tcW w:w="7029" w:type="dxa"/>
            <w:gridSpan w:val="3"/>
            <w:vAlign w:val="center"/>
          </w:tcPr>
          <w:p w:rsidR="00FF1A81" w:rsidRPr="00FF1A81" w:rsidRDefault="00847833" w:rsidP="00847833">
            <w:pPr>
              <w:widowControl/>
              <w:ind w:left="360"/>
              <w:jc w:val="left"/>
              <w:rPr>
                <w:rFonts w:ascii="Verdana" w:hAnsi="Verdana" w:cs="Times New Roman"/>
                <w:sz w:val="16"/>
                <w:szCs w:val="16"/>
              </w:rPr>
            </w:pPr>
            <w:r>
              <w:rPr>
                <w:rFonts w:ascii="Verdana" w:hAnsi="Verdana" w:cs="Times New Roman"/>
                <w:sz w:val="16"/>
                <w:szCs w:val="16"/>
              </w:rPr>
              <w:t>T</w:t>
            </w:r>
            <w:r w:rsidR="00FF1A81" w:rsidRPr="00FF1A81">
              <w:rPr>
                <w:rFonts w:ascii="Verdana" w:hAnsi="Verdana" w:cs="Times New Roman"/>
                <w:sz w:val="16"/>
                <w:szCs w:val="16"/>
              </w:rPr>
              <w:t xml:space="preserve">his project was needed </w:t>
            </w:r>
            <w:r>
              <w:rPr>
                <w:rFonts w:ascii="Verdana" w:hAnsi="Verdana" w:cs="Times New Roman"/>
                <w:sz w:val="16"/>
                <w:szCs w:val="16"/>
              </w:rPr>
              <w:t xml:space="preserve">to </w:t>
            </w:r>
            <w:r w:rsidR="00FF1A81" w:rsidRPr="00FF1A81">
              <w:rPr>
                <w:rFonts w:ascii="Verdana" w:hAnsi="Verdana" w:cs="Times New Roman"/>
                <w:sz w:val="16"/>
                <w:szCs w:val="16"/>
              </w:rPr>
              <w:t>improve the performance of the ACH central system.</w:t>
            </w:r>
          </w:p>
          <w:p w:rsidR="00847833" w:rsidRDefault="00847833" w:rsidP="00847833">
            <w:pPr>
              <w:widowControl/>
              <w:ind w:left="360"/>
              <w:jc w:val="left"/>
              <w:rPr>
                <w:rFonts w:ascii="Verdana" w:hAnsi="Verdana" w:cs="Times New Roman"/>
                <w:sz w:val="16"/>
                <w:szCs w:val="16"/>
              </w:rPr>
            </w:pPr>
          </w:p>
          <w:p w:rsidR="00FF1A81" w:rsidRPr="00FF1A81" w:rsidRDefault="00FF1A81" w:rsidP="00847833">
            <w:pPr>
              <w:widowControl/>
              <w:ind w:left="360"/>
              <w:jc w:val="left"/>
              <w:rPr>
                <w:rFonts w:ascii="Verdana" w:hAnsi="Verdana" w:cs="Times New Roman"/>
                <w:sz w:val="16"/>
                <w:szCs w:val="16"/>
              </w:rPr>
            </w:pPr>
            <w:r w:rsidRPr="00FF1A81">
              <w:rPr>
                <w:rFonts w:ascii="Verdana" w:hAnsi="Verdana" w:cs="Times New Roman"/>
                <w:sz w:val="16"/>
                <w:szCs w:val="16"/>
              </w:rPr>
              <w:t xml:space="preserve">I was responsible for </w:t>
            </w:r>
            <w:r w:rsidRPr="00847833">
              <w:rPr>
                <w:rFonts w:ascii="Verdana" w:hAnsi="Verdana" w:cs="Times New Roman"/>
                <w:b/>
                <w:bCs/>
                <w:sz w:val="16"/>
                <w:szCs w:val="16"/>
              </w:rPr>
              <w:t>redesign the structure of the database</w:t>
            </w:r>
            <w:r w:rsidRPr="00FF1A81">
              <w:rPr>
                <w:rFonts w:ascii="Verdana" w:hAnsi="Verdana" w:cs="Times New Roman"/>
                <w:sz w:val="16"/>
                <w:szCs w:val="16"/>
              </w:rPr>
              <w:t xml:space="preserve"> for this operational application and implement business logic entities for the entire new va</w:t>
            </w:r>
            <w:r w:rsidR="00847833">
              <w:rPr>
                <w:rFonts w:ascii="Verdana" w:hAnsi="Verdana" w:cs="Times New Roman"/>
                <w:sz w:val="16"/>
                <w:szCs w:val="16"/>
              </w:rPr>
              <w:t>lidation process by solving these</w:t>
            </w:r>
            <w:r w:rsidRPr="00FF1A81">
              <w:rPr>
                <w:rFonts w:ascii="Verdana" w:hAnsi="Verdana" w:cs="Times New Roman"/>
                <w:sz w:val="16"/>
                <w:szCs w:val="16"/>
              </w:rPr>
              <w:t xml:space="preserve"> topics: </w:t>
            </w:r>
          </w:p>
          <w:p w:rsidR="00FF1A81" w:rsidRPr="00FF1A81" w:rsidRDefault="00FF1A81" w:rsidP="00847833">
            <w:pPr>
              <w:widowControl/>
              <w:ind w:left="360"/>
              <w:jc w:val="left"/>
              <w:rPr>
                <w:rFonts w:ascii="Verdana" w:hAnsi="Verdana" w:cs="Times New Roman"/>
                <w:sz w:val="16"/>
                <w:szCs w:val="16"/>
              </w:rPr>
            </w:pPr>
          </w:p>
          <w:p w:rsidR="00FF1A81" w:rsidRPr="00847833" w:rsidRDefault="00FF1A81" w:rsidP="00847833">
            <w:pPr>
              <w:pStyle w:val="Prrafodelista"/>
              <w:widowControl/>
              <w:numPr>
                <w:ilvl w:val="0"/>
                <w:numId w:val="49"/>
              </w:numPr>
              <w:jc w:val="left"/>
              <w:rPr>
                <w:rFonts w:ascii="Verdana" w:hAnsi="Verdana" w:cs="Times New Roman"/>
                <w:sz w:val="16"/>
                <w:szCs w:val="16"/>
              </w:rPr>
            </w:pPr>
            <w:r w:rsidRPr="00847833">
              <w:rPr>
                <w:rFonts w:ascii="Verdana" w:hAnsi="Verdana" w:cs="Times New Roman"/>
                <w:sz w:val="16"/>
                <w:szCs w:val="16"/>
              </w:rPr>
              <w:t>Avoiding the use of views and complex restriction queries.</w:t>
            </w:r>
          </w:p>
          <w:p w:rsidR="00FF1A81" w:rsidRPr="00847833" w:rsidRDefault="00FF1A81" w:rsidP="00847833">
            <w:pPr>
              <w:pStyle w:val="Prrafodelista"/>
              <w:widowControl/>
              <w:numPr>
                <w:ilvl w:val="0"/>
                <w:numId w:val="49"/>
              </w:numPr>
              <w:jc w:val="left"/>
              <w:rPr>
                <w:rFonts w:ascii="Verdana" w:hAnsi="Verdana" w:cs="Times New Roman"/>
                <w:sz w:val="16"/>
                <w:szCs w:val="16"/>
              </w:rPr>
            </w:pPr>
            <w:r w:rsidRPr="00847833">
              <w:rPr>
                <w:rFonts w:ascii="Verdana" w:hAnsi="Verdana" w:cs="Times New Roman"/>
                <w:sz w:val="16"/>
                <w:szCs w:val="16"/>
              </w:rPr>
              <w:t>If applies, encourage the use of temporary tables to reduce the universe of records for specific business logic process.</w:t>
            </w:r>
          </w:p>
          <w:p w:rsidR="00FF1A81" w:rsidRPr="00847833" w:rsidRDefault="00FF1A81" w:rsidP="00847833">
            <w:pPr>
              <w:pStyle w:val="Prrafodelista"/>
              <w:widowControl/>
              <w:numPr>
                <w:ilvl w:val="0"/>
                <w:numId w:val="49"/>
              </w:numPr>
              <w:jc w:val="left"/>
              <w:rPr>
                <w:rFonts w:ascii="Verdana" w:hAnsi="Verdana" w:cs="Times New Roman"/>
                <w:sz w:val="16"/>
                <w:szCs w:val="16"/>
              </w:rPr>
            </w:pPr>
            <w:r w:rsidRPr="00847833">
              <w:rPr>
                <w:rFonts w:ascii="Verdana" w:hAnsi="Verdana" w:cs="Times New Roman"/>
                <w:sz w:val="16"/>
                <w:szCs w:val="16"/>
              </w:rPr>
              <w:t>Delete stored procedure unused code by doing unit testing to each stored procedure.</w:t>
            </w:r>
          </w:p>
          <w:p w:rsidR="00FF1A81" w:rsidRPr="00847833" w:rsidRDefault="00FF1A81" w:rsidP="00847833">
            <w:pPr>
              <w:pStyle w:val="Prrafodelista"/>
              <w:widowControl/>
              <w:numPr>
                <w:ilvl w:val="0"/>
                <w:numId w:val="49"/>
              </w:numPr>
              <w:jc w:val="left"/>
              <w:rPr>
                <w:rFonts w:ascii="Verdana" w:hAnsi="Verdana" w:cs="Times New Roman"/>
                <w:sz w:val="16"/>
                <w:szCs w:val="16"/>
              </w:rPr>
            </w:pPr>
            <w:r w:rsidRPr="00847833">
              <w:rPr>
                <w:rFonts w:ascii="Verdana" w:hAnsi="Verdana" w:cs="Times New Roman"/>
                <w:sz w:val="16"/>
                <w:szCs w:val="16"/>
              </w:rPr>
              <w:t>Modify the ER model indexation in order to accelerate the speed on query of the most frequently used tables.</w:t>
            </w:r>
          </w:p>
          <w:p w:rsidR="00BF2CB9" w:rsidRPr="00847833" w:rsidRDefault="00FF1A81" w:rsidP="00847833">
            <w:pPr>
              <w:pStyle w:val="Prrafodelista"/>
              <w:widowControl/>
              <w:numPr>
                <w:ilvl w:val="0"/>
                <w:numId w:val="49"/>
              </w:numPr>
              <w:jc w:val="left"/>
              <w:rPr>
                <w:rFonts w:ascii="Verdana" w:hAnsi="Verdana" w:cs="Times New Roman"/>
                <w:sz w:val="16"/>
                <w:szCs w:val="16"/>
              </w:rPr>
            </w:pPr>
            <w:r w:rsidRPr="00847833">
              <w:rPr>
                <w:rFonts w:ascii="Verdana" w:hAnsi="Verdana" w:cs="Times New Roman"/>
                <w:sz w:val="16"/>
                <w:szCs w:val="16"/>
              </w:rPr>
              <w:t>Optimize validator of EFT (electronic funds transfer) in order to use less memory for the allowed character validations.</w:t>
            </w:r>
          </w:p>
          <w:p w:rsidR="00BF2CB9" w:rsidRPr="00BF2CB9" w:rsidRDefault="00BF2CB9" w:rsidP="00847833">
            <w:pPr>
              <w:widowControl/>
              <w:ind w:left="360"/>
              <w:jc w:val="left"/>
              <w:rPr>
                <w:rFonts w:cs="Times New Roman"/>
                <w:sz w:val="16"/>
                <w:szCs w:val="16"/>
              </w:rPr>
            </w:pPr>
            <w:r w:rsidRPr="00BF2CB9">
              <w:rPr>
                <w:rFonts w:cs="Times New Roman"/>
                <w:sz w:val="16"/>
                <w:szCs w:val="16"/>
              </w:rPr>
              <w:t xml:space="preserve"> </w:t>
            </w:r>
          </w:p>
        </w:tc>
      </w:tr>
      <w:tr w:rsidR="00BF2CB9" w:rsidRPr="00BF2CB9" w:rsidTr="00847833">
        <w:trPr>
          <w:trHeight w:val="585"/>
        </w:trPr>
        <w:tc>
          <w:tcPr>
            <w:tcW w:w="2178" w:type="dxa"/>
            <w:vAlign w:val="center"/>
          </w:tcPr>
          <w:p w:rsidR="00BF2CB9" w:rsidRPr="00BF2CB9" w:rsidRDefault="00BF2CB9" w:rsidP="00847833">
            <w:pPr>
              <w:jc w:val="left"/>
              <w:rPr>
                <w:rFonts w:ascii="Verdana" w:hAnsi="Verdana" w:cs="Arial"/>
                <w:b/>
                <w:bCs/>
                <w:sz w:val="16"/>
                <w:szCs w:val="16"/>
              </w:rPr>
            </w:pPr>
            <w:r w:rsidRPr="00BF2CB9">
              <w:rPr>
                <w:rFonts w:ascii="Verdana" w:eastAsia="Courier New" w:hAnsi="Verdana" w:cs="Arial"/>
                <w:b/>
                <w:bCs/>
                <w:kern w:val="0"/>
                <w:sz w:val="16"/>
                <w:szCs w:val="16"/>
                <w:lang w:eastAsia="en-US"/>
              </w:rPr>
              <w:t>Languages/ Technologies/Tools</w:t>
            </w:r>
          </w:p>
        </w:tc>
        <w:tc>
          <w:tcPr>
            <w:tcW w:w="7029" w:type="dxa"/>
            <w:gridSpan w:val="3"/>
            <w:vAlign w:val="center"/>
          </w:tcPr>
          <w:p w:rsidR="00BF2CB9" w:rsidRPr="00BF2CB9" w:rsidRDefault="00BF2CB9" w:rsidP="00847833">
            <w:pPr>
              <w:jc w:val="left"/>
              <w:rPr>
                <w:rFonts w:ascii="Verdana" w:hAnsi="Verdana" w:cs="Arial"/>
                <w:b/>
                <w:bCs/>
                <w:sz w:val="16"/>
                <w:szCs w:val="16"/>
              </w:rPr>
            </w:pPr>
            <w:r w:rsidRPr="00BF2CB9">
              <w:rPr>
                <w:rFonts w:ascii="Verdana" w:hAnsi="Verdana" w:cs="Arial"/>
                <w:b/>
                <w:bCs/>
                <w:sz w:val="16"/>
                <w:szCs w:val="16"/>
              </w:rPr>
              <w:t xml:space="preserve">SQL Server 2005, .Net </w:t>
            </w:r>
            <w:proofErr w:type="spellStart"/>
            <w:r w:rsidRPr="00BF2CB9">
              <w:rPr>
                <w:rFonts w:ascii="Verdana" w:hAnsi="Verdana" w:cs="Arial"/>
                <w:b/>
                <w:bCs/>
                <w:sz w:val="16"/>
                <w:szCs w:val="16"/>
              </w:rPr>
              <w:t>Fx</w:t>
            </w:r>
            <w:proofErr w:type="spellEnd"/>
            <w:r w:rsidRPr="00BF2CB9">
              <w:rPr>
                <w:rFonts w:ascii="Verdana" w:hAnsi="Verdana" w:cs="Arial"/>
                <w:b/>
                <w:bCs/>
                <w:sz w:val="16"/>
                <w:szCs w:val="16"/>
              </w:rPr>
              <w:t xml:space="preserve"> 1.1.4, 2.0, Visual Studio 2003, Visual Studio 2005, Visual Source Safe, Outlook, Enterprise Architect. </w:t>
            </w:r>
          </w:p>
        </w:tc>
      </w:tr>
      <w:tr w:rsidR="00BF2CB9" w:rsidRPr="00BF2CB9" w:rsidTr="00847833">
        <w:trPr>
          <w:trHeight w:val="351"/>
        </w:trPr>
        <w:tc>
          <w:tcPr>
            <w:tcW w:w="2178" w:type="dxa"/>
            <w:vAlign w:val="center"/>
          </w:tcPr>
          <w:p w:rsidR="00BF2CB9" w:rsidRPr="00BF2CB9" w:rsidRDefault="00BF2CB9" w:rsidP="00847833">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Role</w:t>
            </w:r>
          </w:p>
        </w:tc>
        <w:tc>
          <w:tcPr>
            <w:tcW w:w="7029" w:type="dxa"/>
            <w:gridSpan w:val="3"/>
            <w:vAlign w:val="center"/>
          </w:tcPr>
          <w:p w:rsidR="00BF2CB9" w:rsidRPr="00BF2CB9" w:rsidRDefault="00847833" w:rsidP="00847833">
            <w:pPr>
              <w:jc w:val="left"/>
              <w:rPr>
                <w:rFonts w:ascii="Verdana" w:eastAsia="Courier New" w:hAnsi="Verdana" w:cs="Times New Roman"/>
                <w:b/>
                <w:bCs/>
                <w:kern w:val="0"/>
                <w:sz w:val="16"/>
                <w:szCs w:val="16"/>
                <w:lang w:eastAsia="en-US"/>
              </w:rPr>
            </w:pPr>
            <w:r>
              <w:rPr>
                <w:rFonts w:ascii="Verdana" w:eastAsia="Courier New" w:hAnsi="Verdana" w:cs="Times New Roman"/>
                <w:b/>
                <w:bCs/>
                <w:kern w:val="0"/>
                <w:sz w:val="16"/>
                <w:szCs w:val="16"/>
                <w:lang w:eastAsia="en-US"/>
              </w:rPr>
              <w:t>Solution A</w:t>
            </w:r>
            <w:r w:rsidR="00BF2CB9" w:rsidRPr="00BF2CB9">
              <w:rPr>
                <w:rFonts w:ascii="Verdana" w:eastAsia="Courier New" w:hAnsi="Verdana" w:cs="Times New Roman"/>
                <w:b/>
                <w:bCs/>
                <w:kern w:val="0"/>
                <w:sz w:val="16"/>
                <w:szCs w:val="16"/>
                <w:lang w:eastAsia="en-US"/>
              </w:rPr>
              <w:t>rchitect, SQL developer, Software developer.</w:t>
            </w:r>
          </w:p>
        </w:tc>
      </w:tr>
      <w:tr w:rsidR="00BF2CB9" w:rsidRPr="00BF2CB9" w:rsidTr="00847833">
        <w:tc>
          <w:tcPr>
            <w:tcW w:w="2178" w:type="dxa"/>
            <w:vAlign w:val="center"/>
          </w:tcPr>
          <w:p w:rsidR="00BF2CB9" w:rsidRPr="00BF2CB9" w:rsidRDefault="00BF2CB9" w:rsidP="00847833">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Responsibilities</w:t>
            </w:r>
          </w:p>
        </w:tc>
        <w:tc>
          <w:tcPr>
            <w:tcW w:w="7029" w:type="dxa"/>
            <w:gridSpan w:val="3"/>
            <w:vAlign w:val="center"/>
          </w:tcPr>
          <w:p w:rsidR="00BF2CB9" w:rsidRPr="00BF2CB9" w:rsidRDefault="00BF2CB9" w:rsidP="00847833">
            <w:pPr>
              <w:ind w:left="720"/>
              <w:jc w:val="left"/>
              <w:rPr>
                <w:rFonts w:ascii="Verdana" w:eastAsia="Courier New" w:hAnsi="Verdana" w:cs="Arial"/>
                <w:b/>
                <w:bCs/>
                <w:kern w:val="0"/>
                <w:sz w:val="16"/>
                <w:szCs w:val="16"/>
                <w:lang w:eastAsia="en-US"/>
              </w:rPr>
            </w:pPr>
          </w:p>
          <w:p w:rsidR="00BF2CB9" w:rsidRPr="00BF2CB9" w:rsidRDefault="00BF2CB9" w:rsidP="00847833">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 xml:space="preserve">Design and implement </w:t>
            </w:r>
            <w:r w:rsidRPr="00847833">
              <w:rPr>
                <w:rFonts w:ascii="Verdana" w:eastAsia="Courier New" w:hAnsi="Verdana" w:cs="Arial"/>
                <w:b/>
                <w:kern w:val="0"/>
                <w:sz w:val="16"/>
                <w:szCs w:val="16"/>
                <w:lang w:eastAsia="en-US"/>
              </w:rPr>
              <w:t>ER Model</w:t>
            </w:r>
            <w:r w:rsidRPr="00BF2CB9">
              <w:rPr>
                <w:rFonts w:ascii="Verdana" w:eastAsia="Courier New" w:hAnsi="Verdana" w:cs="Arial"/>
                <w:bCs/>
                <w:kern w:val="0"/>
                <w:sz w:val="16"/>
                <w:szCs w:val="16"/>
                <w:lang w:eastAsia="en-US"/>
              </w:rPr>
              <w:t>.</w:t>
            </w:r>
          </w:p>
          <w:p w:rsidR="00BF2CB9" w:rsidRPr="00BF2CB9" w:rsidRDefault="00BF2CB9" w:rsidP="00847833">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847833">
              <w:rPr>
                <w:rFonts w:ascii="Verdana" w:eastAsia="Courier New" w:hAnsi="Verdana" w:cs="Arial"/>
                <w:b/>
                <w:kern w:val="0"/>
                <w:sz w:val="16"/>
                <w:szCs w:val="16"/>
                <w:lang w:eastAsia="en-US"/>
              </w:rPr>
              <w:t>Write SQL code</w:t>
            </w:r>
            <w:r w:rsidRPr="00BF2CB9">
              <w:rPr>
                <w:rFonts w:ascii="Verdana" w:eastAsia="Courier New" w:hAnsi="Verdana" w:cs="Arial"/>
                <w:bCs/>
                <w:kern w:val="0"/>
                <w:sz w:val="16"/>
                <w:szCs w:val="16"/>
                <w:lang w:eastAsia="en-US"/>
              </w:rPr>
              <w:t xml:space="preserve"> to satisfy workflow needs and configuration parameters.</w:t>
            </w:r>
          </w:p>
          <w:p w:rsidR="00BF2CB9" w:rsidRPr="00BF2CB9" w:rsidRDefault="00BF2CB9" w:rsidP="00847833">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Design and implement Entities and Business logic Models.</w:t>
            </w:r>
          </w:p>
          <w:p w:rsidR="00BF2CB9" w:rsidRPr="00BF2CB9" w:rsidRDefault="00BF2CB9" w:rsidP="00847833">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 xml:space="preserve">Design secure communications model for the </w:t>
            </w:r>
            <w:r w:rsidRPr="00847833">
              <w:rPr>
                <w:rFonts w:ascii="Verdana" w:eastAsia="Courier New" w:hAnsi="Verdana" w:cs="Arial"/>
                <w:b/>
                <w:kern w:val="0"/>
                <w:sz w:val="16"/>
                <w:szCs w:val="16"/>
                <w:lang w:eastAsia="en-US"/>
              </w:rPr>
              <w:t>workflow information interchange</w:t>
            </w:r>
            <w:r w:rsidRPr="00BF2CB9">
              <w:rPr>
                <w:rFonts w:ascii="Verdana" w:eastAsia="Courier New" w:hAnsi="Verdana" w:cs="Arial"/>
                <w:bCs/>
                <w:kern w:val="0"/>
                <w:sz w:val="16"/>
                <w:szCs w:val="16"/>
                <w:lang w:eastAsia="en-US"/>
              </w:rPr>
              <w:t>.</w:t>
            </w:r>
          </w:p>
          <w:p w:rsidR="00BF2CB9" w:rsidRPr="00BF2CB9" w:rsidRDefault="00BF2CB9" w:rsidP="00847833">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 xml:space="preserve">Help in minor infrastructure tasks. </w:t>
            </w:r>
          </w:p>
          <w:p w:rsidR="00BF2CB9" w:rsidRPr="00BF2CB9" w:rsidRDefault="00BF2CB9" w:rsidP="00847833">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ind w:left="720"/>
              <w:jc w:val="left"/>
              <w:rPr>
                <w:rFonts w:ascii="Verdana" w:eastAsia="Courier New" w:hAnsi="Verdana" w:cs="Arial"/>
                <w:b/>
                <w:bCs/>
                <w:kern w:val="0"/>
                <w:sz w:val="16"/>
                <w:szCs w:val="16"/>
                <w:lang w:eastAsia="en-US"/>
              </w:rPr>
            </w:pPr>
          </w:p>
        </w:tc>
      </w:tr>
    </w:tbl>
    <w:p w:rsidR="00B5498C" w:rsidRDefault="00B5498C" w:rsidP="00BF2CB9">
      <w:pPr>
        <w:jc w:val="left"/>
        <w:rPr>
          <w:rFonts w:ascii="Verdana" w:hAnsi="Verdana" w:cs="Arial"/>
          <w:sz w:val="16"/>
          <w:szCs w:val="16"/>
        </w:rPr>
      </w:pPr>
    </w:p>
    <w:p w:rsidR="00B5498C" w:rsidRDefault="00B5498C" w:rsidP="00B5498C">
      <w:r>
        <w:br w:type="page"/>
      </w:r>
    </w:p>
    <w:p w:rsidR="00BF2CB9" w:rsidRPr="00BF2CB9" w:rsidRDefault="00BF2CB9" w:rsidP="00BF2CB9">
      <w:pPr>
        <w:jc w:val="left"/>
        <w:rPr>
          <w:rFonts w:ascii="Verdana" w:hAnsi="Verdana" w:cs="Arial"/>
          <w:sz w:val="16"/>
          <w:szCs w:val="16"/>
        </w:rPr>
      </w:pP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firstRow="1" w:lastRow="0" w:firstColumn="1" w:lastColumn="0" w:noHBand="0" w:noVBand="1"/>
      </w:tblPr>
      <w:tblGrid>
        <w:gridCol w:w="2178"/>
        <w:gridCol w:w="990"/>
        <w:gridCol w:w="3543"/>
        <w:gridCol w:w="2496"/>
      </w:tblGrid>
      <w:tr w:rsidR="00DF13D1" w:rsidRPr="00BF2CB9" w:rsidTr="00B563C7">
        <w:trPr>
          <w:trHeight w:val="450"/>
        </w:trPr>
        <w:tc>
          <w:tcPr>
            <w:tcW w:w="9207" w:type="dxa"/>
            <w:gridSpan w:val="4"/>
            <w:tcBorders>
              <w:top w:val="single" w:sz="12" w:space="0" w:color="000000"/>
              <w:left w:val="single" w:sz="12" w:space="0" w:color="000000"/>
              <w:bottom w:val="single" w:sz="12" w:space="0" w:color="000000"/>
              <w:right w:val="single" w:sz="12" w:space="0" w:color="000000"/>
            </w:tcBorders>
            <w:shd w:val="clear" w:color="auto" w:fill="4F81BD" w:themeFill="accent1"/>
            <w:vAlign w:val="center"/>
          </w:tcPr>
          <w:p w:rsidR="00DF13D1" w:rsidRPr="00BF2CB9" w:rsidRDefault="00DF13D1" w:rsidP="00B563C7">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hAnsi="Verdana" w:cs="Arial"/>
                <w:b/>
                <w:bCs/>
                <w:sz w:val="16"/>
                <w:szCs w:val="16"/>
              </w:rPr>
            </w:pPr>
            <w:r w:rsidRPr="00BF2CB9">
              <w:rPr>
                <w:rFonts w:ascii="Verdana" w:eastAsia="Courier New" w:hAnsi="Verdana" w:cs="Arial"/>
                <w:b/>
                <w:kern w:val="0"/>
                <w:sz w:val="20"/>
                <w:szCs w:val="16"/>
                <w:lang w:eastAsia="en-US"/>
              </w:rPr>
              <w:br w:type="page"/>
            </w:r>
            <w:r w:rsidRPr="008949E3">
              <w:rPr>
                <w:rFonts w:ascii="Verdana" w:eastAsia="Courier New" w:hAnsi="Verdana" w:cs="Arial"/>
                <w:b/>
                <w:kern w:val="0"/>
                <w:sz w:val="20"/>
                <w:szCs w:val="16"/>
                <w:lang w:eastAsia="en-US"/>
              </w:rPr>
              <w:t>Project Details</w:t>
            </w:r>
            <w:r w:rsidRPr="008949E3">
              <w:rPr>
                <w:rFonts w:ascii="Verdana" w:hAnsi="Verdana" w:cs="Arial"/>
                <w:b/>
                <w:bCs/>
                <w:sz w:val="16"/>
                <w:szCs w:val="16"/>
              </w:rPr>
              <w:t xml:space="preserve"> </w:t>
            </w:r>
          </w:p>
        </w:tc>
      </w:tr>
      <w:tr w:rsidR="00DF13D1" w:rsidRPr="00BF2CB9" w:rsidTr="00B563C7">
        <w:trPr>
          <w:trHeight w:val="450"/>
        </w:trPr>
        <w:tc>
          <w:tcPr>
            <w:tcW w:w="9207" w:type="dxa"/>
            <w:gridSpan w:val="4"/>
            <w:tcBorders>
              <w:top w:val="single" w:sz="12" w:space="0" w:color="000000"/>
              <w:left w:val="single" w:sz="12" w:space="0" w:color="000000"/>
              <w:bottom w:val="single" w:sz="4" w:space="0" w:color="auto"/>
              <w:right w:val="single" w:sz="12" w:space="0" w:color="000000"/>
            </w:tcBorders>
            <w:vAlign w:val="center"/>
          </w:tcPr>
          <w:p w:rsidR="00DF13D1" w:rsidRPr="00122A3B" w:rsidRDefault="00DF13D1" w:rsidP="00B563C7">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hAnsi="Verdana" w:cs="Arial"/>
                <w:b/>
                <w:sz w:val="16"/>
                <w:szCs w:val="16"/>
              </w:rPr>
            </w:pPr>
            <w:r w:rsidRPr="00BF2CB9">
              <w:rPr>
                <w:rFonts w:ascii="Verdana" w:eastAsia="Courier New" w:hAnsi="Verdana" w:cs="Arial"/>
                <w:b/>
                <w:bCs/>
                <w:kern w:val="0"/>
                <w:sz w:val="16"/>
                <w:szCs w:val="16"/>
                <w:lang w:eastAsia="en-US"/>
              </w:rPr>
              <w:t xml:space="preserve">Project name : </w:t>
            </w:r>
            <w:r w:rsidRPr="00BF2CB9">
              <w:rPr>
                <w:rFonts w:ascii="Verdana" w:hAnsi="Verdana" w:cs="Arial"/>
                <w:b/>
                <w:sz w:val="16"/>
                <w:szCs w:val="16"/>
              </w:rPr>
              <w:t>Implementation of a financial publ</w:t>
            </w:r>
            <w:r w:rsidR="00122A3B">
              <w:rPr>
                <w:rFonts w:ascii="Verdana" w:hAnsi="Verdana" w:cs="Arial"/>
                <w:b/>
                <w:sz w:val="16"/>
                <w:szCs w:val="16"/>
              </w:rPr>
              <w:t>ic key infrastructure (2007-2010</w:t>
            </w:r>
            <w:r w:rsidRPr="00122A3B">
              <w:rPr>
                <w:rFonts w:ascii="Verdana" w:hAnsi="Verdana" w:cs="Arial"/>
                <w:b/>
                <w:sz w:val="16"/>
                <w:szCs w:val="16"/>
              </w:rPr>
              <w:t>)</w:t>
            </w:r>
          </w:p>
        </w:tc>
      </w:tr>
      <w:tr w:rsidR="00DF13D1" w:rsidRPr="00BF2CB9" w:rsidTr="00B563C7">
        <w:trPr>
          <w:trHeight w:val="351"/>
        </w:trPr>
        <w:tc>
          <w:tcPr>
            <w:tcW w:w="3168" w:type="dxa"/>
            <w:gridSpan w:val="2"/>
            <w:vAlign w:val="center"/>
          </w:tcPr>
          <w:p w:rsidR="00DF13D1" w:rsidRPr="00BF2CB9" w:rsidRDefault="00DF13D1" w:rsidP="00B563C7">
            <w:pPr>
              <w:keepNext/>
              <w:tabs>
                <w:tab w:val="left" w:pos="1800"/>
              </w:tabs>
              <w:ind w:left="1800" w:hanging="1800"/>
              <w:jc w:val="left"/>
              <w:outlineLvl w:val="0"/>
              <w:rPr>
                <w:rFonts w:ascii="Verdana" w:hAnsi="Verdana" w:cs="Arial"/>
                <w:b/>
                <w:bCs/>
                <w:sz w:val="16"/>
                <w:szCs w:val="16"/>
              </w:rPr>
            </w:pPr>
            <w:r w:rsidRPr="00BF2CB9">
              <w:rPr>
                <w:rFonts w:ascii="Verdana" w:hAnsi="Verdana" w:cs="Arial"/>
                <w:b/>
                <w:bCs/>
                <w:sz w:val="16"/>
                <w:szCs w:val="16"/>
              </w:rPr>
              <w:t xml:space="preserve">Client: </w:t>
            </w:r>
            <w:proofErr w:type="spellStart"/>
            <w:r w:rsidRPr="00BF2CB9">
              <w:rPr>
                <w:rFonts w:ascii="Verdana" w:hAnsi="Verdana" w:cs="Arial"/>
                <w:b/>
                <w:bCs/>
                <w:sz w:val="16"/>
                <w:szCs w:val="16"/>
              </w:rPr>
              <w:t>Cecoban</w:t>
            </w:r>
            <w:proofErr w:type="spellEnd"/>
          </w:p>
        </w:tc>
        <w:tc>
          <w:tcPr>
            <w:tcW w:w="3543"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 xml:space="preserve">Team Size </w:t>
            </w:r>
            <w:r w:rsidRPr="00BF2CB9">
              <w:rPr>
                <w:rFonts w:ascii="Verdana" w:eastAsia="Courier New" w:hAnsi="Verdana" w:cs="Arial"/>
                <w:bCs/>
                <w:kern w:val="0"/>
                <w:sz w:val="16"/>
                <w:szCs w:val="16"/>
                <w:lang w:eastAsia="en-US"/>
              </w:rPr>
              <w:t>4 developers</w:t>
            </w:r>
            <w:r>
              <w:rPr>
                <w:rFonts w:ascii="Verdana" w:eastAsia="Courier New" w:hAnsi="Verdana" w:cs="Arial"/>
                <w:bCs/>
                <w:kern w:val="0"/>
                <w:sz w:val="16"/>
                <w:szCs w:val="16"/>
                <w:lang w:eastAsia="en-US"/>
              </w:rPr>
              <w:t xml:space="preserve"> &amp; 1 team leader</w:t>
            </w:r>
          </w:p>
        </w:tc>
        <w:tc>
          <w:tcPr>
            <w:tcW w:w="2496" w:type="dxa"/>
            <w:vAlign w:val="center"/>
          </w:tcPr>
          <w:p w:rsidR="00DF13D1" w:rsidRPr="00BF2CB9" w:rsidRDefault="00DF13D1" w:rsidP="00B563C7">
            <w:pPr>
              <w:keepNext/>
              <w:tabs>
                <w:tab w:val="left" w:pos="1800"/>
              </w:tabs>
              <w:ind w:left="1800" w:hanging="1800"/>
              <w:jc w:val="left"/>
              <w:outlineLvl w:val="0"/>
              <w:rPr>
                <w:rFonts w:ascii="Verdana" w:hAnsi="Verdana" w:cs="Arial"/>
                <w:bCs/>
                <w:sz w:val="16"/>
                <w:szCs w:val="16"/>
              </w:rPr>
            </w:pPr>
          </w:p>
        </w:tc>
      </w:tr>
      <w:tr w:rsidR="00DF13D1" w:rsidRPr="00BF2CB9" w:rsidTr="00B563C7">
        <w:trPr>
          <w:trHeight w:val="5391"/>
        </w:trPr>
        <w:tc>
          <w:tcPr>
            <w:tcW w:w="2178"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Project  Description</w:t>
            </w:r>
          </w:p>
        </w:tc>
        <w:tc>
          <w:tcPr>
            <w:tcW w:w="7029" w:type="dxa"/>
            <w:gridSpan w:val="3"/>
            <w:vAlign w:val="center"/>
          </w:tcPr>
          <w:p w:rsidR="00DF13D1" w:rsidRDefault="00DF13D1" w:rsidP="00B563C7">
            <w:pPr>
              <w:widowControl/>
              <w:ind w:left="360"/>
              <w:jc w:val="left"/>
              <w:rPr>
                <w:rFonts w:ascii="Verdana" w:hAnsi="Verdana" w:cs="Times New Roman"/>
                <w:sz w:val="16"/>
                <w:szCs w:val="16"/>
              </w:rPr>
            </w:pPr>
            <w:r w:rsidRPr="00FF2AE3">
              <w:rPr>
                <w:rFonts w:ascii="Verdana" w:hAnsi="Verdana" w:cs="Times New Roman"/>
                <w:sz w:val="16"/>
                <w:szCs w:val="16"/>
              </w:rPr>
              <w:t xml:space="preserve">This big project includes the entire public key infrastructure deployment of CECOBAN. The first two software solutions certification authorities were verified by Central Bank of Mexico and the Minister of Economy, with these accreditations CECOBAN could issue certificates for electronic operation of its processes with recognized safety standards in the financial and market sectors. These standards include FIPS level 2 and NIST level 3. </w:t>
            </w:r>
          </w:p>
          <w:p w:rsidR="00DF13D1" w:rsidRDefault="00DF13D1" w:rsidP="00B563C7">
            <w:pPr>
              <w:widowControl/>
              <w:ind w:left="360"/>
              <w:jc w:val="left"/>
              <w:rPr>
                <w:rFonts w:ascii="Verdana" w:hAnsi="Verdana" w:cs="Times New Roman"/>
                <w:sz w:val="16"/>
                <w:szCs w:val="16"/>
              </w:rPr>
            </w:pPr>
          </w:p>
          <w:p w:rsidR="00DF13D1" w:rsidRPr="003F3406" w:rsidRDefault="00DF13D1" w:rsidP="00B563C7">
            <w:pPr>
              <w:widowControl/>
              <w:ind w:left="360"/>
              <w:jc w:val="left"/>
              <w:rPr>
                <w:rFonts w:ascii="Verdana" w:hAnsi="Verdana" w:cs="Times New Roman"/>
                <w:sz w:val="16"/>
                <w:szCs w:val="16"/>
              </w:rPr>
            </w:pPr>
            <w:r w:rsidRPr="003F3406">
              <w:rPr>
                <w:rFonts w:ascii="Verdana" w:hAnsi="Verdana" w:cs="Times New Roman"/>
                <w:sz w:val="16"/>
                <w:szCs w:val="16"/>
              </w:rPr>
              <w:t xml:space="preserve">For this, I had to study </w:t>
            </w:r>
            <w:r w:rsidR="00684888">
              <w:rPr>
                <w:rFonts w:ascii="Verdana" w:hAnsi="Verdana" w:cs="Times New Roman"/>
                <w:sz w:val="16"/>
                <w:szCs w:val="16"/>
              </w:rPr>
              <w:t>Public Key Infrastructure (</w:t>
            </w:r>
            <w:r w:rsidRPr="003F3406">
              <w:rPr>
                <w:rFonts w:ascii="Verdana" w:hAnsi="Verdana" w:cs="Times New Roman"/>
                <w:sz w:val="16"/>
                <w:szCs w:val="16"/>
              </w:rPr>
              <w:t>PKI</w:t>
            </w:r>
            <w:r w:rsidR="00684888">
              <w:rPr>
                <w:rFonts w:ascii="Verdana" w:hAnsi="Verdana" w:cs="Times New Roman"/>
                <w:sz w:val="16"/>
                <w:szCs w:val="16"/>
              </w:rPr>
              <w:t>)</w:t>
            </w:r>
            <w:r w:rsidRPr="003F3406">
              <w:rPr>
                <w:rFonts w:ascii="Verdana" w:hAnsi="Verdana" w:cs="Times New Roman"/>
                <w:sz w:val="16"/>
                <w:szCs w:val="16"/>
              </w:rPr>
              <w:t xml:space="preserve"> standards </w:t>
            </w:r>
            <w:r w:rsidR="00684888">
              <w:rPr>
                <w:rFonts w:ascii="Verdana" w:hAnsi="Verdana" w:cs="Times New Roman"/>
                <w:sz w:val="16"/>
                <w:szCs w:val="16"/>
              </w:rPr>
              <w:t xml:space="preserve">and Public Key Cryptography Standards (PKCS) </w:t>
            </w:r>
            <w:r w:rsidRPr="003F3406">
              <w:rPr>
                <w:rFonts w:ascii="Verdana" w:hAnsi="Verdana" w:cs="Times New Roman"/>
                <w:sz w:val="16"/>
                <w:szCs w:val="16"/>
              </w:rPr>
              <w:t>PKCS#1, PKCS#11, RFC 3161 for TSP and RFC 2560 for OCSP.</w:t>
            </w:r>
          </w:p>
          <w:p w:rsidR="00DF13D1" w:rsidRPr="003F3406" w:rsidRDefault="00DF13D1" w:rsidP="00B563C7">
            <w:pPr>
              <w:widowControl/>
              <w:ind w:left="360"/>
              <w:jc w:val="left"/>
              <w:rPr>
                <w:rFonts w:ascii="Verdana" w:hAnsi="Verdana" w:cs="Times New Roman"/>
                <w:sz w:val="16"/>
                <w:szCs w:val="16"/>
              </w:rPr>
            </w:pPr>
          </w:p>
          <w:p w:rsidR="00DF13D1" w:rsidRDefault="00DF13D1" w:rsidP="00B563C7">
            <w:pPr>
              <w:widowControl/>
              <w:ind w:left="360"/>
              <w:jc w:val="left"/>
              <w:rPr>
                <w:rFonts w:ascii="Verdana" w:hAnsi="Verdana" w:cs="Times New Roman"/>
                <w:sz w:val="16"/>
                <w:szCs w:val="16"/>
              </w:rPr>
            </w:pPr>
            <w:r w:rsidRPr="003F3406">
              <w:rPr>
                <w:rFonts w:ascii="Verdana" w:hAnsi="Verdana" w:cs="Times New Roman"/>
                <w:sz w:val="16"/>
                <w:szCs w:val="16"/>
              </w:rPr>
              <w:t>Based on the x509 standard I created an ER Model that could be used for multiple Certificate Authorities on the same solution. The database model must include a lot of parameters in order to configure the digital certificates issuing according to the x509 standard, also must provide information to the application layer in order to create response properly to the OCSP request.</w:t>
            </w:r>
          </w:p>
          <w:p w:rsidR="00DF13D1" w:rsidRDefault="00DF13D1" w:rsidP="00B563C7">
            <w:pPr>
              <w:widowControl/>
              <w:ind w:left="360"/>
              <w:jc w:val="left"/>
              <w:rPr>
                <w:rFonts w:ascii="Verdana" w:hAnsi="Verdana" w:cs="Times New Roman"/>
                <w:sz w:val="16"/>
                <w:szCs w:val="16"/>
              </w:rPr>
            </w:pPr>
          </w:p>
          <w:p w:rsidR="00DF13D1" w:rsidRPr="00327F56" w:rsidRDefault="00DF13D1" w:rsidP="00B563C7">
            <w:pPr>
              <w:widowControl/>
              <w:ind w:left="360"/>
              <w:jc w:val="left"/>
              <w:rPr>
                <w:rFonts w:ascii="Verdana" w:hAnsi="Verdana" w:cs="Times New Roman"/>
                <w:sz w:val="16"/>
                <w:szCs w:val="16"/>
              </w:rPr>
            </w:pPr>
            <w:r w:rsidRPr="00327F56">
              <w:rPr>
                <w:rFonts w:ascii="Verdana" w:hAnsi="Verdana" w:cs="Times New Roman"/>
                <w:sz w:val="16"/>
                <w:szCs w:val="16"/>
              </w:rPr>
              <w:t xml:space="preserve">Additionally, two solutions were supplemented to engage the PKI; these solutions were time stamped and conservation of electronic documents. </w:t>
            </w:r>
          </w:p>
          <w:p w:rsidR="00DF13D1" w:rsidRPr="00327F56" w:rsidRDefault="00DF13D1" w:rsidP="00B563C7">
            <w:pPr>
              <w:widowControl/>
              <w:ind w:left="360"/>
              <w:jc w:val="left"/>
              <w:rPr>
                <w:rFonts w:ascii="Verdana" w:hAnsi="Verdana" w:cs="Times New Roman"/>
                <w:sz w:val="16"/>
                <w:szCs w:val="16"/>
              </w:rPr>
            </w:pPr>
          </w:p>
          <w:p w:rsidR="00DF13D1" w:rsidRPr="00327F56" w:rsidRDefault="00DF13D1" w:rsidP="00B563C7">
            <w:pPr>
              <w:widowControl/>
              <w:ind w:left="360"/>
              <w:jc w:val="left"/>
              <w:rPr>
                <w:rFonts w:ascii="Verdana" w:hAnsi="Verdana" w:cs="Times New Roman"/>
                <w:sz w:val="16"/>
                <w:szCs w:val="16"/>
              </w:rPr>
            </w:pPr>
            <w:r w:rsidRPr="00327F56">
              <w:rPr>
                <w:rFonts w:ascii="Verdana" w:hAnsi="Verdana" w:cs="Times New Roman"/>
                <w:sz w:val="16"/>
                <w:szCs w:val="16"/>
              </w:rPr>
              <w:t>Once that We have the Certificate Authorities operational, my job was to complete the PKI suite with the two additional modules mentioned, one for Time Stamp request that is consumed by the certificate authority at the time a digital certificate is signed; the other module is for conservation of electronic documents at the end of the day and is used to get a sealed electronic expedient that contains all the documents that proof the legal person at whom we issued a digital certificate.</w:t>
            </w:r>
            <w:r w:rsidRPr="00BF2CB9">
              <w:rPr>
                <w:rFonts w:cs="Times New Roman"/>
                <w:sz w:val="16"/>
                <w:szCs w:val="16"/>
              </w:rPr>
              <w:t xml:space="preserve"> </w:t>
            </w:r>
          </w:p>
        </w:tc>
      </w:tr>
      <w:tr w:rsidR="00DF13D1" w:rsidRPr="00BF2CB9" w:rsidTr="00B563C7">
        <w:trPr>
          <w:trHeight w:val="531"/>
        </w:trPr>
        <w:tc>
          <w:tcPr>
            <w:tcW w:w="2178"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Languages/ Technologies/Tools</w:t>
            </w:r>
          </w:p>
        </w:tc>
        <w:tc>
          <w:tcPr>
            <w:tcW w:w="7029" w:type="dxa"/>
            <w:gridSpan w:val="3"/>
            <w:vAlign w:val="center"/>
          </w:tcPr>
          <w:p w:rsidR="00DF13D1" w:rsidRPr="00BF2CB9" w:rsidRDefault="00DF13D1" w:rsidP="00B563C7">
            <w:pPr>
              <w:jc w:val="left"/>
              <w:rPr>
                <w:rFonts w:ascii="Verdana" w:hAnsi="Verdana" w:cs="Arial"/>
                <w:b/>
                <w:bCs/>
                <w:sz w:val="16"/>
                <w:szCs w:val="16"/>
              </w:rPr>
            </w:pPr>
            <w:r w:rsidRPr="00BF2CB9">
              <w:rPr>
                <w:rFonts w:ascii="Verdana" w:hAnsi="Verdana" w:cs="Arial"/>
                <w:b/>
                <w:bCs/>
                <w:sz w:val="16"/>
                <w:szCs w:val="16"/>
              </w:rPr>
              <w:t xml:space="preserve">SQL Server 2005, .Net </w:t>
            </w:r>
            <w:proofErr w:type="spellStart"/>
            <w:r w:rsidRPr="00BF2CB9">
              <w:rPr>
                <w:rFonts w:ascii="Verdana" w:hAnsi="Verdana" w:cs="Arial"/>
                <w:b/>
                <w:bCs/>
                <w:sz w:val="16"/>
                <w:szCs w:val="16"/>
              </w:rPr>
              <w:t>Fx</w:t>
            </w:r>
            <w:proofErr w:type="spellEnd"/>
            <w:r w:rsidRPr="00BF2CB9">
              <w:rPr>
                <w:rFonts w:ascii="Verdana" w:hAnsi="Verdana" w:cs="Arial"/>
                <w:b/>
                <w:bCs/>
                <w:sz w:val="16"/>
                <w:szCs w:val="16"/>
              </w:rPr>
              <w:t xml:space="preserve"> 2.0, Visual Studio 2005, Visual Studio 2008, C++. </w:t>
            </w:r>
          </w:p>
        </w:tc>
      </w:tr>
      <w:tr w:rsidR="00DF13D1" w:rsidRPr="00BF2CB9" w:rsidTr="00B563C7">
        <w:trPr>
          <w:trHeight w:val="315"/>
        </w:trPr>
        <w:tc>
          <w:tcPr>
            <w:tcW w:w="2178" w:type="dxa"/>
            <w:vAlign w:val="center"/>
          </w:tcPr>
          <w:p w:rsidR="00DF13D1" w:rsidRPr="00BF2CB9" w:rsidRDefault="00DF13D1" w:rsidP="00B563C7">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Role</w:t>
            </w:r>
          </w:p>
        </w:tc>
        <w:tc>
          <w:tcPr>
            <w:tcW w:w="7029" w:type="dxa"/>
            <w:gridSpan w:val="3"/>
            <w:vAlign w:val="center"/>
          </w:tcPr>
          <w:p w:rsidR="00DF13D1" w:rsidRPr="00BF2CB9" w:rsidRDefault="00DF13D1" w:rsidP="00B563C7">
            <w:pPr>
              <w:jc w:val="left"/>
              <w:rPr>
                <w:rFonts w:ascii="Verdana" w:eastAsia="Courier New" w:hAnsi="Verdana" w:cs="Times New Roman"/>
                <w:b/>
                <w:bCs/>
                <w:kern w:val="0"/>
                <w:sz w:val="16"/>
                <w:szCs w:val="16"/>
                <w:lang w:eastAsia="en-US"/>
              </w:rPr>
            </w:pPr>
            <w:r w:rsidRPr="00BF2CB9">
              <w:rPr>
                <w:rFonts w:ascii="Verdana" w:eastAsia="Courier New" w:hAnsi="Verdana" w:cs="Times New Roman"/>
                <w:b/>
                <w:bCs/>
                <w:kern w:val="0"/>
                <w:sz w:val="16"/>
                <w:szCs w:val="16"/>
                <w:lang w:eastAsia="en-US"/>
              </w:rPr>
              <w:t>SQL developer</w:t>
            </w:r>
          </w:p>
        </w:tc>
      </w:tr>
      <w:tr w:rsidR="00DF13D1" w:rsidRPr="00BF2CB9" w:rsidTr="00B563C7">
        <w:tc>
          <w:tcPr>
            <w:tcW w:w="2178" w:type="dxa"/>
            <w:vAlign w:val="center"/>
          </w:tcPr>
          <w:p w:rsidR="00DF13D1" w:rsidRPr="00BF2CB9" w:rsidRDefault="00DF13D1" w:rsidP="00B563C7">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Responsibilities</w:t>
            </w:r>
          </w:p>
        </w:tc>
        <w:tc>
          <w:tcPr>
            <w:tcW w:w="7029" w:type="dxa"/>
            <w:gridSpan w:val="3"/>
            <w:vAlign w:val="center"/>
          </w:tcPr>
          <w:p w:rsidR="00DF13D1" w:rsidRPr="00BF2CB9" w:rsidRDefault="00DF13D1" w:rsidP="00B563C7">
            <w:pPr>
              <w:ind w:left="720"/>
              <w:jc w:val="left"/>
              <w:rPr>
                <w:rFonts w:ascii="Verdana" w:eastAsia="Courier New" w:hAnsi="Verdana" w:cs="Arial"/>
                <w:bCs/>
                <w:kern w:val="0"/>
                <w:sz w:val="16"/>
                <w:szCs w:val="16"/>
                <w:lang w:eastAsia="en-US"/>
              </w:rPr>
            </w:pP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Research about Public Key Infrastructure standards</w:t>
            </w:r>
          </w:p>
          <w:p w:rsidR="00DF13D1" w:rsidRPr="00BF2CB9" w:rsidRDefault="00DF13D1" w:rsidP="00B563C7">
            <w:pPr>
              <w:widowControl/>
              <w:numPr>
                <w:ilvl w:val="1"/>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PKCS1, PKCS11, RFC 3161</w:t>
            </w:r>
            <w:r>
              <w:rPr>
                <w:rFonts w:ascii="Verdana" w:eastAsia="Courier New" w:hAnsi="Verdana" w:cs="Arial"/>
                <w:bCs/>
                <w:kern w:val="0"/>
                <w:sz w:val="16"/>
                <w:szCs w:val="16"/>
                <w:lang w:eastAsia="en-US"/>
              </w:rPr>
              <w:t xml:space="preserve"> TSP</w:t>
            </w:r>
            <w:r w:rsidRPr="00BF2CB9">
              <w:rPr>
                <w:rFonts w:ascii="Verdana" w:eastAsia="Courier New" w:hAnsi="Verdana" w:cs="Arial"/>
                <w:bCs/>
                <w:kern w:val="0"/>
                <w:sz w:val="16"/>
                <w:szCs w:val="16"/>
                <w:lang w:eastAsia="en-US"/>
              </w:rPr>
              <w:t xml:space="preserve">, </w:t>
            </w:r>
            <w:r>
              <w:rPr>
                <w:rFonts w:ascii="Verdana" w:eastAsia="Courier New" w:hAnsi="Verdana" w:cs="Arial"/>
                <w:bCs/>
                <w:kern w:val="0"/>
                <w:sz w:val="16"/>
                <w:szCs w:val="16"/>
                <w:lang w:eastAsia="en-US"/>
              </w:rPr>
              <w:t>RFC 2560 OCSP.</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Write C++ and C# POC code to implement PKI models.</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Write C++ and C# POC code to implement electronic signing methods.</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1925E0">
              <w:rPr>
                <w:rFonts w:ascii="Verdana" w:eastAsia="Courier New" w:hAnsi="Verdana" w:cs="Arial"/>
                <w:b/>
                <w:bCs/>
                <w:kern w:val="0"/>
                <w:sz w:val="16"/>
                <w:szCs w:val="16"/>
                <w:lang w:eastAsia="en-US"/>
              </w:rPr>
              <w:t>Design</w:t>
            </w:r>
            <w:r w:rsidRPr="00BF2CB9">
              <w:rPr>
                <w:rFonts w:ascii="Verdana" w:eastAsia="Courier New" w:hAnsi="Verdana" w:cs="Arial"/>
                <w:bCs/>
                <w:kern w:val="0"/>
                <w:sz w:val="16"/>
                <w:szCs w:val="16"/>
                <w:lang w:eastAsia="en-US"/>
              </w:rPr>
              <w:t xml:space="preserve"> </w:t>
            </w:r>
            <w:r w:rsidRPr="001925E0">
              <w:rPr>
                <w:rFonts w:ascii="Verdana" w:eastAsia="Courier New" w:hAnsi="Verdana" w:cs="Arial"/>
                <w:b/>
                <w:bCs/>
                <w:kern w:val="0"/>
                <w:sz w:val="16"/>
                <w:szCs w:val="16"/>
                <w:lang w:eastAsia="en-US"/>
              </w:rPr>
              <w:t>ER Models</w:t>
            </w:r>
            <w:r w:rsidRPr="00BF2CB9">
              <w:rPr>
                <w:rFonts w:ascii="Verdana" w:eastAsia="Courier New" w:hAnsi="Verdana" w:cs="Arial"/>
                <w:bCs/>
                <w:kern w:val="0"/>
                <w:sz w:val="16"/>
                <w:szCs w:val="16"/>
                <w:lang w:eastAsia="en-US"/>
              </w:rPr>
              <w:t xml:space="preserve"> for each solution.</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Design business entities compliance with the international standards.</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Write SQL code to satisfy management needs.</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 xml:space="preserve">Help in infrastructure tasks like </w:t>
            </w:r>
            <w:r w:rsidRPr="009D5661">
              <w:rPr>
                <w:rFonts w:ascii="Verdana" w:eastAsia="Courier New" w:hAnsi="Verdana" w:cs="Arial"/>
                <w:b/>
                <w:bCs/>
                <w:kern w:val="0"/>
                <w:sz w:val="16"/>
                <w:szCs w:val="16"/>
                <w:lang w:eastAsia="en-US"/>
              </w:rPr>
              <w:t>Hardware Secure Modules (HSM) configurations</w:t>
            </w:r>
            <w:r w:rsidRPr="00BF2CB9">
              <w:rPr>
                <w:rFonts w:ascii="Verdana" w:eastAsia="Courier New" w:hAnsi="Verdana" w:cs="Arial"/>
                <w:bCs/>
                <w:kern w:val="0"/>
                <w:sz w:val="16"/>
                <w:szCs w:val="16"/>
                <w:lang w:eastAsia="en-US"/>
              </w:rPr>
              <w:t xml:space="preserve">. </w:t>
            </w:r>
          </w:p>
          <w:p w:rsidR="00DF13D1" w:rsidRPr="00BF2CB9" w:rsidRDefault="00DF13D1" w:rsidP="00B563C7">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ind w:left="720"/>
              <w:jc w:val="left"/>
              <w:rPr>
                <w:rFonts w:ascii="Verdana" w:eastAsia="Courier New" w:hAnsi="Verdana" w:cs="Arial"/>
                <w:b/>
                <w:bCs/>
                <w:kern w:val="0"/>
                <w:sz w:val="16"/>
                <w:szCs w:val="16"/>
                <w:lang w:eastAsia="en-US"/>
              </w:rPr>
            </w:pPr>
          </w:p>
        </w:tc>
      </w:tr>
    </w:tbl>
    <w:p w:rsidR="00B5498C" w:rsidRDefault="00B5498C" w:rsidP="00545287">
      <w:pPr>
        <w:widowControl/>
        <w:jc w:val="left"/>
        <w:rPr>
          <w:rFonts w:ascii="Verdana" w:hAnsi="Verdana" w:cs="Verdana"/>
        </w:rPr>
      </w:pPr>
    </w:p>
    <w:p w:rsidR="00B5498C" w:rsidRDefault="00B5498C" w:rsidP="00B5498C">
      <w:r>
        <w:br w:type="page"/>
      </w:r>
    </w:p>
    <w:p w:rsidR="0085394D" w:rsidRDefault="0085394D" w:rsidP="00545287">
      <w:pPr>
        <w:widowControl/>
        <w:jc w:val="left"/>
        <w:rPr>
          <w:rFonts w:ascii="Verdana" w:hAnsi="Verdana" w:cs="Verdana"/>
        </w:rPr>
      </w:pP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firstRow="1" w:lastRow="0" w:firstColumn="1" w:lastColumn="0" w:noHBand="0" w:noVBand="1"/>
      </w:tblPr>
      <w:tblGrid>
        <w:gridCol w:w="2178"/>
        <w:gridCol w:w="2250"/>
        <w:gridCol w:w="1800"/>
        <w:gridCol w:w="2979"/>
      </w:tblGrid>
      <w:tr w:rsidR="00DF13D1" w:rsidRPr="00BF2CB9" w:rsidTr="00B563C7">
        <w:trPr>
          <w:trHeight w:val="450"/>
        </w:trPr>
        <w:tc>
          <w:tcPr>
            <w:tcW w:w="9207" w:type="dxa"/>
            <w:gridSpan w:val="4"/>
            <w:tcBorders>
              <w:top w:val="single" w:sz="12" w:space="0" w:color="000000"/>
              <w:left w:val="single" w:sz="12" w:space="0" w:color="000000"/>
              <w:bottom w:val="single" w:sz="12" w:space="0" w:color="000000"/>
              <w:right w:val="single" w:sz="12" w:space="0" w:color="000000"/>
            </w:tcBorders>
            <w:shd w:val="clear" w:color="auto" w:fill="4F81BD" w:themeFill="accent1"/>
            <w:vAlign w:val="center"/>
          </w:tcPr>
          <w:p w:rsidR="00DF13D1" w:rsidRPr="00BF2CB9" w:rsidRDefault="00DF13D1" w:rsidP="00B563C7">
            <w:pPr>
              <w:widowControl/>
              <w:shd w:val="clear" w:color="auto" w:fill="4F81BD" w:themeFill="accent1"/>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hAnsi="Verdana" w:cs="Arial"/>
                <w:sz w:val="20"/>
                <w:szCs w:val="16"/>
              </w:rPr>
            </w:pPr>
            <w:r w:rsidRPr="00BF2CB9">
              <w:rPr>
                <w:rFonts w:cs="Times New Roman"/>
                <w:szCs w:val="20"/>
              </w:rPr>
              <w:br w:type="page"/>
            </w:r>
            <w:r w:rsidRPr="00BF2CB9">
              <w:rPr>
                <w:rFonts w:ascii="Verdana" w:eastAsia="Courier New" w:hAnsi="Verdana" w:cs="Arial"/>
                <w:kern w:val="0"/>
                <w:sz w:val="20"/>
                <w:szCs w:val="16"/>
                <w:lang w:eastAsia="en-US"/>
              </w:rPr>
              <w:br w:type="page"/>
            </w:r>
            <w:r w:rsidRPr="00C95FDB">
              <w:rPr>
                <w:rFonts w:ascii="Verdana" w:eastAsia="Courier New" w:hAnsi="Verdana" w:cs="Arial"/>
                <w:b/>
                <w:bCs/>
                <w:kern w:val="0"/>
                <w:sz w:val="20"/>
                <w:szCs w:val="16"/>
                <w:lang w:eastAsia="en-US"/>
              </w:rPr>
              <w:t>Project Details</w:t>
            </w:r>
          </w:p>
          <w:p w:rsidR="00DF13D1" w:rsidRPr="00BF2CB9" w:rsidRDefault="00DF13D1" w:rsidP="00B563C7">
            <w:pPr>
              <w:jc w:val="left"/>
              <w:rPr>
                <w:rFonts w:ascii="Verdana" w:hAnsi="Verdana" w:cs="Arial"/>
                <w:b/>
                <w:bCs/>
                <w:sz w:val="16"/>
                <w:szCs w:val="16"/>
              </w:rPr>
            </w:pPr>
          </w:p>
        </w:tc>
      </w:tr>
      <w:tr w:rsidR="00DF13D1" w:rsidRPr="00BF2CB9" w:rsidTr="00B563C7">
        <w:trPr>
          <w:trHeight w:val="450"/>
        </w:trPr>
        <w:tc>
          <w:tcPr>
            <w:tcW w:w="9207" w:type="dxa"/>
            <w:gridSpan w:val="4"/>
            <w:tcBorders>
              <w:top w:val="single" w:sz="12" w:space="0" w:color="000000"/>
              <w:left w:val="single" w:sz="12" w:space="0" w:color="000000"/>
              <w:bottom w:val="single" w:sz="4" w:space="0" w:color="auto"/>
              <w:right w:val="single" w:sz="12" w:space="0" w:color="000000"/>
            </w:tcBorders>
            <w:vAlign w:val="center"/>
          </w:tcPr>
          <w:p w:rsidR="00DF13D1" w:rsidRPr="00B563C7" w:rsidRDefault="00DF13D1" w:rsidP="00B563C7">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hAnsi="Verdana" w:cs="Arial"/>
                <w:sz w:val="16"/>
                <w:szCs w:val="16"/>
              </w:rPr>
            </w:pPr>
            <w:r w:rsidRPr="00BF2CB9">
              <w:rPr>
                <w:rFonts w:ascii="Verdana" w:eastAsia="Courier New" w:hAnsi="Verdana" w:cs="Arial"/>
                <w:b/>
                <w:bCs/>
                <w:kern w:val="0"/>
                <w:sz w:val="16"/>
                <w:szCs w:val="16"/>
                <w:lang w:eastAsia="en-US"/>
              </w:rPr>
              <w:t xml:space="preserve">Project name : </w:t>
            </w:r>
            <w:r w:rsidRPr="00BF2CB9">
              <w:rPr>
                <w:rFonts w:ascii="Verdana" w:hAnsi="Verdana" w:cs="Arial"/>
                <w:b/>
                <w:sz w:val="16"/>
                <w:szCs w:val="16"/>
              </w:rPr>
              <w:t xml:space="preserve"> Implementation of management system (200</w:t>
            </w:r>
            <w:r w:rsidR="000D17A3">
              <w:rPr>
                <w:rFonts w:ascii="Verdana" w:hAnsi="Verdana" w:cs="Arial"/>
                <w:b/>
                <w:sz w:val="16"/>
                <w:szCs w:val="16"/>
              </w:rPr>
              <w:t>4</w:t>
            </w:r>
            <w:r w:rsidRPr="00BF2CB9">
              <w:rPr>
                <w:rFonts w:ascii="Verdana" w:hAnsi="Verdana" w:cs="Arial"/>
                <w:b/>
                <w:sz w:val="16"/>
                <w:szCs w:val="16"/>
              </w:rPr>
              <w:t>-2006)</w:t>
            </w:r>
          </w:p>
        </w:tc>
      </w:tr>
      <w:tr w:rsidR="00DF13D1" w:rsidRPr="00BF2CB9" w:rsidTr="00B563C7">
        <w:trPr>
          <w:trHeight w:val="405"/>
        </w:trPr>
        <w:tc>
          <w:tcPr>
            <w:tcW w:w="4428" w:type="dxa"/>
            <w:gridSpan w:val="2"/>
            <w:vAlign w:val="center"/>
          </w:tcPr>
          <w:p w:rsidR="00DF13D1" w:rsidRPr="00BF2CB9" w:rsidRDefault="00DF13D1" w:rsidP="00B563C7">
            <w:pPr>
              <w:keepNext/>
              <w:tabs>
                <w:tab w:val="left" w:pos="1800"/>
              </w:tabs>
              <w:ind w:left="1800" w:hanging="1800"/>
              <w:jc w:val="left"/>
              <w:outlineLvl w:val="0"/>
              <w:rPr>
                <w:rFonts w:ascii="Verdana" w:hAnsi="Verdana" w:cs="Arial"/>
                <w:b/>
                <w:bCs/>
                <w:sz w:val="16"/>
                <w:szCs w:val="16"/>
              </w:rPr>
            </w:pPr>
            <w:r w:rsidRPr="00BF2CB9">
              <w:rPr>
                <w:rFonts w:ascii="Verdana" w:hAnsi="Verdana" w:cs="Arial"/>
                <w:b/>
                <w:bCs/>
                <w:sz w:val="16"/>
                <w:szCs w:val="16"/>
              </w:rPr>
              <w:t xml:space="preserve">Client: </w:t>
            </w:r>
            <w:r w:rsidR="000D17A3" w:rsidRPr="00122A3B">
              <w:rPr>
                <w:rFonts w:ascii="Verdana" w:hAnsi="Verdana" w:cs="Arial"/>
                <w:b/>
                <w:bCs/>
                <w:sz w:val="16"/>
                <w:szCs w:val="16"/>
              </w:rPr>
              <w:t>Most Mexican Banks</w:t>
            </w:r>
          </w:p>
        </w:tc>
        <w:tc>
          <w:tcPr>
            <w:tcW w:w="1800"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Team Size</w:t>
            </w:r>
          </w:p>
        </w:tc>
        <w:tc>
          <w:tcPr>
            <w:tcW w:w="2979" w:type="dxa"/>
            <w:vAlign w:val="center"/>
          </w:tcPr>
          <w:p w:rsidR="00DF13D1" w:rsidRPr="00BF2CB9" w:rsidRDefault="00DF13D1" w:rsidP="00B563C7">
            <w:pPr>
              <w:keepNext/>
              <w:tabs>
                <w:tab w:val="left" w:pos="1800"/>
              </w:tabs>
              <w:ind w:left="1800" w:hanging="1800"/>
              <w:jc w:val="left"/>
              <w:outlineLvl w:val="0"/>
              <w:rPr>
                <w:rFonts w:ascii="Verdana" w:hAnsi="Verdana" w:cs="Arial"/>
                <w:bCs/>
                <w:sz w:val="16"/>
                <w:szCs w:val="16"/>
              </w:rPr>
            </w:pPr>
            <w:r w:rsidRPr="00BF2CB9">
              <w:rPr>
                <w:rFonts w:ascii="Verdana" w:hAnsi="Verdana" w:cs="Arial"/>
                <w:bCs/>
                <w:sz w:val="16"/>
                <w:szCs w:val="16"/>
              </w:rPr>
              <w:t>2 developers &amp; 1 team leader</w:t>
            </w:r>
          </w:p>
        </w:tc>
      </w:tr>
      <w:tr w:rsidR="00DF13D1" w:rsidRPr="00BF2CB9" w:rsidTr="00B563C7">
        <w:tc>
          <w:tcPr>
            <w:tcW w:w="2178"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Project  Description</w:t>
            </w:r>
          </w:p>
        </w:tc>
        <w:tc>
          <w:tcPr>
            <w:tcW w:w="7029" w:type="dxa"/>
            <w:gridSpan w:val="3"/>
            <w:vAlign w:val="center"/>
          </w:tcPr>
          <w:p w:rsidR="00DF13D1" w:rsidRDefault="00DF13D1" w:rsidP="00B563C7">
            <w:pPr>
              <w:widowControl/>
              <w:ind w:left="360"/>
              <w:jc w:val="left"/>
              <w:rPr>
                <w:rFonts w:ascii="Verdana" w:hAnsi="Verdana" w:cs="Times New Roman"/>
                <w:sz w:val="16"/>
                <w:szCs w:val="16"/>
              </w:rPr>
            </w:pPr>
            <w:r w:rsidRPr="00BF2CB9">
              <w:rPr>
                <w:rFonts w:ascii="Verdana" w:hAnsi="Verdana" w:cs="Times New Roman"/>
                <w:sz w:val="16"/>
                <w:szCs w:val="16"/>
              </w:rPr>
              <w:t xml:space="preserve">The main objective of this project was to provide a banking solution to resolve disputes arising clarifications and in refunds resulting from operational errors in the check clearing process. The system consists of a single platform type configurable workflow, which supports 4 modules: elucidation of documents, images unreadable, refunds and disputes. </w:t>
            </w:r>
          </w:p>
          <w:p w:rsidR="00DF13D1" w:rsidRDefault="00DF13D1" w:rsidP="00B563C7">
            <w:pPr>
              <w:widowControl/>
              <w:ind w:left="360"/>
              <w:jc w:val="left"/>
              <w:rPr>
                <w:rFonts w:ascii="Verdana" w:hAnsi="Verdana" w:cs="Times New Roman"/>
                <w:sz w:val="16"/>
                <w:szCs w:val="16"/>
              </w:rPr>
            </w:pPr>
          </w:p>
          <w:p w:rsidR="00DF13D1" w:rsidRPr="00B64DDE" w:rsidRDefault="00DF13D1" w:rsidP="00B563C7">
            <w:pPr>
              <w:widowControl/>
              <w:ind w:left="360"/>
              <w:jc w:val="left"/>
              <w:rPr>
                <w:rFonts w:ascii="Verdana" w:hAnsi="Verdana" w:cs="Times New Roman"/>
                <w:sz w:val="16"/>
                <w:szCs w:val="16"/>
              </w:rPr>
            </w:pPr>
            <w:r w:rsidRPr="00B64DDE">
              <w:rPr>
                <w:rFonts w:ascii="Verdana" w:hAnsi="Verdana" w:cs="Times New Roman"/>
                <w:sz w:val="16"/>
                <w:szCs w:val="16"/>
              </w:rPr>
              <w:t xml:space="preserve">My main </w:t>
            </w:r>
            <w:r>
              <w:rPr>
                <w:rFonts w:ascii="Verdana" w:hAnsi="Verdana" w:cs="Times New Roman"/>
                <w:sz w:val="16"/>
                <w:szCs w:val="16"/>
              </w:rPr>
              <w:t>functions</w:t>
            </w:r>
            <w:r w:rsidRPr="00B64DDE">
              <w:rPr>
                <w:rFonts w:ascii="Verdana" w:hAnsi="Verdana" w:cs="Times New Roman"/>
                <w:sz w:val="16"/>
                <w:szCs w:val="16"/>
              </w:rPr>
              <w:t xml:space="preserve"> as a team leader </w:t>
            </w:r>
            <w:r>
              <w:rPr>
                <w:rFonts w:ascii="Verdana" w:hAnsi="Verdana" w:cs="Times New Roman"/>
                <w:sz w:val="16"/>
                <w:szCs w:val="16"/>
              </w:rPr>
              <w:t>were</w:t>
            </w:r>
            <w:r w:rsidRPr="00B64DDE">
              <w:rPr>
                <w:rFonts w:ascii="Verdana" w:hAnsi="Verdana" w:cs="Times New Roman"/>
                <w:sz w:val="16"/>
                <w:szCs w:val="16"/>
              </w:rPr>
              <w:t xml:space="preserve"> design and develop each module of the platform with my developers’ partners. The most difficult problem was to solve the confidentiality of the information of each module among the bank users, in order to solve that problem; we used the PKI authentication (client and server) for the Web Application as a first approach based on IIS security configuration.</w:t>
            </w:r>
          </w:p>
          <w:p w:rsidR="00DF13D1" w:rsidRPr="00B64DDE" w:rsidRDefault="00DF13D1" w:rsidP="00B563C7">
            <w:pPr>
              <w:widowControl/>
              <w:ind w:left="360"/>
              <w:jc w:val="left"/>
              <w:rPr>
                <w:rFonts w:ascii="Verdana" w:hAnsi="Verdana" w:cs="Times New Roman"/>
                <w:sz w:val="16"/>
                <w:szCs w:val="16"/>
              </w:rPr>
            </w:pPr>
          </w:p>
          <w:p w:rsidR="00DF13D1" w:rsidRPr="00B64DDE" w:rsidRDefault="00DF13D1" w:rsidP="00B563C7">
            <w:pPr>
              <w:widowControl/>
              <w:ind w:left="360"/>
              <w:jc w:val="left"/>
              <w:rPr>
                <w:rFonts w:ascii="Verdana" w:hAnsi="Verdana" w:cs="Times New Roman"/>
                <w:sz w:val="16"/>
                <w:szCs w:val="16"/>
              </w:rPr>
            </w:pPr>
            <w:r w:rsidRPr="00B64DDE">
              <w:rPr>
                <w:rFonts w:ascii="Verdana" w:hAnsi="Verdana" w:cs="Times New Roman"/>
                <w:sz w:val="16"/>
                <w:szCs w:val="16"/>
              </w:rPr>
              <w:t>For the individual confidentiality we developed a special menu asynchronous page that gives to every single user a specific menu with only the information the user is allowed to see and operate. On first Page Load The users receive the options on a tree menu like OWA and in asynchronous process each menu option receive a menu counter with the pending folios must be attended by the bank user.</w:t>
            </w:r>
          </w:p>
          <w:p w:rsidR="00DF13D1" w:rsidRPr="00B64DDE" w:rsidRDefault="00DF13D1" w:rsidP="00B563C7">
            <w:pPr>
              <w:widowControl/>
              <w:ind w:left="360"/>
              <w:jc w:val="left"/>
              <w:rPr>
                <w:rFonts w:ascii="Verdana" w:hAnsi="Verdana" w:cs="Times New Roman"/>
                <w:sz w:val="16"/>
                <w:szCs w:val="16"/>
              </w:rPr>
            </w:pPr>
          </w:p>
          <w:p w:rsidR="00DF13D1" w:rsidRPr="00B64DDE" w:rsidRDefault="00DF13D1" w:rsidP="00B563C7">
            <w:pPr>
              <w:widowControl/>
              <w:ind w:left="360"/>
              <w:jc w:val="left"/>
              <w:rPr>
                <w:rFonts w:ascii="Verdana" w:hAnsi="Verdana" w:cs="Times New Roman"/>
                <w:sz w:val="16"/>
                <w:szCs w:val="16"/>
              </w:rPr>
            </w:pPr>
            <w:r w:rsidRPr="00B64DDE">
              <w:rPr>
                <w:rFonts w:ascii="Verdana" w:hAnsi="Verdana" w:cs="Times New Roman"/>
                <w:sz w:val="16"/>
                <w:szCs w:val="16"/>
              </w:rPr>
              <w:t>Each module is composed by their own group of database objects like stored procedures, views and functions. All modules were design to share the same proxy application layer which connects the ASP with a windows local service named “Web Responder” and this last one executes a Data Access application Block Design Pattern.</w:t>
            </w:r>
          </w:p>
          <w:p w:rsidR="00DF13D1" w:rsidRPr="00B64DDE" w:rsidRDefault="00DF13D1" w:rsidP="00B563C7">
            <w:pPr>
              <w:widowControl/>
              <w:ind w:left="360"/>
              <w:jc w:val="left"/>
              <w:rPr>
                <w:rFonts w:ascii="Verdana" w:hAnsi="Verdana" w:cs="Times New Roman"/>
                <w:sz w:val="16"/>
                <w:szCs w:val="16"/>
              </w:rPr>
            </w:pPr>
          </w:p>
          <w:p w:rsidR="00DF13D1" w:rsidRPr="00B64DDE" w:rsidRDefault="00DF13D1" w:rsidP="00B563C7">
            <w:pPr>
              <w:widowControl/>
              <w:ind w:left="360"/>
              <w:jc w:val="left"/>
              <w:rPr>
                <w:rFonts w:ascii="Verdana" w:hAnsi="Verdana" w:cs="Times New Roman"/>
                <w:sz w:val="16"/>
                <w:szCs w:val="16"/>
              </w:rPr>
            </w:pPr>
            <w:r w:rsidRPr="00B64DDE">
              <w:rPr>
                <w:rFonts w:ascii="Verdana" w:hAnsi="Verdana" w:cs="Times New Roman"/>
                <w:sz w:val="16"/>
                <w:szCs w:val="16"/>
              </w:rPr>
              <w:t>All the business logic relies on the stored procedures, this to help avoid a lot of connections to the databases.</w:t>
            </w:r>
          </w:p>
          <w:p w:rsidR="00DF13D1" w:rsidRPr="00B64DDE" w:rsidRDefault="00DF13D1" w:rsidP="00B563C7">
            <w:pPr>
              <w:widowControl/>
              <w:ind w:left="360"/>
              <w:jc w:val="left"/>
              <w:rPr>
                <w:rFonts w:ascii="Verdana" w:hAnsi="Verdana" w:cs="Times New Roman"/>
                <w:sz w:val="16"/>
                <w:szCs w:val="16"/>
              </w:rPr>
            </w:pPr>
          </w:p>
          <w:p w:rsidR="00DF13D1" w:rsidRPr="00BF2CB9" w:rsidRDefault="00DF13D1" w:rsidP="00B563C7">
            <w:pPr>
              <w:widowControl/>
              <w:ind w:left="360"/>
              <w:jc w:val="left"/>
              <w:rPr>
                <w:rFonts w:cs="Times New Roman"/>
                <w:sz w:val="16"/>
                <w:szCs w:val="16"/>
              </w:rPr>
            </w:pPr>
            <w:r w:rsidRPr="00B64DDE">
              <w:rPr>
                <w:rFonts w:ascii="Verdana" w:hAnsi="Verdana" w:cs="Times New Roman"/>
                <w:sz w:val="16"/>
                <w:szCs w:val="16"/>
              </w:rPr>
              <w:t xml:space="preserve">This solution was designed for .Net Framework 1.1.4 and is still operable, on </w:t>
            </w:r>
            <w:r>
              <w:rPr>
                <w:rFonts w:ascii="Verdana" w:hAnsi="Verdana" w:cs="Times New Roman"/>
                <w:sz w:val="16"/>
                <w:szCs w:val="16"/>
              </w:rPr>
              <w:t>2013 will apply a re-engineered</w:t>
            </w:r>
            <w:r w:rsidRPr="00B64DDE">
              <w:rPr>
                <w:rFonts w:ascii="Verdana" w:hAnsi="Verdana" w:cs="Times New Roman"/>
                <w:sz w:val="16"/>
                <w:szCs w:val="16"/>
              </w:rPr>
              <w:t>.</w:t>
            </w:r>
            <w:r w:rsidRPr="00BF2CB9">
              <w:rPr>
                <w:rFonts w:cs="Times New Roman"/>
                <w:sz w:val="16"/>
                <w:szCs w:val="16"/>
              </w:rPr>
              <w:t xml:space="preserve"> </w:t>
            </w:r>
          </w:p>
        </w:tc>
      </w:tr>
      <w:tr w:rsidR="00DF13D1" w:rsidRPr="00BF2CB9" w:rsidTr="00B563C7">
        <w:trPr>
          <w:trHeight w:val="576"/>
        </w:trPr>
        <w:tc>
          <w:tcPr>
            <w:tcW w:w="2178"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Languages/ Technologies/Tools</w:t>
            </w:r>
          </w:p>
        </w:tc>
        <w:tc>
          <w:tcPr>
            <w:tcW w:w="7029" w:type="dxa"/>
            <w:gridSpan w:val="3"/>
            <w:vAlign w:val="center"/>
          </w:tcPr>
          <w:p w:rsidR="00DF13D1" w:rsidRPr="00BF2CB9" w:rsidRDefault="00DF13D1" w:rsidP="00B563C7">
            <w:pPr>
              <w:jc w:val="left"/>
              <w:rPr>
                <w:rFonts w:ascii="Verdana" w:hAnsi="Verdana" w:cs="Arial"/>
                <w:b/>
                <w:bCs/>
                <w:sz w:val="16"/>
                <w:szCs w:val="16"/>
              </w:rPr>
            </w:pPr>
            <w:r w:rsidRPr="00BF2CB9">
              <w:rPr>
                <w:rFonts w:ascii="Verdana" w:hAnsi="Verdana" w:cs="Arial"/>
                <w:b/>
                <w:bCs/>
                <w:sz w:val="16"/>
                <w:szCs w:val="16"/>
              </w:rPr>
              <w:t xml:space="preserve">SQL Server 2005, .NET </w:t>
            </w:r>
            <w:proofErr w:type="spellStart"/>
            <w:r w:rsidRPr="00BF2CB9">
              <w:rPr>
                <w:rFonts w:ascii="Verdana" w:hAnsi="Verdana" w:cs="Arial"/>
                <w:b/>
                <w:bCs/>
                <w:sz w:val="16"/>
                <w:szCs w:val="16"/>
              </w:rPr>
              <w:t>Fx</w:t>
            </w:r>
            <w:proofErr w:type="spellEnd"/>
            <w:r w:rsidRPr="00BF2CB9">
              <w:rPr>
                <w:rFonts w:ascii="Verdana" w:hAnsi="Verdana" w:cs="Arial"/>
                <w:b/>
                <w:bCs/>
                <w:sz w:val="16"/>
                <w:szCs w:val="16"/>
              </w:rPr>
              <w:t xml:space="preserve"> 1.1.4, Visual studio 2003, Outlook, Dream Weaver 4.0. </w:t>
            </w:r>
          </w:p>
        </w:tc>
      </w:tr>
      <w:tr w:rsidR="00DF13D1" w:rsidRPr="00BF2CB9" w:rsidTr="00B563C7">
        <w:trPr>
          <w:trHeight w:val="351"/>
        </w:trPr>
        <w:tc>
          <w:tcPr>
            <w:tcW w:w="2178" w:type="dxa"/>
            <w:vAlign w:val="center"/>
          </w:tcPr>
          <w:p w:rsidR="00DF13D1" w:rsidRPr="00BF2CB9" w:rsidRDefault="00DF13D1" w:rsidP="00B563C7">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Role</w:t>
            </w:r>
          </w:p>
        </w:tc>
        <w:tc>
          <w:tcPr>
            <w:tcW w:w="7029" w:type="dxa"/>
            <w:gridSpan w:val="3"/>
            <w:vAlign w:val="center"/>
          </w:tcPr>
          <w:p w:rsidR="00DF13D1" w:rsidRPr="00BF2CB9" w:rsidRDefault="00DF13D1" w:rsidP="00B563C7">
            <w:pPr>
              <w:jc w:val="left"/>
              <w:rPr>
                <w:rFonts w:ascii="Verdana" w:eastAsia="Courier New" w:hAnsi="Verdana" w:cs="Times New Roman"/>
                <w:b/>
                <w:bCs/>
                <w:kern w:val="0"/>
                <w:sz w:val="16"/>
                <w:szCs w:val="16"/>
                <w:lang w:eastAsia="en-US"/>
              </w:rPr>
            </w:pPr>
            <w:r w:rsidRPr="00BF2CB9">
              <w:rPr>
                <w:rFonts w:ascii="Verdana" w:eastAsia="Courier New" w:hAnsi="Verdana" w:cs="Times New Roman"/>
                <w:b/>
                <w:bCs/>
                <w:kern w:val="0"/>
                <w:sz w:val="16"/>
                <w:szCs w:val="16"/>
                <w:lang w:eastAsia="en-US"/>
              </w:rPr>
              <w:t>SQL developer, Software developer, Solution Architect</w:t>
            </w:r>
          </w:p>
        </w:tc>
      </w:tr>
      <w:tr w:rsidR="00DF13D1" w:rsidRPr="00BF2CB9" w:rsidTr="00B563C7">
        <w:tc>
          <w:tcPr>
            <w:tcW w:w="2178" w:type="dxa"/>
            <w:vAlign w:val="center"/>
          </w:tcPr>
          <w:p w:rsidR="00DF13D1" w:rsidRPr="00BF2CB9" w:rsidRDefault="00DF13D1" w:rsidP="00B563C7">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Responsibilities</w:t>
            </w:r>
          </w:p>
        </w:tc>
        <w:tc>
          <w:tcPr>
            <w:tcW w:w="7029" w:type="dxa"/>
            <w:gridSpan w:val="3"/>
            <w:vAlign w:val="center"/>
          </w:tcPr>
          <w:p w:rsidR="00DF13D1" w:rsidRPr="00BF2CB9" w:rsidRDefault="00DF13D1" w:rsidP="00B563C7">
            <w:pPr>
              <w:ind w:left="720"/>
              <w:jc w:val="left"/>
              <w:rPr>
                <w:rFonts w:ascii="Verdana" w:eastAsia="Courier New" w:hAnsi="Verdana" w:cs="Arial"/>
                <w:b/>
                <w:bCs/>
                <w:kern w:val="0"/>
                <w:sz w:val="16"/>
                <w:szCs w:val="16"/>
                <w:lang w:eastAsia="en-US"/>
              </w:rPr>
            </w:pP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Design and implement ER Model.</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Write SQL code to satisfy workflow needs and configuration parameters.</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Design and implement Entities and Business logic Models.</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Design secure communications model for the workflow information interchange.</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Cs/>
                <w:kern w:val="0"/>
                <w:sz w:val="16"/>
                <w:szCs w:val="16"/>
                <w:lang w:eastAsia="en-US"/>
              </w:rPr>
            </w:pPr>
            <w:r w:rsidRPr="00BF2CB9">
              <w:rPr>
                <w:rFonts w:ascii="Verdana" w:eastAsia="Courier New" w:hAnsi="Verdana" w:cs="Arial"/>
                <w:bCs/>
                <w:kern w:val="0"/>
                <w:sz w:val="16"/>
                <w:szCs w:val="16"/>
                <w:lang w:eastAsia="en-US"/>
              </w:rPr>
              <w:t xml:space="preserve">Help in minor infrastructure tasks. </w:t>
            </w:r>
          </w:p>
          <w:p w:rsidR="00DF13D1" w:rsidRPr="00BF2CB9" w:rsidRDefault="00DF13D1" w:rsidP="00B563C7">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ind w:left="720"/>
              <w:jc w:val="left"/>
              <w:rPr>
                <w:rFonts w:ascii="Verdana" w:eastAsia="Courier New" w:hAnsi="Verdana" w:cs="Arial"/>
                <w:b/>
                <w:bCs/>
                <w:kern w:val="0"/>
                <w:sz w:val="16"/>
                <w:szCs w:val="16"/>
                <w:lang w:eastAsia="en-US"/>
              </w:rPr>
            </w:pPr>
          </w:p>
        </w:tc>
      </w:tr>
    </w:tbl>
    <w:p w:rsidR="00B5498C" w:rsidRDefault="00B5498C" w:rsidP="00545287">
      <w:pPr>
        <w:widowControl/>
        <w:jc w:val="left"/>
        <w:rPr>
          <w:rFonts w:ascii="Verdana" w:hAnsi="Verdana" w:cs="Verdana"/>
        </w:rPr>
      </w:pPr>
    </w:p>
    <w:p w:rsidR="00B5498C" w:rsidRDefault="00B5498C" w:rsidP="00B5498C">
      <w:r>
        <w:br w:type="page"/>
      </w:r>
    </w:p>
    <w:p w:rsidR="00DF13D1" w:rsidRDefault="00DF13D1" w:rsidP="00545287">
      <w:pPr>
        <w:widowControl/>
        <w:jc w:val="left"/>
        <w:rPr>
          <w:rFonts w:ascii="Verdana" w:hAnsi="Verdana" w:cs="Verdana"/>
        </w:rPr>
      </w:pP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firstRow="1" w:lastRow="0" w:firstColumn="1" w:lastColumn="0" w:noHBand="0" w:noVBand="1"/>
      </w:tblPr>
      <w:tblGrid>
        <w:gridCol w:w="2178"/>
        <w:gridCol w:w="3296"/>
        <w:gridCol w:w="1237"/>
        <w:gridCol w:w="2496"/>
      </w:tblGrid>
      <w:tr w:rsidR="00DF13D1" w:rsidRPr="00BF2CB9" w:rsidTr="00B563C7">
        <w:trPr>
          <w:trHeight w:val="450"/>
        </w:trPr>
        <w:tc>
          <w:tcPr>
            <w:tcW w:w="9207" w:type="dxa"/>
            <w:gridSpan w:val="4"/>
            <w:tcBorders>
              <w:top w:val="single" w:sz="12" w:space="0" w:color="000000"/>
              <w:left w:val="single" w:sz="12" w:space="0" w:color="000000"/>
              <w:bottom w:val="single" w:sz="12" w:space="0" w:color="000000"/>
              <w:right w:val="single" w:sz="12" w:space="0" w:color="000000"/>
            </w:tcBorders>
            <w:shd w:val="clear" w:color="auto" w:fill="4F81BD" w:themeFill="accent1"/>
            <w:vAlign w:val="center"/>
          </w:tcPr>
          <w:p w:rsidR="00DF13D1" w:rsidRPr="00BF2CB9" w:rsidRDefault="00DF13D1" w:rsidP="00B563C7">
            <w:pPr>
              <w:widowControl/>
              <w:suppressAutoHyphens/>
              <w:jc w:val="left"/>
              <w:rPr>
                <w:rFonts w:ascii="Verdana" w:hAnsi="Verdana" w:cs="Times New Roman"/>
                <w:b/>
                <w:bCs/>
                <w:sz w:val="16"/>
                <w:szCs w:val="16"/>
              </w:rPr>
            </w:pPr>
            <w:r w:rsidRPr="00C95FDB">
              <w:rPr>
                <w:rFonts w:ascii="Verdana" w:hAnsi="Verdana" w:cs="Arial"/>
                <w:b/>
                <w:bCs/>
                <w:sz w:val="20"/>
                <w:szCs w:val="20"/>
              </w:rPr>
              <w:t>Project details</w:t>
            </w:r>
            <w:r w:rsidRPr="00BF2CB9">
              <w:rPr>
                <w:rFonts w:ascii="Verdana" w:hAnsi="Verdana" w:cs="Times New Roman"/>
                <w:b/>
                <w:bCs/>
                <w:sz w:val="16"/>
                <w:szCs w:val="16"/>
              </w:rPr>
              <w:t xml:space="preserve"> </w:t>
            </w:r>
          </w:p>
          <w:p w:rsidR="00DF13D1" w:rsidRPr="00BF2CB9" w:rsidRDefault="00DF13D1" w:rsidP="00B563C7">
            <w:pPr>
              <w:jc w:val="left"/>
              <w:rPr>
                <w:rFonts w:ascii="Verdana" w:hAnsi="Verdana" w:cs="Arial"/>
                <w:b/>
                <w:bCs/>
                <w:sz w:val="16"/>
                <w:szCs w:val="16"/>
              </w:rPr>
            </w:pPr>
          </w:p>
        </w:tc>
      </w:tr>
      <w:tr w:rsidR="00DF13D1" w:rsidRPr="00BF2CB9" w:rsidTr="00B563C7">
        <w:trPr>
          <w:trHeight w:val="450"/>
        </w:trPr>
        <w:tc>
          <w:tcPr>
            <w:tcW w:w="9207" w:type="dxa"/>
            <w:gridSpan w:val="4"/>
            <w:tcBorders>
              <w:top w:val="single" w:sz="12" w:space="0" w:color="000000"/>
              <w:left w:val="single" w:sz="12" w:space="0" w:color="000000"/>
              <w:bottom w:val="single" w:sz="4" w:space="0" w:color="auto"/>
              <w:right w:val="single" w:sz="12" w:space="0" w:color="000000"/>
            </w:tcBorders>
            <w:vAlign w:val="center"/>
          </w:tcPr>
          <w:p w:rsidR="00DF13D1" w:rsidRPr="00C95FDB" w:rsidRDefault="00DF13D1" w:rsidP="00B563C7">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hAnsi="Verdana" w:cs="Arial"/>
                <w:b/>
                <w:sz w:val="16"/>
                <w:szCs w:val="16"/>
              </w:rPr>
            </w:pPr>
            <w:r w:rsidRPr="00BF2CB9">
              <w:rPr>
                <w:rFonts w:ascii="Verdana" w:eastAsia="Courier New" w:hAnsi="Verdana" w:cs="Arial"/>
                <w:b/>
                <w:bCs/>
                <w:kern w:val="0"/>
                <w:sz w:val="16"/>
                <w:szCs w:val="16"/>
                <w:lang w:eastAsia="en-US"/>
              </w:rPr>
              <w:t xml:space="preserve">Project name : </w:t>
            </w:r>
            <w:r w:rsidRPr="00BF2CB9">
              <w:rPr>
                <w:rFonts w:ascii="Verdana" w:hAnsi="Verdana" w:cs="Arial"/>
                <w:b/>
                <w:sz w:val="16"/>
                <w:szCs w:val="16"/>
              </w:rPr>
              <w:t>Implementation of image applications for check processing (2003-2004)</w:t>
            </w:r>
          </w:p>
        </w:tc>
      </w:tr>
      <w:tr w:rsidR="00DF13D1" w:rsidRPr="00BF2CB9" w:rsidTr="00B563C7">
        <w:trPr>
          <w:trHeight w:val="351"/>
        </w:trPr>
        <w:tc>
          <w:tcPr>
            <w:tcW w:w="5474" w:type="dxa"/>
            <w:gridSpan w:val="2"/>
            <w:vAlign w:val="center"/>
          </w:tcPr>
          <w:p w:rsidR="00DF13D1" w:rsidRPr="00BF2CB9" w:rsidRDefault="00DF13D1" w:rsidP="00B563C7">
            <w:pPr>
              <w:keepNext/>
              <w:tabs>
                <w:tab w:val="left" w:pos="1800"/>
              </w:tabs>
              <w:ind w:left="1800" w:hanging="1800"/>
              <w:jc w:val="left"/>
              <w:outlineLvl w:val="0"/>
              <w:rPr>
                <w:rFonts w:ascii="Verdana" w:hAnsi="Verdana" w:cs="Arial"/>
                <w:b/>
                <w:bCs/>
                <w:sz w:val="16"/>
                <w:szCs w:val="16"/>
              </w:rPr>
            </w:pPr>
            <w:r w:rsidRPr="00BF2CB9">
              <w:rPr>
                <w:rFonts w:ascii="Verdana" w:hAnsi="Verdana" w:cs="Arial"/>
                <w:b/>
                <w:bCs/>
                <w:sz w:val="16"/>
                <w:szCs w:val="16"/>
              </w:rPr>
              <w:t xml:space="preserve">Client: </w:t>
            </w:r>
            <w:r w:rsidR="000D17A3" w:rsidRPr="00122A3B">
              <w:rPr>
                <w:rFonts w:ascii="Verdana" w:hAnsi="Verdana" w:cs="Arial"/>
                <w:b/>
                <w:bCs/>
                <w:sz w:val="16"/>
                <w:szCs w:val="16"/>
              </w:rPr>
              <w:t>Most Mexican Banks</w:t>
            </w:r>
          </w:p>
        </w:tc>
        <w:tc>
          <w:tcPr>
            <w:tcW w:w="1237"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Team Size</w:t>
            </w:r>
          </w:p>
        </w:tc>
        <w:tc>
          <w:tcPr>
            <w:tcW w:w="2496" w:type="dxa"/>
            <w:vAlign w:val="center"/>
          </w:tcPr>
          <w:p w:rsidR="00DF13D1" w:rsidRPr="00BF2CB9" w:rsidRDefault="00DF13D1" w:rsidP="00B563C7">
            <w:pPr>
              <w:keepNext/>
              <w:tabs>
                <w:tab w:val="left" w:pos="1800"/>
              </w:tabs>
              <w:ind w:left="1800" w:hanging="1800"/>
              <w:jc w:val="left"/>
              <w:outlineLvl w:val="0"/>
              <w:rPr>
                <w:rFonts w:ascii="Verdana" w:hAnsi="Verdana" w:cs="Arial"/>
                <w:bCs/>
                <w:sz w:val="16"/>
                <w:szCs w:val="16"/>
              </w:rPr>
            </w:pPr>
            <w:r w:rsidRPr="00BF2CB9">
              <w:rPr>
                <w:rFonts w:ascii="Verdana" w:hAnsi="Verdana" w:cs="Arial"/>
                <w:bCs/>
                <w:sz w:val="16"/>
                <w:szCs w:val="16"/>
              </w:rPr>
              <w:t>2 developers</w:t>
            </w:r>
          </w:p>
        </w:tc>
      </w:tr>
      <w:tr w:rsidR="00DF13D1" w:rsidRPr="00BF2CB9" w:rsidTr="00B563C7">
        <w:tc>
          <w:tcPr>
            <w:tcW w:w="2178"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Project  Description</w:t>
            </w:r>
          </w:p>
        </w:tc>
        <w:tc>
          <w:tcPr>
            <w:tcW w:w="7029" w:type="dxa"/>
            <w:gridSpan w:val="3"/>
            <w:vAlign w:val="center"/>
          </w:tcPr>
          <w:p w:rsidR="00DF13D1" w:rsidRDefault="00DF13D1" w:rsidP="00B563C7">
            <w:pPr>
              <w:widowControl/>
              <w:ind w:left="360"/>
              <w:jc w:val="left"/>
              <w:rPr>
                <w:rFonts w:ascii="Verdana" w:hAnsi="Verdana" w:cs="Times New Roman"/>
                <w:sz w:val="16"/>
                <w:szCs w:val="16"/>
              </w:rPr>
            </w:pPr>
            <w:r w:rsidRPr="00F752DE">
              <w:rPr>
                <w:rFonts w:ascii="Verdana" w:hAnsi="Verdana" w:cs="Times New Roman"/>
                <w:sz w:val="16"/>
                <w:szCs w:val="16"/>
              </w:rPr>
              <w:t xml:space="preserve">For this project it was necessary to adapt the multi-image Tagged Image File Format (TIFF) of files generated by </w:t>
            </w:r>
            <w:proofErr w:type="spellStart"/>
            <w:r w:rsidRPr="00F752DE">
              <w:rPr>
                <w:rFonts w:ascii="Verdana" w:hAnsi="Verdana" w:cs="Times New Roman"/>
                <w:sz w:val="16"/>
                <w:szCs w:val="16"/>
              </w:rPr>
              <w:t>Banorte</w:t>
            </w:r>
            <w:proofErr w:type="spellEnd"/>
            <w:r w:rsidRPr="00F752DE">
              <w:rPr>
                <w:rFonts w:ascii="Verdana" w:hAnsi="Verdana" w:cs="Times New Roman"/>
                <w:sz w:val="16"/>
                <w:szCs w:val="16"/>
              </w:rPr>
              <w:t xml:space="preserve">, </w:t>
            </w:r>
            <w:proofErr w:type="spellStart"/>
            <w:r w:rsidRPr="00F752DE">
              <w:rPr>
                <w:rFonts w:ascii="Verdana" w:hAnsi="Verdana" w:cs="Times New Roman"/>
                <w:sz w:val="16"/>
                <w:szCs w:val="16"/>
              </w:rPr>
              <w:t>Bancomer</w:t>
            </w:r>
            <w:proofErr w:type="spellEnd"/>
            <w:r w:rsidRPr="00F752DE">
              <w:rPr>
                <w:rFonts w:ascii="Verdana" w:hAnsi="Verdana" w:cs="Times New Roman"/>
                <w:sz w:val="16"/>
                <w:szCs w:val="16"/>
              </w:rPr>
              <w:t xml:space="preserve"> and </w:t>
            </w:r>
            <w:proofErr w:type="spellStart"/>
            <w:r w:rsidRPr="00F752DE">
              <w:rPr>
                <w:rFonts w:ascii="Verdana" w:hAnsi="Verdana" w:cs="Times New Roman"/>
                <w:sz w:val="16"/>
                <w:szCs w:val="16"/>
              </w:rPr>
              <w:t>Banamex</w:t>
            </w:r>
            <w:proofErr w:type="spellEnd"/>
            <w:r w:rsidRPr="00F752DE">
              <w:rPr>
                <w:rFonts w:ascii="Verdana" w:hAnsi="Verdana" w:cs="Times New Roman"/>
                <w:sz w:val="16"/>
                <w:szCs w:val="16"/>
              </w:rPr>
              <w:t xml:space="preserve"> from their shared core banking process and convert them to interchange format used by the rest of the banks in Mexico. </w:t>
            </w:r>
          </w:p>
          <w:p w:rsidR="00DF13D1" w:rsidRDefault="00DF13D1" w:rsidP="00B563C7">
            <w:pPr>
              <w:widowControl/>
              <w:ind w:left="360"/>
              <w:jc w:val="left"/>
              <w:rPr>
                <w:rFonts w:ascii="Verdana" w:hAnsi="Verdana" w:cs="Times New Roman"/>
                <w:sz w:val="16"/>
                <w:szCs w:val="16"/>
              </w:rPr>
            </w:pPr>
          </w:p>
          <w:p w:rsidR="00DF13D1" w:rsidRDefault="00DF13D1" w:rsidP="00B563C7">
            <w:pPr>
              <w:widowControl/>
              <w:ind w:left="360"/>
              <w:jc w:val="left"/>
              <w:rPr>
                <w:rFonts w:ascii="Verdana" w:hAnsi="Verdana" w:cs="Times New Roman"/>
                <w:sz w:val="16"/>
                <w:szCs w:val="16"/>
              </w:rPr>
            </w:pPr>
            <w:r>
              <w:rPr>
                <w:rFonts w:ascii="Verdana" w:hAnsi="Verdana" w:cs="Times New Roman"/>
                <w:sz w:val="16"/>
                <w:szCs w:val="16"/>
              </w:rPr>
              <w:t>For this project I need to research about TIFF standard version 6.0. Also I implemented my customize class to read, seek and get offset position of a TIFF file on C++ for the first approach and later on C#.</w:t>
            </w:r>
          </w:p>
          <w:p w:rsidR="00DF13D1" w:rsidRDefault="00DF13D1" w:rsidP="00B563C7">
            <w:pPr>
              <w:widowControl/>
              <w:ind w:left="360"/>
              <w:jc w:val="left"/>
              <w:rPr>
                <w:rFonts w:ascii="Verdana" w:hAnsi="Verdana" w:cs="Times New Roman"/>
                <w:sz w:val="16"/>
                <w:szCs w:val="16"/>
              </w:rPr>
            </w:pPr>
          </w:p>
          <w:p w:rsidR="00DF13D1" w:rsidRDefault="00DF13D1" w:rsidP="00B563C7">
            <w:pPr>
              <w:widowControl/>
              <w:ind w:left="360"/>
              <w:jc w:val="left"/>
              <w:rPr>
                <w:rFonts w:ascii="Verdana" w:hAnsi="Verdana" w:cs="Times New Roman"/>
                <w:sz w:val="16"/>
                <w:szCs w:val="16"/>
              </w:rPr>
            </w:pPr>
            <w:r>
              <w:rPr>
                <w:rFonts w:ascii="Verdana" w:hAnsi="Verdana" w:cs="Times New Roman"/>
                <w:sz w:val="16"/>
                <w:szCs w:val="16"/>
              </w:rPr>
              <w:t>For the binary reading of the TIFF files was necessary to understand little endian and big endian binary encoding.</w:t>
            </w:r>
          </w:p>
          <w:p w:rsidR="00DF13D1" w:rsidRDefault="00DF13D1" w:rsidP="00B563C7">
            <w:pPr>
              <w:widowControl/>
              <w:ind w:left="360"/>
              <w:jc w:val="left"/>
              <w:rPr>
                <w:rFonts w:ascii="Verdana" w:hAnsi="Verdana" w:cs="Times New Roman"/>
                <w:sz w:val="16"/>
                <w:szCs w:val="16"/>
              </w:rPr>
            </w:pPr>
          </w:p>
          <w:p w:rsidR="00DF13D1" w:rsidRDefault="00DF13D1" w:rsidP="00B563C7">
            <w:pPr>
              <w:widowControl/>
              <w:ind w:left="360"/>
              <w:jc w:val="left"/>
              <w:rPr>
                <w:rFonts w:ascii="Verdana" w:hAnsi="Verdana" w:cs="Times New Roman"/>
                <w:sz w:val="16"/>
                <w:szCs w:val="16"/>
              </w:rPr>
            </w:pPr>
            <w:r w:rsidRPr="00BF2CB9">
              <w:rPr>
                <w:rFonts w:ascii="Verdana" w:hAnsi="Verdana" w:cs="Times New Roman"/>
                <w:sz w:val="16"/>
                <w:szCs w:val="16"/>
              </w:rPr>
              <w:t>Additionally, we designed and implemented the business logic components of validation for the exchange of images</w:t>
            </w:r>
            <w:r>
              <w:rPr>
                <w:rFonts w:ascii="Verdana" w:hAnsi="Verdana" w:cs="Times New Roman"/>
                <w:sz w:val="16"/>
                <w:szCs w:val="16"/>
              </w:rPr>
              <w:t xml:space="preserve"> between all the banks</w:t>
            </w:r>
            <w:r w:rsidRPr="00BF2CB9">
              <w:rPr>
                <w:rFonts w:ascii="Verdana" w:hAnsi="Verdana" w:cs="Times New Roman"/>
                <w:sz w:val="16"/>
                <w:szCs w:val="16"/>
              </w:rPr>
              <w:t xml:space="preserve">. </w:t>
            </w:r>
          </w:p>
          <w:p w:rsidR="00DF13D1" w:rsidRDefault="00DF13D1" w:rsidP="00B563C7">
            <w:pPr>
              <w:widowControl/>
              <w:ind w:left="360"/>
              <w:jc w:val="left"/>
              <w:rPr>
                <w:rFonts w:ascii="Verdana" w:hAnsi="Verdana" w:cs="Times New Roman"/>
                <w:sz w:val="16"/>
                <w:szCs w:val="16"/>
              </w:rPr>
            </w:pPr>
          </w:p>
          <w:p w:rsidR="00DF13D1" w:rsidRPr="00BF2CB9" w:rsidRDefault="00DF13D1" w:rsidP="00B563C7">
            <w:pPr>
              <w:widowControl/>
              <w:ind w:left="360"/>
              <w:jc w:val="left"/>
              <w:rPr>
                <w:rFonts w:ascii="Verdana" w:hAnsi="Verdana" w:cs="Times New Roman"/>
                <w:sz w:val="16"/>
                <w:szCs w:val="16"/>
              </w:rPr>
            </w:pPr>
            <w:r w:rsidRPr="00BC368C">
              <w:rPr>
                <w:rFonts w:ascii="Verdana" w:hAnsi="Verdana" w:cs="Times New Roman"/>
                <w:sz w:val="16"/>
                <w:szCs w:val="16"/>
              </w:rPr>
              <w:t>For the next phase of the project during 2004 my team had been working on the encapsulation of a set of classes in order to implement TIFF validation with loosely couple components and high cohesion. These classes help other team members to implement multi</w:t>
            </w:r>
            <w:r>
              <w:rPr>
                <w:rFonts w:ascii="Verdana" w:hAnsi="Verdana" w:cs="Times New Roman"/>
                <w:sz w:val="16"/>
                <w:szCs w:val="16"/>
              </w:rPr>
              <w:t>-</w:t>
            </w:r>
            <w:r w:rsidRPr="00BC368C">
              <w:rPr>
                <w:rFonts w:ascii="Verdana" w:hAnsi="Verdana" w:cs="Times New Roman"/>
                <w:sz w:val="16"/>
                <w:szCs w:val="16"/>
              </w:rPr>
              <w:t xml:space="preserve">tiff construction for outbound files for the image interchange. </w:t>
            </w:r>
          </w:p>
          <w:p w:rsidR="00DF13D1" w:rsidRPr="00BF2CB9" w:rsidRDefault="00DF13D1" w:rsidP="00B563C7">
            <w:pPr>
              <w:widowControl/>
              <w:ind w:left="360"/>
              <w:jc w:val="left"/>
              <w:rPr>
                <w:rFonts w:cs="Times New Roman"/>
                <w:sz w:val="16"/>
                <w:szCs w:val="16"/>
              </w:rPr>
            </w:pPr>
            <w:r w:rsidRPr="00BF2CB9">
              <w:rPr>
                <w:rFonts w:cs="Times New Roman"/>
                <w:sz w:val="16"/>
                <w:szCs w:val="16"/>
              </w:rPr>
              <w:t xml:space="preserve"> </w:t>
            </w:r>
          </w:p>
        </w:tc>
      </w:tr>
      <w:tr w:rsidR="00DF13D1" w:rsidRPr="00BF2CB9" w:rsidTr="00B563C7">
        <w:trPr>
          <w:trHeight w:val="585"/>
        </w:trPr>
        <w:tc>
          <w:tcPr>
            <w:tcW w:w="2178"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Languages/ Technologies/Tools</w:t>
            </w:r>
          </w:p>
        </w:tc>
        <w:tc>
          <w:tcPr>
            <w:tcW w:w="7029" w:type="dxa"/>
            <w:gridSpan w:val="3"/>
            <w:vAlign w:val="center"/>
          </w:tcPr>
          <w:p w:rsidR="00DF13D1" w:rsidRPr="00BF2CB9" w:rsidRDefault="00DF13D1" w:rsidP="00B563C7">
            <w:pPr>
              <w:jc w:val="left"/>
              <w:rPr>
                <w:rFonts w:ascii="Verdana" w:hAnsi="Verdana" w:cs="Arial"/>
                <w:b/>
                <w:bCs/>
                <w:sz w:val="16"/>
                <w:szCs w:val="16"/>
              </w:rPr>
            </w:pPr>
            <w:r w:rsidRPr="00BF2CB9">
              <w:rPr>
                <w:rFonts w:ascii="Verdana" w:hAnsi="Verdana" w:cs="Arial"/>
                <w:b/>
                <w:bCs/>
                <w:sz w:val="16"/>
                <w:szCs w:val="16"/>
              </w:rPr>
              <w:t xml:space="preserve">SQL Server 2000, .NET </w:t>
            </w:r>
            <w:proofErr w:type="spellStart"/>
            <w:r w:rsidRPr="00BF2CB9">
              <w:rPr>
                <w:rFonts w:ascii="Verdana" w:hAnsi="Verdana" w:cs="Arial"/>
                <w:b/>
                <w:bCs/>
                <w:sz w:val="16"/>
                <w:szCs w:val="16"/>
              </w:rPr>
              <w:t>Fx</w:t>
            </w:r>
            <w:proofErr w:type="spellEnd"/>
            <w:r w:rsidRPr="00BF2CB9">
              <w:rPr>
                <w:rFonts w:ascii="Verdana" w:hAnsi="Verdana" w:cs="Arial"/>
                <w:b/>
                <w:bCs/>
                <w:sz w:val="16"/>
                <w:szCs w:val="16"/>
              </w:rPr>
              <w:t xml:space="preserve"> 1.1.4, Visual Studio 2003, C++, VB, TIFF DUMP TOOLS, Outlook, Visual Source Safe, </w:t>
            </w:r>
            <w:proofErr w:type="spellStart"/>
            <w:r w:rsidRPr="00BF2CB9">
              <w:rPr>
                <w:rFonts w:ascii="Verdana" w:hAnsi="Verdana" w:cs="Arial"/>
                <w:b/>
                <w:bCs/>
                <w:sz w:val="16"/>
                <w:szCs w:val="16"/>
              </w:rPr>
              <w:t>Xtreme</w:t>
            </w:r>
            <w:proofErr w:type="spellEnd"/>
            <w:r w:rsidRPr="00BF2CB9">
              <w:rPr>
                <w:rFonts w:ascii="Verdana" w:hAnsi="Verdana" w:cs="Arial"/>
                <w:b/>
                <w:bCs/>
                <w:sz w:val="16"/>
                <w:szCs w:val="16"/>
              </w:rPr>
              <w:t xml:space="preserve"> programming. </w:t>
            </w:r>
          </w:p>
        </w:tc>
      </w:tr>
      <w:tr w:rsidR="00DF13D1" w:rsidRPr="00BF2CB9" w:rsidTr="00B563C7">
        <w:trPr>
          <w:trHeight w:val="351"/>
        </w:trPr>
        <w:tc>
          <w:tcPr>
            <w:tcW w:w="2178" w:type="dxa"/>
            <w:vAlign w:val="center"/>
          </w:tcPr>
          <w:p w:rsidR="00DF13D1" w:rsidRPr="00BF2CB9" w:rsidRDefault="00DF13D1" w:rsidP="00B563C7">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Role</w:t>
            </w:r>
          </w:p>
        </w:tc>
        <w:tc>
          <w:tcPr>
            <w:tcW w:w="7029" w:type="dxa"/>
            <w:gridSpan w:val="3"/>
            <w:vAlign w:val="center"/>
          </w:tcPr>
          <w:p w:rsidR="00DF13D1" w:rsidRPr="00BF2CB9" w:rsidRDefault="00DF13D1" w:rsidP="00B563C7">
            <w:pPr>
              <w:jc w:val="left"/>
              <w:rPr>
                <w:rFonts w:ascii="Verdana" w:eastAsia="Courier New" w:hAnsi="Verdana" w:cs="Times New Roman"/>
                <w:b/>
                <w:bCs/>
                <w:kern w:val="0"/>
                <w:sz w:val="16"/>
                <w:szCs w:val="16"/>
                <w:lang w:eastAsia="en-US"/>
              </w:rPr>
            </w:pPr>
            <w:r w:rsidRPr="00BF2CB9">
              <w:rPr>
                <w:rFonts w:ascii="Verdana" w:eastAsia="Courier New" w:hAnsi="Verdana" w:cs="Times New Roman"/>
                <w:b/>
                <w:bCs/>
                <w:kern w:val="0"/>
                <w:sz w:val="16"/>
                <w:szCs w:val="16"/>
                <w:lang w:eastAsia="en-US"/>
              </w:rPr>
              <w:t>SQL developer, Software developer</w:t>
            </w:r>
          </w:p>
        </w:tc>
      </w:tr>
      <w:tr w:rsidR="00DF13D1" w:rsidRPr="00BF2CB9" w:rsidTr="00B563C7">
        <w:trPr>
          <w:trHeight w:val="1521"/>
        </w:trPr>
        <w:tc>
          <w:tcPr>
            <w:tcW w:w="2178" w:type="dxa"/>
            <w:vAlign w:val="center"/>
          </w:tcPr>
          <w:p w:rsidR="00DF13D1" w:rsidRPr="00BF2CB9" w:rsidRDefault="00DF13D1" w:rsidP="00B563C7">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Responsibilities</w:t>
            </w:r>
          </w:p>
        </w:tc>
        <w:tc>
          <w:tcPr>
            <w:tcW w:w="7029" w:type="dxa"/>
            <w:gridSpan w:val="3"/>
            <w:vAlign w:val="center"/>
          </w:tcPr>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 xml:space="preserve">Write SQL code to satisfy catalog management needs for </w:t>
            </w:r>
            <w:r w:rsidR="009D5661">
              <w:rPr>
                <w:rFonts w:ascii="Verdana" w:eastAsia="Courier New" w:hAnsi="Verdana" w:cs="Arial"/>
                <w:bCs/>
                <w:kern w:val="0"/>
                <w:sz w:val="16"/>
                <w:szCs w:val="16"/>
                <w:lang w:eastAsia="en-US"/>
              </w:rPr>
              <w:t>TIFF</w:t>
            </w:r>
            <w:r w:rsidRPr="00BF2CB9">
              <w:rPr>
                <w:rFonts w:ascii="Verdana" w:eastAsia="Courier New" w:hAnsi="Verdana" w:cs="Arial"/>
                <w:bCs/>
                <w:kern w:val="0"/>
                <w:sz w:val="16"/>
                <w:szCs w:val="16"/>
                <w:lang w:eastAsia="en-US"/>
              </w:rPr>
              <w:t xml:space="preserve"> </w:t>
            </w:r>
            <w:r w:rsidR="009D5661">
              <w:rPr>
                <w:rFonts w:ascii="Verdana" w:eastAsia="Courier New" w:hAnsi="Verdana" w:cs="Arial"/>
                <w:bCs/>
                <w:kern w:val="0"/>
                <w:sz w:val="16"/>
                <w:szCs w:val="16"/>
                <w:lang w:eastAsia="en-US"/>
              </w:rPr>
              <w:t xml:space="preserve">images </w:t>
            </w:r>
            <w:r w:rsidRPr="00BF2CB9">
              <w:rPr>
                <w:rFonts w:ascii="Verdana" w:eastAsia="Courier New" w:hAnsi="Verdana" w:cs="Arial"/>
                <w:bCs/>
                <w:kern w:val="0"/>
                <w:sz w:val="16"/>
                <w:szCs w:val="16"/>
                <w:lang w:eastAsia="en-US"/>
              </w:rPr>
              <w:t>specifications.</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 xml:space="preserve">Write C++ POC code for </w:t>
            </w:r>
            <w:r w:rsidR="009D5661">
              <w:rPr>
                <w:rFonts w:ascii="Verdana" w:eastAsia="Courier New" w:hAnsi="Verdana" w:cs="Arial"/>
                <w:bCs/>
                <w:kern w:val="0"/>
                <w:sz w:val="16"/>
                <w:szCs w:val="16"/>
                <w:lang w:eastAsia="en-US"/>
              </w:rPr>
              <w:t>TIFF</w:t>
            </w:r>
            <w:r w:rsidRPr="00BF2CB9">
              <w:rPr>
                <w:rFonts w:ascii="Verdana" w:eastAsia="Courier New" w:hAnsi="Verdana" w:cs="Arial"/>
                <w:bCs/>
                <w:kern w:val="0"/>
                <w:sz w:val="16"/>
                <w:szCs w:val="16"/>
                <w:lang w:eastAsia="en-US"/>
              </w:rPr>
              <w:t xml:space="preserve"> </w:t>
            </w:r>
            <w:r w:rsidR="009D5661">
              <w:rPr>
                <w:rFonts w:ascii="Verdana" w:eastAsia="Courier New" w:hAnsi="Verdana" w:cs="Arial"/>
                <w:bCs/>
                <w:kern w:val="0"/>
                <w:sz w:val="16"/>
                <w:szCs w:val="16"/>
                <w:lang w:eastAsia="en-US"/>
              </w:rPr>
              <w:t xml:space="preserve">images </w:t>
            </w:r>
            <w:r w:rsidRPr="00BF2CB9">
              <w:rPr>
                <w:rFonts w:ascii="Verdana" w:eastAsia="Courier New" w:hAnsi="Verdana" w:cs="Arial"/>
                <w:bCs/>
                <w:kern w:val="0"/>
                <w:sz w:val="16"/>
                <w:szCs w:val="16"/>
                <w:lang w:eastAsia="en-US"/>
              </w:rPr>
              <w:t>processing tools</w:t>
            </w:r>
          </w:p>
          <w:p w:rsidR="00DF13D1" w:rsidRPr="00BF2CB9" w:rsidRDefault="009D566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Pr>
                <w:rFonts w:ascii="Verdana" w:eastAsia="Courier New" w:hAnsi="Verdana" w:cs="Arial"/>
                <w:bCs/>
                <w:kern w:val="0"/>
                <w:sz w:val="16"/>
                <w:szCs w:val="16"/>
                <w:lang w:eastAsia="en-US"/>
              </w:rPr>
              <w:t>Write C# POC code for TIFF</w:t>
            </w:r>
            <w:r w:rsidR="00DF13D1" w:rsidRPr="00BF2CB9">
              <w:rPr>
                <w:rFonts w:ascii="Verdana" w:eastAsia="Courier New" w:hAnsi="Verdana" w:cs="Arial"/>
                <w:bCs/>
                <w:kern w:val="0"/>
                <w:sz w:val="16"/>
                <w:szCs w:val="16"/>
                <w:lang w:eastAsia="en-US"/>
              </w:rPr>
              <w:t xml:space="preserve"> </w:t>
            </w:r>
            <w:r>
              <w:rPr>
                <w:rFonts w:ascii="Verdana" w:eastAsia="Courier New" w:hAnsi="Verdana" w:cs="Arial"/>
                <w:bCs/>
                <w:kern w:val="0"/>
                <w:sz w:val="16"/>
                <w:szCs w:val="16"/>
                <w:lang w:eastAsia="en-US"/>
              </w:rPr>
              <w:t xml:space="preserve">images </w:t>
            </w:r>
            <w:r w:rsidR="00DF13D1" w:rsidRPr="00BF2CB9">
              <w:rPr>
                <w:rFonts w:ascii="Verdana" w:eastAsia="Courier New" w:hAnsi="Verdana" w:cs="Arial"/>
                <w:bCs/>
                <w:kern w:val="0"/>
                <w:sz w:val="16"/>
                <w:szCs w:val="16"/>
                <w:lang w:eastAsia="en-US"/>
              </w:rPr>
              <w:t>processing tools</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Design and develop the business logic middleware for validation process of the images.</w:t>
            </w:r>
          </w:p>
          <w:p w:rsidR="00DF13D1" w:rsidRPr="00B41EA6"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 xml:space="preserve">Help in minor infrastructure tasks. </w:t>
            </w:r>
          </w:p>
        </w:tc>
      </w:tr>
    </w:tbl>
    <w:p w:rsidR="00DF13D1" w:rsidRDefault="00DF13D1" w:rsidP="00545287">
      <w:pPr>
        <w:widowControl/>
        <w:jc w:val="left"/>
        <w:rPr>
          <w:rFonts w:ascii="Verdana" w:hAnsi="Verdana" w:cs="Verdana"/>
        </w:rPr>
      </w:pPr>
    </w:p>
    <w:tbl>
      <w:tblPr>
        <w:tblW w:w="0" w:type="auto"/>
        <w:tblBorders>
          <w:top w:val="single" w:sz="12" w:space="0" w:color="000000"/>
          <w:left w:val="single" w:sz="12" w:space="0" w:color="000000"/>
          <w:bottom w:val="single" w:sz="12" w:space="0" w:color="000000"/>
          <w:right w:val="single" w:sz="12" w:space="0" w:color="000000"/>
          <w:insideH w:val="single" w:sz="4" w:space="0" w:color="auto"/>
        </w:tblBorders>
        <w:tblLook w:val="04A0" w:firstRow="1" w:lastRow="0" w:firstColumn="1" w:lastColumn="0" w:noHBand="0" w:noVBand="1"/>
      </w:tblPr>
      <w:tblGrid>
        <w:gridCol w:w="2178"/>
        <w:gridCol w:w="3296"/>
        <w:gridCol w:w="1237"/>
        <w:gridCol w:w="2496"/>
      </w:tblGrid>
      <w:tr w:rsidR="00DF13D1" w:rsidRPr="00BF2CB9" w:rsidTr="00B563C7">
        <w:trPr>
          <w:trHeight w:val="450"/>
        </w:trPr>
        <w:tc>
          <w:tcPr>
            <w:tcW w:w="9207" w:type="dxa"/>
            <w:gridSpan w:val="4"/>
            <w:tcBorders>
              <w:top w:val="single" w:sz="12" w:space="0" w:color="000000"/>
              <w:left w:val="single" w:sz="12" w:space="0" w:color="000000"/>
              <w:bottom w:val="single" w:sz="12" w:space="0" w:color="000000"/>
              <w:right w:val="single" w:sz="12" w:space="0" w:color="000000"/>
            </w:tcBorders>
            <w:shd w:val="clear" w:color="auto" w:fill="4F81BD" w:themeFill="accent1"/>
            <w:vAlign w:val="center"/>
          </w:tcPr>
          <w:p w:rsidR="00DF13D1" w:rsidRPr="00BF2CB9" w:rsidRDefault="00DF13D1" w:rsidP="00B563C7">
            <w:pPr>
              <w:jc w:val="left"/>
              <w:rPr>
                <w:rFonts w:ascii="Verdana" w:hAnsi="Verdana" w:cs="Times New Roman"/>
                <w:b/>
                <w:bCs/>
                <w:sz w:val="16"/>
                <w:szCs w:val="16"/>
              </w:rPr>
            </w:pPr>
            <w:r w:rsidRPr="00C95FDB">
              <w:rPr>
                <w:rFonts w:ascii="Verdana" w:hAnsi="Verdana" w:cs="Arial"/>
                <w:b/>
                <w:bCs/>
                <w:sz w:val="20"/>
                <w:szCs w:val="20"/>
              </w:rPr>
              <w:t>Project details</w:t>
            </w:r>
          </w:p>
        </w:tc>
      </w:tr>
      <w:tr w:rsidR="00DF13D1" w:rsidRPr="00BF2CB9" w:rsidTr="00B563C7">
        <w:trPr>
          <w:trHeight w:val="450"/>
        </w:trPr>
        <w:tc>
          <w:tcPr>
            <w:tcW w:w="9207" w:type="dxa"/>
            <w:gridSpan w:val="4"/>
            <w:tcBorders>
              <w:top w:val="single" w:sz="12" w:space="0" w:color="000000"/>
              <w:left w:val="single" w:sz="12" w:space="0" w:color="000000"/>
              <w:bottom w:val="single" w:sz="4" w:space="0" w:color="auto"/>
              <w:right w:val="single" w:sz="12" w:space="0" w:color="000000"/>
            </w:tcBorders>
            <w:vAlign w:val="center"/>
          </w:tcPr>
          <w:p w:rsidR="00DF13D1" w:rsidRPr="00BF2CB9" w:rsidRDefault="00DF13D1" w:rsidP="00B563C7">
            <w:pPr>
              <w:widowControl/>
              <w:suppressAutoHyphens/>
              <w:jc w:val="left"/>
              <w:rPr>
                <w:rFonts w:ascii="Verdana" w:hAnsi="Verdana" w:cs="Times New Roman"/>
                <w:b/>
                <w:bCs/>
                <w:sz w:val="16"/>
                <w:szCs w:val="16"/>
              </w:rPr>
            </w:pPr>
            <w:r w:rsidRPr="00BF2CB9">
              <w:rPr>
                <w:rFonts w:ascii="Verdana" w:hAnsi="Verdana" w:cs="Arial"/>
                <w:sz w:val="16"/>
                <w:szCs w:val="16"/>
              </w:rPr>
              <w:br w:type="page"/>
            </w:r>
            <w:r w:rsidRPr="00BF2CB9">
              <w:rPr>
                <w:rFonts w:ascii="Verdana" w:hAnsi="Verdana" w:cs="Arial"/>
                <w:b/>
                <w:bCs/>
                <w:sz w:val="16"/>
                <w:szCs w:val="16"/>
              </w:rPr>
              <w:t xml:space="preserve">Project name : </w:t>
            </w:r>
            <w:r w:rsidRPr="00BF2CB9">
              <w:rPr>
                <w:rFonts w:ascii="Verdana" w:hAnsi="Verdana" w:cs="Arial"/>
                <w:b/>
                <w:sz w:val="16"/>
                <w:szCs w:val="16"/>
              </w:rPr>
              <w:t>Implementation of Check Truncation in Mexico (2002)</w:t>
            </w:r>
          </w:p>
        </w:tc>
      </w:tr>
      <w:tr w:rsidR="00DF13D1" w:rsidRPr="00BF2CB9" w:rsidTr="00B563C7">
        <w:tc>
          <w:tcPr>
            <w:tcW w:w="5474" w:type="dxa"/>
            <w:gridSpan w:val="2"/>
            <w:vAlign w:val="center"/>
          </w:tcPr>
          <w:p w:rsidR="00DF13D1" w:rsidRPr="00BF2CB9" w:rsidRDefault="00B563C7" w:rsidP="00B563C7">
            <w:pPr>
              <w:keepNext/>
              <w:tabs>
                <w:tab w:val="left" w:pos="1800"/>
              </w:tabs>
              <w:ind w:left="1800" w:hanging="1800"/>
              <w:jc w:val="left"/>
              <w:outlineLvl w:val="0"/>
              <w:rPr>
                <w:rFonts w:ascii="Verdana" w:hAnsi="Verdana" w:cs="Arial"/>
                <w:b/>
                <w:bCs/>
                <w:sz w:val="16"/>
                <w:szCs w:val="16"/>
              </w:rPr>
            </w:pPr>
            <w:r>
              <w:rPr>
                <w:rFonts w:ascii="Verdana" w:hAnsi="Verdana" w:cs="Arial"/>
                <w:b/>
                <w:bCs/>
                <w:sz w:val="16"/>
                <w:szCs w:val="16"/>
              </w:rPr>
              <w:t>Client: All M</w:t>
            </w:r>
            <w:r w:rsidR="00DF13D1" w:rsidRPr="00BF2CB9">
              <w:rPr>
                <w:rFonts w:ascii="Verdana" w:hAnsi="Verdana" w:cs="Arial"/>
                <w:b/>
                <w:bCs/>
                <w:sz w:val="16"/>
                <w:szCs w:val="16"/>
              </w:rPr>
              <w:t>exican Banks that participate on the ACH process</w:t>
            </w:r>
          </w:p>
        </w:tc>
        <w:tc>
          <w:tcPr>
            <w:tcW w:w="1237"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Team Size</w:t>
            </w:r>
          </w:p>
        </w:tc>
        <w:tc>
          <w:tcPr>
            <w:tcW w:w="2496" w:type="dxa"/>
            <w:vAlign w:val="center"/>
          </w:tcPr>
          <w:p w:rsidR="00DF13D1" w:rsidRPr="00BF2CB9" w:rsidRDefault="00DF13D1" w:rsidP="00B563C7">
            <w:pPr>
              <w:keepNext/>
              <w:tabs>
                <w:tab w:val="left" w:pos="1800"/>
              </w:tabs>
              <w:ind w:left="1800" w:hanging="1800"/>
              <w:jc w:val="left"/>
              <w:outlineLvl w:val="0"/>
              <w:rPr>
                <w:rFonts w:ascii="Verdana" w:hAnsi="Verdana" w:cs="Arial"/>
                <w:bCs/>
                <w:sz w:val="16"/>
                <w:szCs w:val="16"/>
              </w:rPr>
            </w:pPr>
            <w:r w:rsidRPr="00BF2CB9">
              <w:rPr>
                <w:rFonts w:ascii="Verdana" w:hAnsi="Verdana" w:cs="Arial"/>
                <w:bCs/>
                <w:sz w:val="16"/>
                <w:szCs w:val="16"/>
              </w:rPr>
              <w:t>7 developers &amp; 1 architect</w:t>
            </w:r>
          </w:p>
        </w:tc>
      </w:tr>
      <w:tr w:rsidR="00DF13D1" w:rsidRPr="00BF2CB9" w:rsidTr="00B563C7">
        <w:trPr>
          <w:trHeight w:val="2466"/>
        </w:trPr>
        <w:tc>
          <w:tcPr>
            <w:tcW w:w="2178"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Project  Description</w:t>
            </w:r>
          </w:p>
        </w:tc>
        <w:tc>
          <w:tcPr>
            <w:tcW w:w="7029" w:type="dxa"/>
            <w:gridSpan w:val="3"/>
            <w:vAlign w:val="center"/>
          </w:tcPr>
          <w:p w:rsidR="00DF13D1" w:rsidRDefault="00DF13D1" w:rsidP="00B563C7">
            <w:pPr>
              <w:widowControl/>
              <w:ind w:left="360"/>
              <w:jc w:val="left"/>
              <w:rPr>
                <w:rFonts w:ascii="Verdana" w:hAnsi="Verdana" w:cs="Times New Roman"/>
                <w:sz w:val="16"/>
                <w:szCs w:val="16"/>
              </w:rPr>
            </w:pPr>
            <w:r w:rsidRPr="00BF2CB9">
              <w:rPr>
                <w:rFonts w:ascii="Verdana" w:hAnsi="Verdana" w:cs="Times New Roman"/>
                <w:sz w:val="16"/>
                <w:szCs w:val="16"/>
              </w:rPr>
              <w:t xml:space="preserve">I was responsible for redesign the structure of the database for this operational application and implement business logic entities. </w:t>
            </w:r>
          </w:p>
          <w:p w:rsidR="00DF13D1" w:rsidRDefault="00DF13D1" w:rsidP="00B563C7">
            <w:pPr>
              <w:widowControl/>
              <w:ind w:left="360"/>
              <w:jc w:val="left"/>
              <w:rPr>
                <w:rFonts w:ascii="Verdana" w:hAnsi="Verdana" w:cs="Times New Roman"/>
                <w:sz w:val="16"/>
                <w:szCs w:val="16"/>
              </w:rPr>
            </w:pPr>
            <w:r>
              <w:rPr>
                <w:rFonts w:ascii="Verdana" w:hAnsi="Verdana" w:cs="Times New Roman"/>
                <w:sz w:val="16"/>
                <w:szCs w:val="16"/>
              </w:rPr>
              <w:t>As a software developer I had this duties:</w:t>
            </w:r>
          </w:p>
          <w:p w:rsidR="00DF13D1" w:rsidRDefault="00DF13D1" w:rsidP="00B563C7">
            <w:pPr>
              <w:pStyle w:val="Prrafodelista"/>
              <w:widowControl/>
              <w:numPr>
                <w:ilvl w:val="0"/>
                <w:numId w:val="46"/>
              </w:numPr>
              <w:jc w:val="left"/>
              <w:rPr>
                <w:rFonts w:ascii="Verdana" w:hAnsi="Verdana" w:cs="Times New Roman"/>
                <w:sz w:val="16"/>
                <w:szCs w:val="16"/>
              </w:rPr>
            </w:pPr>
            <w:r>
              <w:rPr>
                <w:rFonts w:ascii="Verdana" w:hAnsi="Verdana" w:cs="Times New Roman"/>
                <w:sz w:val="16"/>
                <w:szCs w:val="16"/>
              </w:rPr>
              <w:t>Add columns to specific tables of the main Database.</w:t>
            </w:r>
          </w:p>
          <w:p w:rsidR="00DF13D1" w:rsidRDefault="00DF13D1" w:rsidP="00B563C7">
            <w:pPr>
              <w:pStyle w:val="Prrafodelista"/>
              <w:widowControl/>
              <w:numPr>
                <w:ilvl w:val="0"/>
                <w:numId w:val="46"/>
              </w:numPr>
              <w:jc w:val="left"/>
              <w:rPr>
                <w:rFonts w:ascii="Verdana" w:hAnsi="Verdana" w:cs="Times New Roman"/>
                <w:sz w:val="16"/>
                <w:szCs w:val="16"/>
              </w:rPr>
            </w:pPr>
            <w:r>
              <w:rPr>
                <w:rFonts w:ascii="Verdana" w:hAnsi="Verdana" w:cs="Times New Roman"/>
                <w:sz w:val="16"/>
                <w:szCs w:val="16"/>
              </w:rPr>
              <w:t>I</w:t>
            </w:r>
            <w:r w:rsidRPr="006114A8">
              <w:rPr>
                <w:rFonts w:ascii="Verdana" w:hAnsi="Verdana" w:cs="Times New Roman"/>
                <w:sz w:val="16"/>
                <w:szCs w:val="16"/>
              </w:rPr>
              <w:t>mplement PL SQL script in order to</w:t>
            </w:r>
            <w:r>
              <w:rPr>
                <w:rFonts w:ascii="Verdana" w:hAnsi="Verdana" w:cs="Times New Roman"/>
                <w:sz w:val="16"/>
                <w:szCs w:val="16"/>
              </w:rPr>
              <w:t xml:space="preserve"> add new column identifiers to packages.</w:t>
            </w:r>
          </w:p>
          <w:p w:rsidR="00DF13D1" w:rsidRDefault="00DF13D1" w:rsidP="00B563C7">
            <w:pPr>
              <w:pStyle w:val="Prrafodelista"/>
              <w:widowControl/>
              <w:numPr>
                <w:ilvl w:val="0"/>
                <w:numId w:val="46"/>
              </w:numPr>
              <w:jc w:val="left"/>
              <w:rPr>
                <w:rFonts w:ascii="Verdana" w:hAnsi="Verdana" w:cs="Times New Roman"/>
                <w:sz w:val="16"/>
                <w:szCs w:val="16"/>
              </w:rPr>
            </w:pPr>
            <w:r>
              <w:rPr>
                <w:rFonts w:ascii="Verdana" w:hAnsi="Verdana" w:cs="Times New Roman"/>
                <w:sz w:val="16"/>
                <w:szCs w:val="16"/>
              </w:rPr>
              <w:t>Modify Java Server Pages (JSP) to add the new field in HTML tables and java business objects.</w:t>
            </w:r>
          </w:p>
          <w:p w:rsidR="00DF13D1" w:rsidRDefault="00DF13D1" w:rsidP="00B563C7">
            <w:pPr>
              <w:pStyle w:val="Prrafodelista"/>
              <w:widowControl/>
              <w:numPr>
                <w:ilvl w:val="0"/>
                <w:numId w:val="46"/>
              </w:numPr>
              <w:jc w:val="left"/>
              <w:rPr>
                <w:rFonts w:ascii="Verdana" w:hAnsi="Verdana" w:cs="Times New Roman"/>
                <w:sz w:val="16"/>
                <w:szCs w:val="16"/>
              </w:rPr>
            </w:pPr>
            <w:r>
              <w:rPr>
                <w:rFonts w:ascii="Verdana" w:hAnsi="Verdana" w:cs="Times New Roman"/>
                <w:sz w:val="16"/>
                <w:szCs w:val="16"/>
              </w:rPr>
              <w:t>Add log’s for the business logic layer components using IFS tools.</w:t>
            </w:r>
          </w:p>
          <w:p w:rsidR="00DF13D1" w:rsidRDefault="00DF13D1" w:rsidP="00B563C7">
            <w:pPr>
              <w:pStyle w:val="Prrafodelista"/>
              <w:widowControl/>
              <w:numPr>
                <w:ilvl w:val="0"/>
                <w:numId w:val="46"/>
              </w:numPr>
              <w:jc w:val="left"/>
              <w:rPr>
                <w:rFonts w:ascii="Verdana" w:hAnsi="Verdana" w:cs="Times New Roman"/>
                <w:sz w:val="16"/>
                <w:szCs w:val="16"/>
              </w:rPr>
            </w:pPr>
            <w:r>
              <w:rPr>
                <w:rFonts w:ascii="Verdana" w:hAnsi="Verdana" w:cs="Times New Roman"/>
                <w:sz w:val="16"/>
                <w:szCs w:val="16"/>
              </w:rPr>
              <w:t>Perform unit test creating my own testing tool with java.</w:t>
            </w:r>
          </w:p>
          <w:p w:rsidR="00DF13D1" w:rsidRDefault="00DF13D1" w:rsidP="00B563C7">
            <w:pPr>
              <w:widowControl/>
              <w:jc w:val="left"/>
              <w:rPr>
                <w:rFonts w:ascii="Verdana" w:hAnsi="Verdana" w:cs="Times New Roman"/>
                <w:sz w:val="16"/>
                <w:szCs w:val="16"/>
              </w:rPr>
            </w:pPr>
          </w:p>
          <w:p w:rsidR="00DF13D1" w:rsidRDefault="00DF13D1" w:rsidP="00B563C7">
            <w:pPr>
              <w:widowControl/>
              <w:jc w:val="left"/>
              <w:rPr>
                <w:rFonts w:ascii="Verdana" w:hAnsi="Verdana" w:cs="Times New Roman"/>
                <w:sz w:val="16"/>
                <w:szCs w:val="16"/>
              </w:rPr>
            </w:pPr>
            <w:r>
              <w:rPr>
                <w:rFonts w:ascii="Verdana" w:hAnsi="Verdana" w:cs="Times New Roman"/>
                <w:sz w:val="16"/>
                <w:szCs w:val="16"/>
              </w:rPr>
              <w:t xml:space="preserve">       Also, I help the infrastructure teams in the deployment of the website under the          </w:t>
            </w:r>
          </w:p>
          <w:p w:rsidR="00DF13D1" w:rsidRPr="00B563C7" w:rsidRDefault="00DF13D1" w:rsidP="00B563C7">
            <w:pPr>
              <w:widowControl/>
              <w:jc w:val="left"/>
              <w:rPr>
                <w:rFonts w:ascii="Verdana" w:hAnsi="Verdana" w:cs="Times New Roman"/>
                <w:sz w:val="16"/>
                <w:szCs w:val="16"/>
              </w:rPr>
            </w:pPr>
            <w:r>
              <w:rPr>
                <w:rFonts w:ascii="Verdana" w:hAnsi="Verdana" w:cs="Times New Roman"/>
                <w:sz w:val="16"/>
                <w:szCs w:val="16"/>
              </w:rPr>
              <w:t xml:space="preserve">       Apache Publish Engine.</w:t>
            </w:r>
          </w:p>
        </w:tc>
      </w:tr>
      <w:tr w:rsidR="00DF13D1" w:rsidRPr="00BF2CB9" w:rsidTr="00B563C7">
        <w:tc>
          <w:tcPr>
            <w:tcW w:w="2178" w:type="dxa"/>
            <w:vAlign w:val="center"/>
          </w:tcPr>
          <w:p w:rsidR="00DF13D1" w:rsidRPr="00BF2CB9" w:rsidRDefault="00DF13D1" w:rsidP="00B563C7">
            <w:pPr>
              <w:jc w:val="left"/>
              <w:rPr>
                <w:rFonts w:ascii="Verdana" w:hAnsi="Verdana" w:cs="Arial"/>
                <w:b/>
                <w:bCs/>
                <w:sz w:val="16"/>
                <w:szCs w:val="16"/>
              </w:rPr>
            </w:pPr>
            <w:r w:rsidRPr="00BF2CB9">
              <w:rPr>
                <w:rFonts w:ascii="Verdana" w:eastAsia="Courier New" w:hAnsi="Verdana" w:cs="Arial"/>
                <w:b/>
                <w:bCs/>
                <w:kern w:val="0"/>
                <w:sz w:val="16"/>
                <w:szCs w:val="16"/>
                <w:lang w:eastAsia="en-US"/>
              </w:rPr>
              <w:t>Languages/ Technologies/Tools</w:t>
            </w:r>
          </w:p>
        </w:tc>
        <w:tc>
          <w:tcPr>
            <w:tcW w:w="7029" w:type="dxa"/>
            <w:gridSpan w:val="3"/>
            <w:vAlign w:val="center"/>
          </w:tcPr>
          <w:p w:rsidR="00DF13D1" w:rsidRPr="00BF2CB9" w:rsidRDefault="00DF13D1" w:rsidP="00B563C7">
            <w:pPr>
              <w:jc w:val="left"/>
              <w:rPr>
                <w:rFonts w:ascii="Verdana" w:hAnsi="Verdana" w:cs="Arial"/>
                <w:b/>
                <w:bCs/>
                <w:sz w:val="16"/>
                <w:szCs w:val="16"/>
              </w:rPr>
            </w:pPr>
          </w:p>
          <w:p w:rsidR="00DF13D1" w:rsidRPr="00BF2CB9" w:rsidRDefault="00DF13D1" w:rsidP="00B563C7">
            <w:pPr>
              <w:jc w:val="left"/>
              <w:rPr>
                <w:rFonts w:ascii="Verdana" w:hAnsi="Verdana" w:cs="Arial"/>
                <w:b/>
                <w:bCs/>
                <w:sz w:val="16"/>
                <w:szCs w:val="16"/>
              </w:rPr>
            </w:pPr>
            <w:r w:rsidRPr="00BF2CB9">
              <w:rPr>
                <w:rFonts w:ascii="Verdana" w:hAnsi="Verdana" w:cs="Arial"/>
                <w:b/>
                <w:bCs/>
                <w:sz w:val="16"/>
                <w:szCs w:val="16"/>
              </w:rPr>
              <w:t xml:space="preserve">Oracle 8i, Oracle IFS, Oracle Java Platform, Outlook. </w:t>
            </w:r>
          </w:p>
        </w:tc>
      </w:tr>
      <w:tr w:rsidR="00DF13D1" w:rsidRPr="00BF2CB9" w:rsidTr="00B563C7">
        <w:trPr>
          <w:trHeight w:val="315"/>
        </w:trPr>
        <w:tc>
          <w:tcPr>
            <w:tcW w:w="2178" w:type="dxa"/>
            <w:vAlign w:val="center"/>
          </w:tcPr>
          <w:p w:rsidR="00DF13D1" w:rsidRPr="00BF2CB9" w:rsidRDefault="00DF13D1" w:rsidP="00B563C7">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Role</w:t>
            </w:r>
          </w:p>
        </w:tc>
        <w:tc>
          <w:tcPr>
            <w:tcW w:w="7029" w:type="dxa"/>
            <w:gridSpan w:val="3"/>
            <w:vAlign w:val="center"/>
          </w:tcPr>
          <w:p w:rsidR="00DF13D1" w:rsidRPr="00BF2CB9" w:rsidRDefault="00DF13D1" w:rsidP="00B563C7">
            <w:pPr>
              <w:jc w:val="left"/>
              <w:rPr>
                <w:rFonts w:ascii="Verdana" w:eastAsia="Courier New" w:hAnsi="Verdana" w:cs="Times New Roman"/>
                <w:b/>
                <w:bCs/>
                <w:kern w:val="0"/>
                <w:sz w:val="16"/>
                <w:szCs w:val="16"/>
                <w:lang w:eastAsia="en-US"/>
              </w:rPr>
            </w:pPr>
            <w:r w:rsidRPr="00BF2CB9">
              <w:rPr>
                <w:rFonts w:ascii="Verdana" w:eastAsia="Courier New" w:hAnsi="Verdana" w:cs="Times New Roman"/>
                <w:b/>
                <w:bCs/>
                <w:kern w:val="0"/>
                <w:sz w:val="16"/>
                <w:szCs w:val="16"/>
                <w:lang w:eastAsia="en-US"/>
              </w:rPr>
              <w:t>PL SQL developer and Business Logic developer</w:t>
            </w:r>
          </w:p>
        </w:tc>
      </w:tr>
      <w:tr w:rsidR="00DF13D1" w:rsidRPr="00BF2CB9" w:rsidTr="00B563C7">
        <w:tc>
          <w:tcPr>
            <w:tcW w:w="2178" w:type="dxa"/>
            <w:vAlign w:val="center"/>
          </w:tcPr>
          <w:p w:rsidR="00DF13D1" w:rsidRPr="00BF2CB9" w:rsidRDefault="00DF13D1" w:rsidP="00B563C7">
            <w:pPr>
              <w:jc w:val="left"/>
              <w:rPr>
                <w:rFonts w:ascii="Verdana" w:eastAsia="Courier New" w:hAnsi="Verdana" w:cs="Arial"/>
                <w:b/>
                <w:bCs/>
                <w:kern w:val="0"/>
                <w:sz w:val="16"/>
                <w:szCs w:val="16"/>
                <w:lang w:eastAsia="en-US"/>
              </w:rPr>
            </w:pPr>
            <w:r w:rsidRPr="00BF2CB9">
              <w:rPr>
                <w:rFonts w:ascii="Verdana" w:eastAsia="Courier New" w:hAnsi="Verdana" w:cs="Arial"/>
                <w:b/>
                <w:bCs/>
                <w:kern w:val="0"/>
                <w:sz w:val="16"/>
                <w:szCs w:val="16"/>
                <w:lang w:eastAsia="en-US"/>
              </w:rPr>
              <w:t>Responsibilities</w:t>
            </w:r>
          </w:p>
        </w:tc>
        <w:tc>
          <w:tcPr>
            <w:tcW w:w="7029" w:type="dxa"/>
            <w:gridSpan w:val="3"/>
            <w:vAlign w:val="center"/>
          </w:tcPr>
          <w:p w:rsidR="00DF13D1" w:rsidRPr="00BF2CB9" w:rsidRDefault="00DF13D1" w:rsidP="00B563C7">
            <w:pPr>
              <w:ind w:left="720"/>
              <w:jc w:val="left"/>
              <w:rPr>
                <w:rFonts w:ascii="Verdana" w:eastAsia="Courier New" w:hAnsi="Verdana" w:cs="Arial"/>
                <w:b/>
                <w:bCs/>
                <w:kern w:val="0"/>
                <w:sz w:val="16"/>
                <w:szCs w:val="16"/>
                <w:lang w:eastAsia="en-US"/>
              </w:rPr>
            </w:pP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Write PL SQL code to satisfy modifications to the layout of the business logic.</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Design and develop business logic entities to meet the layout specifications.</w:t>
            </w:r>
          </w:p>
          <w:p w:rsidR="00DF13D1" w:rsidRPr="00BF2CB9" w:rsidRDefault="00DF13D1" w:rsidP="00B563C7">
            <w:pPr>
              <w:widowControl/>
              <w:numPr>
                <w:ilvl w:val="0"/>
                <w:numId w:val="39"/>
              </w:numPr>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rPr>
                <w:rFonts w:ascii="Verdana" w:eastAsia="Courier New" w:hAnsi="Verdana" w:cs="Arial"/>
                <w:b/>
                <w:bCs/>
                <w:kern w:val="0"/>
                <w:sz w:val="16"/>
                <w:szCs w:val="16"/>
                <w:lang w:eastAsia="en-US"/>
              </w:rPr>
            </w:pPr>
            <w:r w:rsidRPr="00BF2CB9">
              <w:rPr>
                <w:rFonts w:ascii="Verdana" w:eastAsia="Courier New" w:hAnsi="Verdana" w:cs="Arial"/>
                <w:bCs/>
                <w:kern w:val="0"/>
                <w:sz w:val="16"/>
                <w:szCs w:val="16"/>
                <w:lang w:eastAsia="en-US"/>
              </w:rPr>
              <w:t xml:space="preserve">Help in minor infrastructure tasks. </w:t>
            </w:r>
          </w:p>
          <w:p w:rsidR="00DF13D1" w:rsidRPr="00BF2CB9" w:rsidRDefault="00DF13D1" w:rsidP="00B563C7">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ind w:left="720"/>
              <w:jc w:val="left"/>
              <w:rPr>
                <w:rFonts w:ascii="Verdana" w:eastAsia="Courier New" w:hAnsi="Verdana" w:cs="Arial"/>
                <w:b/>
                <w:bCs/>
                <w:kern w:val="0"/>
                <w:sz w:val="16"/>
                <w:szCs w:val="16"/>
                <w:lang w:eastAsia="en-US"/>
              </w:rPr>
            </w:pPr>
          </w:p>
        </w:tc>
      </w:tr>
    </w:tbl>
    <w:p w:rsidR="00DF13D1" w:rsidRPr="00846B24" w:rsidRDefault="00DF13D1" w:rsidP="00545287">
      <w:pPr>
        <w:widowControl/>
        <w:jc w:val="left"/>
        <w:rPr>
          <w:rFonts w:ascii="Verdana" w:hAnsi="Verdana" w:cs="Verdana"/>
        </w:rPr>
      </w:pPr>
    </w:p>
    <w:sectPr w:rsidR="00DF13D1" w:rsidRPr="00846B24" w:rsidSect="00C95FDB">
      <w:headerReference w:type="default" r:id="rId9"/>
      <w:footerReference w:type="default" r:id="rId10"/>
      <w:pgSz w:w="11906" w:h="16838"/>
      <w:pgMar w:top="1079" w:right="1106" w:bottom="899"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BAF" w:rsidRDefault="00F01BAF">
      <w:pPr>
        <w:rPr>
          <w:rFonts w:cs="Times New Roman"/>
        </w:rPr>
      </w:pPr>
      <w:r>
        <w:rPr>
          <w:rFonts w:cs="Times New Roman"/>
        </w:rPr>
        <w:separator/>
      </w:r>
    </w:p>
  </w:endnote>
  <w:endnote w:type="continuationSeparator" w:id="0">
    <w:p w:rsidR="00F01BAF" w:rsidRDefault="00F01BA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PGothic">
    <w:altName w:val="Arial Unicode MS"/>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8B2" w:rsidRPr="00402A24" w:rsidRDefault="001148B2" w:rsidP="00402A24">
    <w:pPr>
      <w:pStyle w:val="Piedepgina"/>
      <w:jc w:val="right"/>
      <w:rPr>
        <w:rFonts w:ascii="Verdana" w:hAnsi="Verdana" w:cs="Verdana"/>
        <w:sz w:val="16"/>
        <w:szCs w:val="16"/>
      </w:rPr>
    </w:pPr>
    <w:r w:rsidRPr="00402A24">
      <w:rPr>
        <w:rFonts w:ascii="Verdana" w:hAnsi="Verdana" w:cs="Verdana"/>
        <w:snapToGrid w:val="0"/>
        <w:sz w:val="16"/>
        <w:szCs w:val="16"/>
        <w:lang w:eastAsia="en-US"/>
      </w:rPr>
      <w:t xml:space="preserve">Page </w:t>
    </w:r>
    <w:r w:rsidRPr="00402A24">
      <w:rPr>
        <w:rFonts w:ascii="Verdana" w:hAnsi="Verdana" w:cs="Verdana"/>
        <w:snapToGrid w:val="0"/>
        <w:sz w:val="16"/>
        <w:szCs w:val="16"/>
        <w:lang w:eastAsia="en-US"/>
      </w:rPr>
      <w:fldChar w:fldCharType="begin"/>
    </w:r>
    <w:r w:rsidRPr="00402A24">
      <w:rPr>
        <w:rFonts w:ascii="Verdana" w:hAnsi="Verdana" w:cs="Verdana"/>
        <w:snapToGrid w:val="0"/>
        <w:sz w:val="16"/>
        <w:szCs w:val="16"/>
        <w:lang w:eastAsia="en-US"/>
      </w:rPr>
      <w:instrText xml:space="preserve"> PAGE </w:instrText>
    </w:r>
    <w:r w:rsidRPr="00402A24">
      <w:rPr>
        <w:rFonts w:ascii="Verdana" w:hAnsi="Verdana" w:cs="Verdana"/>
        <w:snapToGrid w:val="0"/>
        <w:sz w:val="16"/>
        <w:szCs w:val="16"/>
        <w:lang w:eastAsia="en-US"/>
      </w:rPr>
      <w:fldChar w:fldCharType="separate"/>
    </w:r>
    <w:r w:rsidR="0053421D">
      <w:rPr>
        <w:rFonts w:ascii="Verdana" w:hAnsi="Verdana" w:cs="Verdana"/>
        <w:noProof/>
        <w:snapToGrid w:val="0"/>
        <w:sz w:val="16"/>
        <w:szCs w:val="16"/>
        <w:lang w:eastAsia="en-US"/>
      </w:rPr>
      <w:t>3</w:t>
    </w:r>
    <w:r w:rsidRPr="00402A24">
      <w:rPr>
        <w:rFonts w:ascii="Verdana" w:hAnsi="Verdana" w:cs="Verdana"/>
        <w:snapToGrid w:val="0"/>
        <w:sz w:val="16"/>
        <w:szCs w:val="16"/>
        <w:lang w:eastAsia="en-US"/>
      </w:rPr>
      <w:fldChar w:fldCharType="end"/>
    </w:r>
    <w:r w:rsidRPr="00402A24">
      <w:rPr>
        <w:rFonts w:ascii="Verdana" w:hAnsi="Verdana" w:cs="Verdana"/>
        <w:snapToGrid w:val="0"/>
        <w:sz w:val="16"/>
        <w:szCs w:val="16"/>
        <w:lang w:eastAsia="en-US"/>
      </w:rPr>
      <w:t xml:space="preserve">of </w:t>
    </w:r>
    <w:r w:rsidRPr="00402A24">
      <w:rPr>
        <w:rStyle w:val="Nmerodepgina"/>
        <w:rFonts w:ascii="Verdana" w:hAnsi="Verdana" w:cs="Verdana"/>
        <w:sz w:val="16"/>
        <w:szCs w:val="16"/>
      </w:rPr>
      <w:fldChar w:fldCharType="begin"/>
    </w:r>
    <w:r w:rsidRPr="00402A24">
      <w:rPr>
        <w:rStyle w:val="Nmerodepgina"/>
        <w:rFonts w:ascii="Verdana" w:hAnsi="Verdana" w:cs="Verdana"/>
        <w:sz w:val="16"/>
        <w:szCs w:val="16"/>
      </w:rPr>
      <w:instrText xml:space="preserve"> NUMPAGES </w:instrText>
    </w:r>
    <w:r w:rsidRPr="00402A24">
      <w:rPr>
        <w:rStyle w:val="Nmerodepgina"/>
        <w:rFonts w:ascii="Verdana" w:hAnsi="Verdana" w:cs="Verdana"/>
        <w:sz w:val="16"/>
        <w:szCs w:val="16"/>
      </w:rPr>
      <w:fldChar w:fldCharType="separate"/>
    </w:r>
    <w:r w:rsidR="0053421D">
      <w:rPr>
        <w:rStyle w:val="Nmerodepgina"/>
        <w:rFonts w:ascii="Verdana" w:hAnsi="Verdana" w:cs="Verdana"/>
        <w:noProof/>
        <w:sz w:val="16"/>
        <w:szCs w:val="16"/>
      </w:rPr>
      <w:t>8</w:t>
    </w:r>
    <w:r w:rsidRPr="00402A24">
      <w:rPr>
        <w:rStyle w:val="Nmerodepgina"/>
        <w:rFonts w:ascii="Verdana" w:hAnsi="Verdana" w:cs="Verdan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BAF" w:rsidRDefault="00F01BAF">
      <w:pPr>
        <w:rPr>
          <w:rFonts w:cs="Times New Roman"/>
        </w:rPr>
      </w:pPr>
      <w:r>
        <w:rPr>
          <w:rFonts w:cs="Times New Roman"/>
        </w:rPr>
        <w:separator/>
      </w:r>
    </w:p>
  </w:footnote>
  <w:footnote w:type="continuationSeparator" w:id="0">
    <w:p w:rsidR="00F01BAF" w:rsidRDefault="00F01BAF">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8B2" w:rsidRDefault="00EC660C">
    <w:pPr>
      <w:jc w:val="right"/>
      <w:rPr>
        <w:rFonts w:cs="Times New Roman"/>
      </w:rPr>
    </w:pPr>
    <w:r>
      <w:rPr>
        <w:noProof/>
        <w:lang w:val="es-MX" w:eastAsia="es-MX"/>
      </w:rPr>
      <mc:AlternateContent>
        <mc:Choice Requires="wps">
          <w:drawing>
            <wp:anchor distT="0" distB="0" distL="114300" distR="114300" simplePos="0" relativeHeight="251657728" behindDoc="0" locked="0" layoutInCell="1" allowOverlap="1" wp14:anchorId="06CF1CD2" wp14:editId="52916B8C">
              <wp:simplePos x="0" y="0"/>
              <wp:positionH relativeFrom="column">
                <wp:posOffset>62865</wp:posOffset>
              </wp:positionH>
              <wp:positionV relativeFrom="paragraph">
                <wp:posOffset>-387985</wp:posOffset>
              </wp:positionV>
              <wp:extent cx="5505450" cy="666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148B2" w:rsidRPr="009807C8" w:rsidRDefault="001148B2" w:rsidP="00654BDA">
                          <w:pPr>
                            <w:rPr>
                              <w:rFonts w:ascii="Verdana" w:hAnsi="Verdana" w:cs="Verdana"/>
                              <w:b/>
                              <w:bCs/>
                              <w:color w:val="000000"/>
                              <w:sz w:val="20"/>
                              <w:szCs w:val="20"/>
                              <w:lang w:val="es-MX"/>
                            </w:rPr>
                          </w:pPr>
                          <w:r w:rsidRPr="009807C8">
                            <w:rPr>
                              <w:rFonts w:ascii="Verdana" w:hAnsi="Verdana" w:cs="Verdana"/>
                              <w:b/>
                              <w:bCs/>
                              <w:color w:val="000000"/>
                              <w:lang w:val="es-MX"/>
                            </w:rPr>
                            <w:t>Baltazar Tadeo Quiroz Islas</w:t>
                          </w:r>
                        </w:p>
                        <w:p w:rsidR="001148B2" w:rsidRDefault="0044104B" w:rsidP="00654BDA">
                          <w:pPr>
                            <w:rPr>
                              <w:rFonts w:ascii="Verdana" w:hAnsi="Verdana" w:cs="Verdana"/>
                              <w:b/>
                              <w:bCs/>
                              <w:color w:val="000000"/>
                              <w:sz w:val="20"/>
                              <w:szCs w:val="20"/>
                              <w:lang w:val="es-MX"/>
                            </w:rPr>
                          </w:pPr>
                          <w:r>
                            <w:rPr>
                              <w:rFonts w:ascii="Verdana" w:hAnsi="Verdana" w:cs="Verdana"/>
                              <w:b/>
                              <w:bCs/>
                              <w:color w:val="000000"/>
                              <w:sz w:val="20"/>
                              <w:szCs w:val="20"/>
                              <w:lang w:val="es-MX"/>
                            </w:rPr>
                            <w:t>baltazar.t</w:t>
                          </w:r>
                          <w:r w:rsidR="001148B2" w:rsidRPr="009807C8">
                            <w:rPr>
                              <w:rFonts w:ascii="Verdana" w:hAnsi="Verdana" w:cs="Verdana"/>
                              <w:b/>
                              <w:bCs/>
                              <w:color w:val="000000"/>
                              <w:sz w:val="20"/>
                              <w:szCs w:val="20"/>
                              <w:lang w:val="es-MX"/>
                            </w:rPr>
                            <w:t>adeo@hcl.com</w:t>
                          </w:r>
                          <w:r w:rsidR="001148B2" w:rsidRPr="009807C8">
                            <w:rPr>
                              <w:rFonts w:ascii="Verdana" w:hAnsi="Verdana" w:cs="Verdana"/>
                              <w:b/>
                              <w:bCs/>
                              <w:color w:val="000000"/>
                              <w:sz w:val="16"/>
                              <w:szCs w:val="16"/>
                              <w:lang w:val="es-MX"/>
                            </w:rPr>
                            <w:tab/>
                          </w:r>
                          <w:r w:rsidR="001148B2" w:rsidRPr="009807C8">
                            <w:rPr>
                              <w:rFonts w:ascii="Verdana" w:hAnsi="Verdana" w:cs="Verdana"/>
                              <w:b/>
                              <w:bCs/>
                              <w:color w:val="000000"/>
                              <w:sz w:val="16"/>
                              <w:szCs w:val="16"/>
                              <w:lang w:val="es-MX"/>
                            </w:rPr>
                            <w:tab/>
                          </w:r>
                          <w:r w:rsidR="001148B2" w:rsidRPr="009807C8">
                            <w:rPr>
                              <w:rFonts w:ascii="Verdana" w:hAnsi="Verdana" w:cs="Verdana"/>
                              <w:b/>
                              <w:bCs/>
                              <w:color w:val="000000"/>
                              <w:sz w:val="16"/>
                              <w:szCs w:val="16"/>
                              <w:lang w:val="es-MX"/>
                            </w:rPr>
                            <w:tab/>
                          </w:r>
                          <w:r w:rsidR="001148B2" w:rsidRPr="009807C8">
                            <w:rPr>
                              <w:rFonts w:ascii="Verdana" w:hAnsi="Verdana" w:cs="Verdana"/>
                              <w:b/>
                              <w:bCs/>
                              <w:color w:val="000000"/>
                              <w:sz w:val="16"/>
                              <w:szCs w:val="16"/>
                              <w:lang w:val="es-MX"/>
                            </w:rPr>
                            <w:tab/>
                          </w:r>
                          <w:r w:rsidR="001A4E9E">
                            <w:rPr>
                              <w:rFonts w:ascii="Verdana" w:hAnsi="Verdana" w:cs="Verdana"/>
                              <w:b/>
                              <w:bCs/>
                              <w:color w:val="000000"/>
                              <w:sz w:val="20"/>
                              <w:szCs w:val="20"/>
                              <w:lang w:val="es-MX"/>
                            </w:rPr>
                            <w:t>+331 575 7686</w:t>
                          </w:r>
                        </w:p>
                        <w:p w:rsidR="001A4E9E" w:rsidRPr="009807C8" w:rsidRDefault="001A4E9E" w:rsidP="00654BDA">
                          <w:pPr>
                            <w:rPr>
                              <w:rFonts w:cs="Times New Roman"/>
                              <w:color w:val="000000"/>
                              <w:lang w:val="es-MX"/>
                            </w:rPr>
                          </w:pPr>
                          <w:r>
                            <w:rPr>
                              <w:rFonts w:ascii="Verdana" w:hAnsi="Verdana" w:cs="Verdana"/>
                              <w:b/>
                              <w:bCs/>
                              <w:color w:val="000000"/>
                              <w:sz w:val="20"/>
                              <w:szCs w:val="20"/>
                              <w:lang w:val="es-MX"/>
                            </w:rPr>
                            <w:t>Baltazar.Quiroz@outlook.com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95pt;margin-top:-30.55pt;width:433.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" filled="f" stroked="f" strokecolor="white">
              <v:textbox>
                <w:txbxContent>
                  <w:p w:rsidR="001148B2" w:rsidRPr="009807C8" w:rsidRDefault="001148B2" w:rsidP="00654BDA">
                    <w:pPr>
                      <w:rPr>
                        <w:rFonts w:ascii="Verdana" w:hAnsi="Verdana" w:cs="Verdana"/>
                        <w:b/>
                        <w:bCs/>
                        <w:color w:val="000000"/>
                        <w:sz w:val="20"/>
                        <w:szCs w:val="20"/>
                        <w:lang w:val="es-MX"/>
                      </w:rPr>
                    </w:pPr>
                    <w:r w:rsidRPr="009807C8">
                      <w:rPr>
                        <w:rFonts w:ascii="Verdana" w:hAnsi="Verdana" w:cs="Verdana"/>
                        <w:b/>
                        <w:bCs/>
                        <w:color w:val="000000"/>
                        <w:lang w:val="es-MX"/>
                      </w:rPr>
                      <w:t>Baltazar Tadeo Quiroz Islas</w:t>
                    </w:r>
                  </w:p>
                  <w:p w:rsidR="001148B2" w:rsidRDefault="0044104B" w:rsidP="00654BDA">
                    <w:pPr>
                      <w:rPr>
                        <w:rFonts w:ascii="Verdana" w:hAnsi="Verdana" w:cs="Verdana"/>
                        <w:b/>
                        <w:bCs/>
                        <w:color w:val="000000"/>
                        <w:sz w:val="20"/>
                        <w:szCs w:val="20"/>
                        <w:lang w:val="es-MX"/>
                      </w:rPr>
                    </w:pPr>
                    <w:r>
                      <w:rPr>
                        <w:rFonts w:ascii="Verdana" w:hAnsi="Verdana" w:cs="Verdana"/>
                        <w:b/>
                        <w:bCs/>
                        <w:color w:val="000000"/>
                        <w:sz w:val="20"/>
                        <w:szCs w:val="20"/>
                        <w:lang w:val="es-MX"/>
                      </w:rPr>
                      <w:t>baltazar.t</w:t>
                    </w:r>
                    <w:r w:rsidR="001148B2" w:rsidRPr="009807C8">
                      <w:rPr>
                        <w:rFonts w:ascii="Verdana" w:hAnsi="Verdana" w:cs="Verdana"/>
                        <w:b/>
                        <w:bCs/>
                        <w:color w:val="000000"/>
                        <w:sz w:val="20"/>
                        <w:szCs w:val="20"/>
                        <w:lang w:val="es-MX"/>
                      </w:rPr>
                      <w:t>adeo@hcl.com</w:t>
                    </w:r>
                    <w:r w:rsidR="001148B2" w:rsidRPr="009807C8">
                      <w:rPr>
                        <w:rFonts w:ascii="Verdana" w:hAnsi="Verdana" w:cs="Verdana"/>
                        <w:b/>
                        <w:bCs/>
                        <w:color w:val="000000"/>
                        <w:sz w:val="16"/>
                        <w:szCs w:val="16"/>
                        <w:lang w:val="es-MX"/>
                      </w:rPr>
                      <w:tab/>
                    </w:r>
                    <w:r w:rsidR="001148B2" w:rsidRPr="009807C8">
                      <w:rPr>
                        <w:rFonts w:ascii="Verdana" w:hAnsi="Verdana" w:cs="Verdana"/>
                        <w:b/>
                        <w:bCs/>
                        <w:color w:val="000000"/>
                        <w:sz w:val="16"/>
                        <w:szCs w:val="16"/>
                        <w:lang w:val="es-MX"/>
                      </w:rPr>
                      <w:tab/>
                    </w:r>
                    <w:r w:rsidR="001148B2" w:rsidRPr="009807C8">
                      <w:rPr>
                        <w:rFonts w:ascii="Verdana" w:hAnsi="Verdana" w:cs="Verdana"/>
                        <w:b/>
                        <w:bCs/>
                        <w:color w:val="000000"/>
                        <w:sz w:val="16"/>
                        <w:szCs w:val="16"/>
                        <w:lang w:val="es-MX"/>
                      </w:rPr>
                      <w:tab/>
                    </w:r>
                    <w:r w:rsidR="001148B2" w:rsidRPr="009807C8">
                      <w:rPr>
                        <w:rFonts w:ascii="Verdana" w:hAnsi="Verdana" w:cs="Verdana"/>
                        <w:b/>
                        <w:bCs/>
                        <w:color w:val="000000"/>
                        <w:sz w:val="16"/>
                        <w:szCs w:val="16"/>
                        <w:lang w:val="es-MX"/>
                      </w:rPr>
                      <w:tab/>
                    </w:r>
                    <w:r w:rsidR="001A4E9E">
                      <w:rPr>
                        <w:rFonts w:ascii="Verdana" w:hAnsi="Verdana" w:cs="Verdana"/>
                        <w:b/>
                        <w:bCs/>
                        <w:color w:val="000000"/>
                        <w:sz w:val="20"/>
                        <w:szCs w:val="20"/>
                        <w:lang w:val="es-MX"/>
                      </w:rPr>
                      <w:t>+331 575 7686</w:t>
                    </w:r>
                  </w:p>
                  <w:p w:rsidR="001A4E9E" w:rsidRPr="009807C8" w:rsidRDefault="001A4E9E" w:rsidP="00654BDA">
                    <w:pPr>
                      <w:rPr>
                        <w:rFonts w:cs="Times New Roman"/>
                        <w:color w:val="000000"/>
                        <w:lang w:val="es-MX"/>
                      </w:rPr>
                    </w:pPr>
                    <w:r>
                      <w:rPr>
                        <w:rFonts w:ascii="Verdana" w:hAnsi="Verdana" w:cs="Verdana"/>
                        <w:b/>
                        <w:bCs/>
                        <w:color w:val="000000"/>
                        <w:sz w:val="20"/>
                        <w:szCs w:val="20"/>
                        <w:lang w:val="es-MX"/>
                      </w:rPr>
                      <w:t>Baltazar.Quiroz@outlook.com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43455AC"/>
    <w:lvl w:ilvl="0">
      <w:start w:val="1"/>
      <w:numFmt w:val="bullet"/>
      <w:lvlText w:val=""/>
      <w:lvlJc w:val="left"/>
      <w:pPr>
        <w:tabs>
          <w:tab w:val="num" w:pos="360"/>
        </w:tabs>
        <w:ind w:left="360" w:hanging="360"/>
      </w:pPr>
      <w:rPr>
        <w:rFonts w:ascii="Symbol" w:hAnsi="Symbol" w:cs="Symbol" w:hint="default"/>
      </w:rPr>
    </w:lvl>
  </w:abstractNum>
  <w:abstractNum w:abstractNumId="1">
    <w:nsid w:val="00000001"/>
    <w:multiLevelType w:val="multilevel"/>
    <w:tmpl w:val="00000001"/>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2"/>
    <w:multiLevelType w:val="multilevel"/>
    <w:tmpl w:val="00000002"/>
    <w:name w:val="WW8Num2"/>
    <w:lvl w:ilvl="0">
      <w:start w:val="1"/>
      <w:numFmt w:val="decimal"/>
      <w:suff w:val="nothing"/>
      <w:lvlText w:val="%1."/>
      <w:lvlJc w:val="left"/>
    </w:lvl>
    <w:lvl w:ilvl="1">
      <w:start w:val="1"/>
      <w:numFmt w:val="bullet"/>
      <w:suff w:val="nothing"/>
      <w:lvlText w:val="o"/>
      <w:lvlJc w:val="left"/>
      <w:rPr>
        <w:rFonts w:ascii="Courier New" w:hAnsi="Courier New" w:cs="Courier New"/>
      </w:rPr>
    </w:lvl>
    <w:lvl w:ilvl="2">
      <w:start w:val="1"/>
      <w:numFmt w:val="lowerRoman"/>
      <w:suff w:val="nothing"/>
      <w:lvlText w:val="%3."/>
      <w:lvlJc w:val="righ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3">
    <w:nsid w:val="00000003"/>
    <w:multiLevelType w:val="multilevel"/>
    <w:tmpl w:val="00000003"/>
    <w:name w:val="WW8Num3"/>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nsid w:val="00FB38F4"/>
    <w:multiLevelType w:val="hybridMultilevel"/>
    <w:tmpl w:val="6D5CC75E"/>
    <w:lvl w:ilvl="0" w:tplc="04090001">
      <w:start w:val="1"/>
      <w:numFmt w:val="bullet"/>
      <w:lvlText w:val=""/>
      <w:lvlJc w:val="left"/>
      <w:pPr>
        <w:ind w:left="765" w:hanging="360"/>
      </w:pPr>
      <w:rPr>
        <w:rFonts w:ascii="Symbol" w:hAnsi="Symbol" w:cs="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cs="Wingdings" w:hint="default"/>
      </w:rPr>
    </w:lvl>
    <w:lvl w:ilvl="3" w:tplc="04090001">
      <w:start w:val="1"/>
      <w:numFmt w:val="bullet"/>
      <w:lvlText w:val=""/>
      <w:lvlJc w:val="left"/>
      <w:pPr>
        <w:ind w:left="2925" w:hanging="360"/>
      </w:pPr>
      <w:rPr>
        <w:rFonts w:ascii="Symbol" w:hAnsi="Symbol" w:cs="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cs="Wingdings" w:hint="default"/>
      </w:rPr>
    </w:lvl>
    <w:lvl w:ilvl="6" w:tplc="04090001">
      <w:start w:val="1"/>
      <w:numFmt w:val="bullet"/>
      <w:lvlText w:val=""/>
      <w:lvlJc w:val="left"/>
      <w:pPr>
        <w:ind w:left="5085" w:hanging="360"/>
      </w:pPr>
      <w:rPr>
        <w:rFonts w:ascii="Symbol" w:hAnsi="Symbol" w:cs="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cs="Wingdings" w:hint="default"/>
      </w:rPr>
    </w:lvl>
  </w:abstractNum>
  <w:abstractNum w:abstractNumId="5">
    <w:nsid w:val="06A4759A"/>
    <w:multiLevelType w:val="hybridMultilevel"/>
    <w:tmpl w:val="65F4C418"/>
    <w:lvl w:ilvl="0" w:tplc="04090001">
      <w:start w:val="1"/>
      <w:numFmt w:val="bullet"/>
      <w:lvlText w:val=""/>
      <w:lvlJc w:val="left"/>
      <w:pPr>
        <w:tabs>
          <w:tab w:val="num" w:pos="360"/>
        </w:tabs>
        <w:ind w:left="360" w:hanging="360"/>
      </w:pPr>
      <w:rPr>
        <w:rFonts w:ascii="Symbol" w:hAnsi="Symbol" w:cs="Symbol" w:hint="default"/>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6">
    <w:nsid w:val="078F3227"/>
    <w:multiLevelType w:val="hybridMultilevel"/>
    <w:tmpl w:val="E9EC9FDA"/>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0CA665F0"/>
    <w:multiLevelType w:val="hybridMultilevel"/>
    <w:tmpl w:val="D39E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E6249"/>
    <w:multiLevelType w:val="hybridMultilevel"/>
    <w:tmpl w:val="781096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11563154"/>
    <w:multiLevelType w:val="hybridMultilevel"/>
    <w:tmpl w:val="B05AFE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4605EAC"/>
    <w:multiLevelType w:val="hybridMultilevel"/>
    <w:tmpl w:val="7EB698A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1">
    <w:nsid w:val="17E97383"/>
    <w:multiLevelType w:val="hybridMultilevel"/>
    <w:tmpl w:val="D4C8A310"/>
    <w:lvl w:ilvl="0" w:tplc="712E8140">
      <w:start w:val="2"/>
      <w:numFmt w:val="bullet"/>
      <w:lvlText w:val="-"/>
      <w:lvlJc w:val="left"/>
      <w:pPr>
        <w:ind w:left="720" w:hanging="360"/>
      </w:pPr>
      <w:rPr>
        <w:rFonts w:ascii="Verdana" w:eastAsia="Times New Roman" w:hAnsi="Verdana"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12">
    <w:nsid w:val="1A600E77"/>
    <w:multiLevelType w:val="hybridMultilevel"/>
    <w:tmpl w:val="781096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1FCD45D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nsid w:val="215E49B4"/>
    <w:multiLevelType w:val="hybridMultilevel"/>
    <w:tmpl w:val="72EAF92A"/>
    <w:lvl w:ilvl="0" w:tplc="21DC72DC">
      <w:start w:val="1"/>
      <w:numFmt w:val="bullet"/>
      <w:lvlText w:val=""/>
      <w:lvlJc w:val="left"/>
      <w:pPr>
        <w:tabs>
          <w:tab w:val="num" w:pos="360"/>
        </w:tabs>
        <w:ind w:left="360" w:hanging="360"/>
      </w:pPr>
      <w:rPr>
        <w:rFonts w:ascii="Symbol" w:hAnsi="Symbol" w:cs="Symbol" w:hint="default"/>
      </w:rPr>
    </w:lvl>
    <w:lvl w:ilvl="1" w:tplc="C610DA7A">
      <w:start w:val="1"/>
      <w:numFmt w:val="bullet"/>
      <w:lvlText w:val="o"/>
      <w:lvlJc w:val="left"/>
      <w:pPr>
        <w:tabs>
          <w:tab w:val="num" w:pos="1080"/>
        </w:tabs>
        <w:ind w:left="1080" w:hanging="360"/>
      </w:pPr>
      <w:rPr>
        <w:rFonts w:ascii="Courier New" w:hAnsi="Courier New" w:cs="Courier New" w:hint="default"/>
      </w:rPr>
    </w:lvl>
    <w:lvl w:ilvl="2" w:tplc="078037BC">
      <w:start w:val="1"/>
      <w:numFmt w:val="bullet"/>
      <w:lvlText w:val=""/>
      <w:lvlJc w:val="left"/>
      <w:pPr>
        <w:tabs>
          <w:tab w:val="num" w:pos="1800"/>
        </w:tabs>
        <w:ind w:left="1800" w:hanging="360"/>
      </w:pPr>
      <w:rPr>
        <w:rFonts w:ascii="Wingdings" w:hAnsi="Wingdings" w:cs="Wingdings" w:hint="default"/>
      </w:rPr>
    </w:lvl>
    <w:lvl w:ilvl="3" w:tplc="7DB89372">
      <w:start w:val="1"/>
      <w:numFmt w:val="bullet"/>
      <w:lvlText w:val=""/>
      <w:lvlJc w:val="left"/>
      <w:pPr>
        <w:tabs>
          <w:tab w:val="num" w:pos="2520"/>
        </w:tabs>
        <w:ind w:left="2520" w:hanging="360"/>
      </w:pPr>
      <w:rPr>
        <w:rFonts w:ascii="Symbol" w:hAnsi="Symbol" w:cs="Symbol" w:hint="default"/>
      </w:rPr>
    </w:lvl>
    <w:lvl w:ilvl="4" w:tplc="070CB6DC">
      <w:start w:val="1"/>
      <w:numFmt w:val="bullet"/>
      <w:lvlText w:val="o"/>
      <w:lvlJc w:val="left"/>
      <w:pPr>
        <w:tabs>
          <w:tab w:val="num" w:pos="3240"/>
        </w:tabs>
        <w:ind w:left="3240" w:hanging="360"/>
      </w:pPr>
      <w:rPr>
        <w:rFonts w:ascii="Courier New" w:hAnsi="Courier New" w:cs="Courier New" w:hint="default"/>
      </w:rPr>
    </w:lvl>
    <w:lvl w:ilvl="5" w:tplc="AEC43248">
      <w:start w:val="1"/>
      <w:numFmt w:val="bullet"/>
      <w:lvlText w:val=""/>
      <w:lvlJc w:val="left"/>
      <w:pPr>
        <w:tabs>
          <w:tab w:val="num" w:pos="3960"/>
        </w:tabs>
        <w:ind w:left="3960" w:hanging="360"/>
      </w:pPr>
      <w:rPr>
        <w:rFonts w:ascii="Wingdings" w:hAnsi="Wingdings" w:cs="Wingdings" w:hint="default"/>
      </w:rPr>
    </w:lvl>
    <w:lvl w:ilvl="6" w:tplc="7C124F06">
      <w:start w:val="1"/>
      <w:numFmt w:val="bullet"/>
      <w:lvlText w:val=""/>
      <w:lvlJc w:val="left"/>
      <w:pPr>
        <w:tabs>
          <w:tab w:val="num" w:pos="4680"/>
        </w:tabs>
        <w:ind w:left="4680" w:hanging="360"/>
      </w:pPr>
      <w:rPr>
        <w:rFonts w:ascii="Symbol" w:hAnsi="Symbol" w:cs="Symbol" w:hint="default"/>
      </w:rPr>
    </w:lvl>
    <w:lvl w:ilvl="7" w:tplc="E8B88412">
      <w:start w:val="1"/>
      <w:numFmt w:val="bullet"/>
      <w:lvlText w:val="o"/>
      <w:lvlJc w:val="left"/>
      <w:pPr>
        <w:tabs>
          <w:tab w:val="num" w:pos="5400"/>
        </w:tabs>
        <w:ind w:left="5400" w:hanging="360"/>
      </w:pPr>
      <w:rPr>
        <w:rFonts w:ascii="Courier New" w:hAnsi="Courier New" w:cs="Courier New" w:hint="default"/>
      </w:rPr>
    </w:lvl>
    <w:lvl w:ilvl="8" w:tplc="40EE3AA6">
      <w:start w:val="1"/>
      <w:numFmt w:val="bullet"/>
      <w:lvlText w:val=""/>
      <w:lvlJc w:val="left"/>
      <w:pPr>
        <w:tabs>
          <w:tab w:val="num" w:pos="6120"/>
        </w:tabs>
        <w:ind w:left="6120" w:hanging="360"/>
      </w:pPr>
      <w:rPr>
        <w:rFonts w:ascii="Wingdings" w:hAnsi="Wingdings" w:cs="Wingdings" w:hint="default"/>
      </w:rPr>
    </w:lvl>
  </w:abstractNum>
  <w:abstractNum w:abstractNumId="15">
    <w:nsid w:val="25F25D0D"/>
    <w:multiLevelType w:val="hybridMultilevel"/>
    <w:tmpl w:val="310E3878"/>
    <w:name w:val="WW8Num2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29247973"/>
    <w:multiLevelType w:val="hybridMultilevel"/>
    <w:tmpl w:val="E8605E20"/>
    <w:lvl w:ilvl="0" w:tplc="ECEE2C62">
      <w:start w:val="1"/>
      <w:numFmt w:val="decimal"/>
      <w:lvlText w:val="%1."/>
      <w:lvlJc w:val="left"/>
      <w:pPr>
        <w:ind w:left="360" w:hanging="360"/>
      </w:pPr>
      <w:rPr>
        <w:rFonts w:hint="default"/>
      </w:r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7">
    <w:nsid w:val="2B82468A"/>
    <w:multiLevelType w:val="hybridMultilevel"/>
    <w:tmpl w:val="C12A10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B935D80"/>
    <w:multiLevelType w:val="hybridMultilevel"/>
    <w:tmpl w:val="6A1C44BC"/>
    <w:lvl w:ilvl="0" w:tplc="C28AAF4C">
      <w:start w:val="2"/>
      <w:numFmt w:val="bullet"/>
      <w:lvlText w:val="-"/>
      <w:lvlJc w:val="left"/>
      <w:pPr>
        <w:ind w:left="1800" w:hanging="360"/>
      </w:pPr>
      <w:rPr>
        <w:rFonts w:ascii="Verdana" w:eastAsia="MS Mincho" w:hAnsi="Verdana" w:hint="default"/>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cs="Wingdings" w:hint="default"/>
      </w:rPr>
    </w:lvl>
    <w:lvl w:ilvl="3" w:tplc="080A0001">
      <w:start w:val="1"/>
      <w:numFmt w:val="bullet"/>
      <w:lvlText w:val=""/>
      <w:lvlJc w:val="left"/>
      <w:pPr>
        <w:ind w:left="3960" w:hanging="360"/>
      </w:pPr>
      <w:rPr>
        <w:rFonts w:ascii="Symbol" w:hAnsi="Symbol" w:cs="Symbol" w:hint="default"/>
      </w:rPr>
    </w:lvl>
    <w:lvl w:ilvl="4" w:tplc="080A0003">
      <w:start w:val="1"/>
      <w:numFmt w:val="bullet"/>
      <w:lvlText w:val="o"/>
      <w:lvlJc w:val="left"/>
      <w:pPr>
        <w:ind w:left="4680" w:hanging="360"/>
      </w:pPr>
      <w:rPr>
        <w:rFonts w:ascii="Courier New" w:hAnsi="Courier New" w:cs="Courier New" w:hint="default"/>
      </w:rPr>
    </w:lvl>
    <w:lvl w:ilvl="5" w:tplc="080A0005">
      <w:start w:val="1"/>
      <w:numFmt w:val="bullet"/>
      <w:lvlText w:val=""/>
      <w:lvlJc w:val="left"/>
      <w:pPr>
        <w:ind w:left="5400" w:hanging="360"/>
      </w:pPr>
      <w:rPr>
        <w:rFonts w:ascii="Wingdings" w:hAnsi="Wingdings" w:cs="Wingdings" w:hint="default"/>
      </w:rPr>
    </w:lvl>
    <w:lvl w:ilvl="6" w:tplc="080A0001">
      <w:start w:val="1"/>
      <w:numFmt w:val="bullet"/>
      <w:lvlText w:val=""/>
      <w:lvlJc w:val="left"/>
      <w:pPr>
        <w:ind w:left="6120" w:hanging="360"/>
      </w:pPr>
      <w:rPr>
        <w:rFonts w:ascii="Symbol" w:hAnsi="Symbol" w:cs="Symbol" w:hint="default"/>
      </w:rPr>
    </w:lvl>
    <w:lvl w:ilvl="7" w:tplc="080A0003">
      <w:start w:val="1"/>
      <w:numFmt w:val="bullet"/>
      <w:lvlText w:val="o"/>
      <w:lvlJc w:val="left"/>
      <w:pPr>
        <w:ind w:left="6840" w:hanging="360"/>
      </w:pPr>
      <w:rPr>
        <w:rFonts w:ascii="Courier New" w:hAnsi="Courier New" w:cs="Courier New" w:hint="default"/>
      </w:rPr>
    </w:lvl>
    <w:lvl w:ilvl="8" w:tplc="080A0005">
      <w:start w:val="1"/>
      <w:numFmt w:val="bullet"/>
      <w:lvlText w:val=""/>
      <w:lvlJc w:val="left"/>
      <w:pPr>
        <w:ind w:left="7560" w:hanging="360"/>
      </w:pPr>
      <w:rPr>
        <w:rFonts w:ascii="Wingdings" w:hAnsi="Wingdings" w:cs="Wingdings" w:hint="default"/>
      </w:rPr>
    </w:lvl>
  </w:abstractNum>
  <w:abstractNum w:abstractNumId="19">
    <w:nsid w:val="2D125715"/>
    <w:multiLevelType w:val="hybridMultilevel"/>
    <w:tmpl w:val="A556572A"/>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20">
    <w:nsid w:val="2D3E585A"/>
    <w:multiLevelType w:val="hybridMultilevel"/>
    <w:tmpl w:val="78109686"/>
    <w:lvl w:ilvl="0" w:tplc="0409000F">
      <w:start w:val="1"/>
      <w:numFmt w:val="decimal"/>
      <w:lvlText w:val="%1."/>
      <w:lvlJc w:val="left"/>
      <w:pPr>
        <w:ind w:left="360" w:hanging="360"/>
      </w:pPr>
      <w:rPr>
        <w:rFonts w:hint="default"/>
      </w:r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21">
    <w:nsid w:val="2E054499"/>
    <w:multiLevelType w:val="hybridMultilevel"/>
    <w:tmpl w:val="83DC31CA"/>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2">
    <w:nsid w:val="2EDF516E"/>
    <w:multiLevelType w:val="hybridMultilevel"/>
    <w:tmpl w:val="781096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32A80739"/>
    <w:multiLevelType w:val="hybridMultilevel"/>
    <w:tmpl w:val="5B7E591A"/>
    <w:lvl w:ilvl="0" w:tplc="04090001">
      <w:start w:val="1"/>
      <w:numFmt w:val="bullet"/>
      <w:lvlText w:val=""/>
      <w:lvlJc w:val="left"/>
      <w:pPr>
        <w:ind w:left="360" w:hanging="360"/>
      </w:pPr>
      <w:rPr>
        <w:rFonts w:ascii="Symbol" w:hAnsi="Symbol" w:cs="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32F652C1"/>
    <w:multiLevelType w:val="hybridMultilevel"/>
    <w:tmpl w:val="EBCC8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3090F18"/>
    <w:multiLevelType w:val="hybridMultilevel"/>
    <w:tmpl w:val="6A9C467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6">
    <w:nsid w:val="3AC711D4"/>
    <w:multiLevelType w:val="hybridMultilevel"/>
    <w:tmpl w:val="6DCA3F02"/>
    <w:lvl w:ilvl="0" w:tplc="04090001">
      <w:start w:val="1"/>
      <w:numFmt w:val="bullet"/>
      <w:lvlText w:val=""/>
      <w:lvlJc w:val="left"/>
      <w:pPr>
        <w:ind w:left="360" w:hanging="360"/>
      </w:pPr>
      <w:rPr>
        <w:rFonts w:ascii="Symbol" w:hAnsi="Symbol" w:cs="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nsid w:val="3C332C48"/>
    <w:multiLevelType w:val="hybridMultilevel"/>
    <w:tmpl w:val="00E0F1A8"/>
    <w:lvl w:ilvl="0" w:tplc="0409000F">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28">
    <w:nsid w:val="3F7A7947"/>
    <w:multiLevelType w:val="hybridMultilevel"/>
    <w:tmpl w:val="0CA43C0C"/>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9">
    <w:nsid w:val="43F71E38"/>
    <w:multiLevelType w:val="hybridMultilevel"/>
    <w:tmpl w:val="FE34A340"/>
    <w:lvl w:ilvl="0" w:tplc="0409000D">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cs="Wingdings" w:hint="default"/>
      </w:rPr>
    </w:lvl>
    <w:lvl w:ilvl="3" w:tplc="04090001">
      <w:start w:val="1"/>
      <w:numFmt w:val="bullet"/>
      <w:lvlText w:val=""/>
      <w:lvlJc w:val="left"/>
      <w:pPr>
        <w:ind w:left="3780" w:hanging="360"/>
      </w:pPr>
      <w:rPr>
        <w:rFonts w:ascii="Symbol" w:hAnsi="Symbol" w:cs="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cs="Wingdings" w:hint="default"/>
      </w:rPr>
    </w:lvl>
    <w:lvl w:ilvl="6" w:tplc="04090001">
      <w:start w:val="1"/>
      <w:numFmt w:val="bullet"/>
      <w:lvlText w:val=""/>
      <w:lvlJc w:val="left"/>
      <w:pPr>
        <w:ind w:left="5940" w:hanging="360"/>
      </w:pPr>
      <w:rPr>
        <w:rFonts w:ascii="Symbol" w:hAnsi="Symbol" w:cs="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cs="Wingdings" w:hint="default"/>
      </w:rPr>
    </w:lvl>
  </w:abstractNum>
  <w:abstractNum w:abstractNumId="30">
    <w:nsid w:val="462F3BED"/>
    <w:multiLevelType w:val="hybridMultilevel"/>
    <w:tmpl w:val="70226312"/>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1">
    <w:nsid w:val="490C1D90"/>
    <w:multiLevelType w:val="hybridMultilevel"/>
    <w:tmpl w:val="CC5A3690"/>
    <w:lvl w:ilvl="0" w:tplc="0409000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4B4309D7"/>
    <w:multiLevelType w:val="hybridMultilevel"/>
    <w:tmpl w:val="78109686"/>
    <w:lvl w:ilvl="0" w:tplc="04090001">
      <w:start w:val="1"/>
      <w:numFmt w:val="decimal"/>
      <w:lvlText w:val="%1."/>
      <w:lvlJc w:val="left"/>
      <w:pPr>
        <w:ind w:left="360" w:hanging="360"/>
      </w:pPr>
      <w:rPr>
        <w:rFonts w:hint="default"/>
      </w:r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33">
    <w:nsid w:val="4D102805"/>
    <w:multiLevelType w:val="hybridMultilevel"/>
    <w:tmpl w:val="1B5E35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5A8A1E26"/>
    <w:multiLevelType w:val="hybridMultilevel"/>
    <w:tmpl w:val="A96E7D1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5">
    <w:nsid w:val="5F49452D"/>
    <w:multiLevelType w:val="hybridMultilevel"/>
    <w:tmpl w:val="988226EC"/>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lvlText w:val=""/>
      <w:lvlJc w:val="left"/>
      <w:pPr>
        <w:tabs>
          <w:tab w:val="num" w:pos="1800"/>
        </w:tabs>
        <w:ind w:left="1800" w:hanging="360"/>
      </w:pPr>
      <w:rPr>
        <w:rFonts w:ascii="Wingdings" w:hAnsi="Wingdings" w:cs="Wingdings" w:hint="default"/>
      </w:rPr>
    </w:lvl>
    <w:lvl w:ilvl="3" w:tplc="0409000F">
      <w:start w:val="1"/>
      <w:numFmt w:val="bullet"/>
      <w:lvlText w:val=""/>
      <w:lvlJc w:val="left"/>
      <w:pPr>
        <w:tabs>
          <w:tab w:val="num" w:pos="2520"/>
        </w:tabs>
        <w:ind w:left="2520" w:hanging="360"/>
      </w:pPr>
      <w:rPr>
        <w:rFonts w:ascii="Symbol" w:hAnsi="Symbol" w:cs="Symbol" w:hint="default"/>
      </w:rPr>
    </w:lvl>
    <w:lvl w:ilvl="4" w:tplc="04090019">
      <w:start w:val="1"/>
      <w:numFmt w:val="bullet"/>
      <w:lvlText w:val="o"/>
      <w:lvlJc w:val="left"/>
      <w:pPr>
        <w:tabs>
          <w:tab w:val="num" w:pos="3240"/>
        </w:tabs>
        <w:ind w:left="3240" w:hanging="360"/>
      </w:pPr>
      <w:rPr>
        <w:rFonts w:ascii="Courier New" w:hAnsi="Courier New" w:cs="Courier New" w:hint="default"/>
      </w:rPr>
    </w:lvl>
    <w:lvl w:ilvl="5" w:tplc="0409001B">
      <w:start w:val="1"/>
      <w:numFmt w:val="bullet"/>
      <w:lvlText w:val=""/>
      <w:lvlJc w:val="left"/>
      <w:pPr>
        <w:tabs>
          <w:tab w:val="num" w:pos="3960"/>
        </w:tabs>
        <w:ind w:left="3960" w:hanging="360"/>
      </w:pPr>
      <w:rPr>
        <w:rFonts w:ascii="Wingdings" w:hAnsi="Wingdings" w:cs="Wingdings" w:hint="default"/>
      </w:rPr>
    </w:lvl>
    <w:lvl w:ilvl="6" w:tplc="0409000F">
      <w:start w:val="1"/>
      <w:numFmt w:val="bullet"/>
      <w:lvlText w:val=""/>
      <w:lvlJc w:val="left"/>
      <w:pPr>
        <w:tabs>
          <w:tab w:val="num" w:pos="4680"/>
        </w:tabs>
        <w:ind w:left="4680" w:hanging="360"/>
      </w:pPr>
      <w:rPr>
        <w:rFonts w:ascii="Symbol" w:hAnsi="Symbol" w:cs="Symbol" w:hint="default"/>
      </w:rPr>
    </w:lvl>
    <w:lvl w:ilvl="7" w:tplc="04090019">
      <w:start w:val="1"/>
      <w:numFmt w:val="bullet"/>
      <w:lvlText w:val="o"/>
      <w:lvlJc w:val="left"/>
      <w:pPr>
        <w:tabs>
          <w:tab w:val="num" w:pos="5400"/>
        </w:tabs>
        <w:ind w:left="5400" w:hanging="360"/>
      </w:pPr>
      <w:rPr>
        <w:rFonts w:ascii="Courier New" w:hAnsi="Courier New" w:cs="Courier New" w:hint="default"/>
      </w:rPr>
    </w:lvl>
    <w:lvl w:ilvl="8" w:tplc="0409001B">
      <w:start w:val="1"/>
      <w:numFmt w:val="bullet"/>
      <w:lvlText w:val=""/>
      <w:lvlJc w:val="left"/>
      <w:pPr>
        <w:tabs>
          <w:tab w:val="num" w:pos="6120"/>
        </w:tabs>
        <w:ind w:left="6120" w:hanging="360"/>
      </w:pPr>
      <w:rPr>
        <w:rFonts w:ascii="Wingdings" w:hAnsi="Wingdings" w:cs="Wingdings" w:hint="default"/>
      </w:rPr>
    </w:lvl>
  </w:abstractNum>
  <w:abstractNum w:abstractNumId="36">
    <w:nsid w:val="64670DEE"/>
    <w:multiLevelType w:val="hybridMultilevel"/>
    <w:tmpl w:val="43F800D6"/>
    <w:lvl w:ilvl="0" w:tplc="ECEE2C6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nsid w:val="68695522"/>
    <w:multiLevelType w:val="hybridMultilevel"/>
    <w:tmpl w:val="781096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8">
    <w:nsid w:val="68850741"/>
    <w:multiLevelType w:val="hybridMultilevel"/>
    <w:tmpl w:val="EF88F8A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9">
    <w:nsid w:val="70205DC6"/>
    <w:multiLevelType w:val="hybridMultilevel"/>
    <w:tmpl w:val="880E24F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0">
    <w:nsid w:val="712C0829"/>
    <w:multiLevelType w:val="hybridMultilevel"/>
    <w:tmpl w:val="553AFF10"/>
    <w:lvl w:ilvl="0" w:tplc="0409000B">
      <w:start w:val="1"/>
      <w:numFmt w:val="bullet"/>
      <w:lvlText w:val=""/>
      <w:lvlJc w:val="left"/>
      <w:pPr>
        <w:tabs>
          <w:tab w:val="num" w:pos="360"/>
        </w:tabs>
        <w:ind w:left="360" w:hanging="360"/>
      </w:pPr>
      <w:rPr>
        <w:rFonts w:ascii="Wingdings" w:hAnsi="Wingdings" w:cs="Wingdings" w:hint="default"/>
      </w:rPr>
    </w:lvl>
    <w:lvl w:ilvl="1" w:tplc="0409001B">
      <w:start w:val="1"/>
      <w:numFmt w:val="lowerRoman"/>
      <w:lvlText w:val="%2."/>
      <w:lvlJc w:val="right"/>
      <w:pPr>
        <w:tabs>
          <w:tab w:val="num" w:pos="1080"/>
        </w:tabs>
        <w:ind w:left="1080" w:hanging="360"/>
      </w:pPr>
      <w:rPr>
        <w:rFonts w:hint="default"/>
      </w:rPr>
    </w:lvl>
    <w:lvl w:ilvl="2" w:tplc="6A54877C">
      <w:start w:val="1"/>
      <w:numFmt w:val="decimal"/>
      <w:lvlText w:val="%3."/>
      <w:lvlJc w:val="left"/>
      <w:pPr>
        <w:tabs>
          <w:tab w:val="num" w:pos="1980"/>
        </w:tabs>
        <w:ind w:left="1980" w:hanging="360"/>
      </w:pPr>
      <w:rPr>
        <w:rFonts w:hint="default"/>
      </w:rPr>
    </w:lvl>
    <w:lvl w:ilvl="3" w:tplc="807EC5E8">
      <w:start w:val="1"/>
      <w:numFmt w:val="lowerRoman"/>
      <w:lvlText w:val="%4)"/>
      <w:lvlJc w:val="left"/>
      <w:pPr>
        <w:tabs>
          <w:tab w:val="num" w:pos="2880"/>
        </w:tabs>
        <w:ind w:left="2880" w:hanging="720"/>
      </w:pPr>
      <w:rPr>
        <w:rFonts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1">
    <w:nsid w:val="73EB4A9C"/>
    <w:multiLevelType w:val="hybridMultilevel"/>
    <w:tmpl w:val="6CF8EC7A"/>
    <w:lvl w:ilvl="0" w:tplc="915E56FC">
      <w:start w:val="2"/>
      <w:numFmt w:val="bullet"/>
      <w:lvlText w:val="-"/>
      <w:lvlJc w:val="left"/>
      <w:pPr>
        <w:ind w:left="720" w:hanging="360"/>
      </w:pPr>
      <w:rPr>
        <w:rFonts w:ascii="Verdana" w:eastAsia="Times New Roman" w:hAnsi="Verdana"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abstractNum w:abstractNumId="42">
    <w:nsid w:val="79270E72"/>
    <w:multiLevelType w:val="hybridMultilevel"/>
    <w:tmpl w:val="B68CB58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43">
    <w:nsid w:val="79AF0827"/>
    <w:multiLevelType w:val="hybridMultilevel"/>
    <w:tmpl w:val="E9A04E6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4">
    <w:nsid w:val="7A09729D"/>
    <w:multiLevelType w:val="hybridMultilevel"/>
    <w:tmpl w:val="731A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193327"/>
    <w:multiLevelType w:val="hybridMultilevel"/>
    <w:tmpl w:val="04BC0184"/>
    <w:lvl w:ilvl="0" w:tplc="F516F69A">
      <w:start w:val="2"/>
      <w:numFmt w:val="bullet"/>
      <w:lvlText w:val="-"/>
      <w:lvlJc w:val="left"/>
      <w:pPr>
        <w:ind w:left="720" w:hanging="360"/>
      </w:pPr>
      <w:rPr>
        <w:rFonts w:ascii="Verdana" w:eastAsia="Times New Roman" w:hAnsi="Verdana"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cs="Wingdings" w:hint="default"/>
      </w:rPr>
    </w:lvl>
    <w:lvl w:ilvl="3" w:tplc="080A0001">
      <w:start w:val="1"/>
      <w:numFmt w:val="bullet"/>
      <w:lvlText w:val=""/>
      <w:lvlJc w:val="left"/>
      <w:pPr>
        <w:ind w:left="2880" w:hanging="360"/>
      </w:pPr>
      <w:rPr>
        <w:rFonts w:ascii="Symbol" w:hAnsi="Symbol" w:cs="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cs="Wingdings" w:hint="default"/>
      </w:rPr>
    </w:lvl>
    <w:lvl w:ilvl="6" w:tplc="080A0001">
      <w:start w:val="1"/>
      <w:numFmt w:val="bullet"/>
      <w:lvlText w:val=""/>
      <w:lvlJc w:val="left"/>
      <w:pPr>
        <w:ind w:left="5040" w:hanging="360"/>
      </w:pPr>
      <w:rPr>
        <w:rFonts w:ascii="Symbol" w:hAnsi="Symbol" w:cs="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3"/>
  </w:num>
  <w:num w:numId="8">
    <w:abstractNumId w:val="16"/>
  </w:num>
  <w:num w:numId="9">
    <w:abstractNumId w:val="36"/>
  </w:num>
  <w:num w:numId="10">
    <w:abstractNumId w:val="26"/>
  </w:num>
  <w:num w:numId="11">
    <w:abstractNumId w:val="22"/>
  </w:num>
  <w:num w:numId="12">
    <w:abstractNumId w:val="12"/>
  </w:num>
  <w:num w:numId="13">
    <w:abstractNumId w:val="8"/>
  </w:num>
  <w:num w:numId="14">
    <w:abstractNumId w:val="37"/>
  </w:num>
  <w:num w:numId="15">
    <w:abstractNumId w:val="32"/>
  </w:num>
  <w:num w:numId="16">
    <w:abstractNumId w:val="20"/>
  </w:num>
  <w:num w:numId="17">
    <w:abstractNumId w:val="13"/>
  </w:num>
  <w:num w:numId="18">
    <w:abstractNumId w:val="27"/>
  </w:num>
  <w:num w:numId="19">
    <w:abstractNumId w:val="14"/>
  </w:num>
  <w:num w:numId="20">
    <w:abstractNumId w:val="19"/>
  </w:num>
  <w:num w:numId="21">
    <w:abstractNumId w:val="5"/>
  </w:num>
  <w:num w:numId="22">
    <w:abstractNumId w:val="33"/>
  </w:num>
  <w:num w:numId="23">
    <w:abstractNumId w:val="15"/>
  </w:num>
  <w:num w:numId="24">
    <w:abstractNumId w:val="30"/>
  </w:num>
  <w:num w:numId="25">
    <w:abstractNumId w:val="21"/>
  </w:num>
  <w:num w:numId="26">
    <w:abstractNumId w:val="35"/>
  </w:num>
  <w:num w:numId="27">
    <w:abstractNumId w:val="6"/>
  </w:num>
  <w:num w:numId="28">
    <w:abstractNumId w:val="28"/>
  </w:num>
  <w:num w:numId="29">
    <w:abstractNumId w:val="31"/>
  </w:num>
  <w:num w:numId="30">
    <w:abstractNumId w:val="38"/>
  </w:num>
  <w:num w:numId="31">
    <w:abstractNumId w:val="39"/>
  </w:num>
  <w:num w:numId="32">
    <w:abstractNumId w:val="34"/>
  </w:num>
  <w:num w:numId="33">
    <w:abstractNumId w:val="10"/>
  </w:num>
  <w:num w:numId="34">
    <w:abstractNumId w:val="25"/>
  </w:num>
  <w:num w:numId="35">
    <w:abstractNumId w:val="4"/>
  </w:num>
  <w:num w:numId="36">
    <w:abstractNumId w:val="42"/>
  </w:num>
  <w:num w:numId="37">
    <w:abstractNumId w:val="29"/>
  </w:num>
  <w:num w:numId="38">
    <w:abstractNumId w:val="40"/>
  </w:num>
  <w:num w:numId="39">
    <w:abstractNumId w:val="43"/>
  </w:num>
  <w:num w:numId="40">
    <w:abstractNumId w:val="18"/>
  </w:num>
  <w:num w:numId="41">
    <w:abstractNumId w:val="11"/>
  </w:num>
  <w:num w:numId="42">
    <w:abstractNumId w:val="45"/>
  </w:num>
  <w:num w:numId="43">
    <w:abstractNumId w:val="41"/>
  </w:num>
  <w:num w:numId="44">
    <w:abstractNumId w:val="1"/>
  </w:num>
  <w:num w:numId="45">
    <w:abstractNumId w:val="24"/>
  </w:num>
  <w:num w:numId="46">
    <w:abstractNumId w:val="17"/>
  </w:num>
  <w:num w:numId="47">
    <w:abstractNumId w:val="9"/>
  </w:num>
  <w:num w:numId="48">
    <w:abstractNumId w:val="44"/>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850"/>
  <w:hyphenationZone w:val="425"/>
  <w:doNotHyphenateCaps/>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2D"/>
    <w:rsid w:val="000042CF"/>
    <w:rsid w:val="000123C7"/>
    <w:rsid w:val="0001271D"/>
    <w:rsid w:val="00013466"/>
    <w:rsid w:val="000166DA"/>
    <w:rsid w:val="00016B98"/>
    <w:rsid w:val="00023DE5"/>
    <w:rsid w:val="00025933"/>
    <w:rsid w:val="000323A2"/>
    <w:rsid w:val="00032C5B"/>
    <w:rsid w:val="00036B4A"/>
    <w:rsid w:val="00037028"/>
    <w:rsid w:val="00037E83"/>
    <w:rsid w:val="00040D25"/>
    <w:rsid w:val="000431F7"/>
    <w:rsid w:val="0004359E"/>
    <w:rsid w:val="00043B52"/>
    <w:rsid w:val="00045234"/>
    <w:rsid w:val="000504E6"/>
    <w:rsid w:val="00057D2F"/>
    <w:rsid w:val="000603B8"/>
    <w:rsid w:val="00061A47"/>
    <w:rsid w:val="00062110"/>
    <w:rsid w:val="00062436"/>
    <w:rsid w:val="000625EF"/>
    <w:rsid w:val="0006260E"/>
    <w:rsid w:val="00063238"/>
    <w:rsid w:val="000655DA"/>
    <w:rsid w:val="00066192"/>
    <w:rsid w:val="000704DD"/>
    <w:rsid w:val="0007232A"/>
    <w:rsid w:val="000737DF"/>
    <w:rsid w:val="00082AE8"/>
    <w:rsid w:val="00083854"/>
    <w:rsid w:val="00083CAD"/>
    <w:rsid w:val="00085C86"/>
    <w:rsid w:val="0008700B"/>
    <w:rsid w:val="00090607"/>
    <w:rsid w:val="000909F6"/>
    <w:rsid w:val="00090F30"/>
    <w:rsid w:val="00094A66"/>
    <w:rsid w:val="0009531D"/>
    <w:rsid w:val="00096824"/>
    <w:rsid w:val="000976B6"/>
    <w:rsid w:val="000A0608"/>
    <w:rsid w:val="000A1106"/>
    <w:rsid w:val="000A4618"/>
    <w:rsid w:val="000A761B"/>
    <w:rsid w:val="000B47F3"/>
    <w:rsid w:val="000B4D6C"/>
    <w:rsid w:val="000B710A"/>
    <w:rsid w:val="000C17F6"/>
    <w:rsid w:val="000C4970"/>
    <w:rsid w:val="000C6BBF"/>
    <w:rsid w:val="000C7035"/>
    <w:rsid w:val="000C7C7B"/>
    <w:rsid w:val="000D0756"/>
    <w:rsid w:val="000D17A3"/>
    <w:rsid w:val="000E2ABB"/>
    <w:rsid w:val="000E5DB5"/>
    <w:rsid w:val="000F0A20"/>
    <w:rsid w:val="000F2AA9"/>
    <w:rsid w:val="000F323C"/>
    <w:rsid w:val="000F774F"/>
    <w:rsid w:val="001019D4"/>
    <w:rsid w:val="00102BB5"/>
    <w:rsid w:val="00104E28"/>
    <w:rsid w:val="001063B4"/>
    <w:rsid w:val="00112AF6"/>
    <w:rsid w:val="0011425E"/>
    <w:rsid w:val="001148B2"/>
    <w:rsid w:val="001153E2"/>
    <w:rsid w:val="00117751"/>
    <w:rsid w:val="00117855"/>
    <w:rsid w:val="00120CD7"/>
    <w:rsid w:val="00120E63"/>
    <w:rsid w:val="00121941"/>
    <w:rsid w:val="00122A3B"/>
    <w:rsid w:val="0012492C"/>
    <w:rsid w:val="001277BA"/>
    <w:rsid w:val="00130CA9"/>
    <w:rsid w:val="0013349A"/>
    <w:rsid w:val="00133EF6"/>
    <w:rsid w:val="00136060"/>
    <w:rsid w:val="00136980"/>
    <w:rsid w:val="00136A6E"/>
    <w:rsid w:val="00136C98"/>
    <w:rsid w:val="00142AC7"/>
    <w:rsid w:val="00142CF8"/>
    <w:rsid w:val="00142F0C"/>
    <w:rsid w:val="00142F6B"/>
    <w:rsid w:val="001435A6"/>
    <w:rsid w:val="00145A0D"/>
    <w:rsid w:val="00147520"/>
    <w:rsid w:val="00152E74"/>
    <w:rsid w:val="001533E7"/>
    <w:rsid w:val="00155DF2"/>
    <w:rsid w:val="00157959"/>
    <w:rsid w:val="00161C71"/>
    <w:rsid w:val="00166E96"/>
    <w:rsid w:val="00170B09"/>
    <w:rsid w:val="00180EA4"/>
    <w:rsid w:val="00180FDD"/>
    <w:rsid w:val="00182FC9"/>
    <w:rsid w:val="0018479B"/>
    <w:rsid w:val="00185336"/>
    <w:rsid w:val="001908C5"/>
    <w:rsid w:val="00190F92"/>
    <w:rsid w:val="001917BA"/>
    <w:rsid w:val="0019191F"/>
    <w:rsid w:val="001925E0"/>
    <w:rsid w:val="00193603"/>
    <w:rsid w:val="001946A7"/>
    <w:rsid w:val="00194B87"/>
    <w:rsid w:val="00195661"/>
    <w:rsid w:val="0019704C"/>
    <w:rsid w:val="00197A56"/>
    <w:rsid w:val="001A0FBE"/>
    <w:rsid w:val="001A3928"/>
    <w:rsid w:val="001A4687"/>
    <w:rsid w:val="001A4E9E"/>
    <w:rsid w:val="001A59F9"/>
    <w:rsid w:val="001A62A2"/>
    <w:rsid w:val="001B65EE"/>
    <w:rsid w:val="001C3F18"/>
    <w:rsid w:val="001C5B7E"/>
    <w:rsid w:val="001C6B06"/>
    <w:rsid w:val="001D08E5"/>
    <w:rsid w:val="001D372B"/>
    <w:rsid w:val="001D5773"/>
    <w:rsid w:val="001D5805"/>
    <w:rsid w:val="001D6289"/>
    <w:rsid w:val="001D6B5E"/>
    <w:rsid w:val="001D6CE7"/>
    <w:rsid w:val="001E6481"/>
    <w:rsid w:val="001E6E59"/>
    <w:rsid w:val="001E7E33"/>
    <w:rsid w:val="002059F6"/>
    <w:rsid w:val="0020635C"/>
    <w:rsid w:val="00207F15"/>
    <w:rsid w:val="00211BE8"/>
    <w:rsid w:val="0021262A"/>
    <w:rsid w:val="0021508B"/>
    <w:rsid w:val="0022367E"/>
    <w:rsid w:val="00227F0B"/>
    <w:rsid w:val="002301A7"/>
    <w:rsid w:val="00230DEC"/>
    <w:rsid w:val="00234136"/>
    <w:rsid w:val="0023443C"/>
    <w:rsid w:val="002352F5"/>
    <w:rsid w:val="00236FA9"/>
    <w:rsid w:val="00237671"/>
    <w:rsid w:val="00241956"/>
    <w:rsid w:val="00241EA5"/>
    <w:rsid w:val="00243123"/>
    <w:rsid w:val="002436B5"/>
    <w:rsid w:val="00244BB1"/>
    <w:rsid w:val="002451BF"/>
    <w:rsid w:val="0024650A"/>
    <w:rsid w:val="0024718A"/>
    <w:rsid w:val="00250D59"/>
    <w:rsid w:val="00251A60"/>
    <w:rsid w:val="002528FD"/>
    <w:rsid w:val="002533FD"/>
    <w:rsid w:val="002566E3"/>
    <w:rsid w:val="00260CDF"/>
    <w:rsid w:val="0026537A"/>
    <w:rsid w:val="002657B6"/>
    <w:rsid w:val="00265C62"/>
    <w:rsid w:val="002666FD"/>
    <w:rsid w:val="002677BC"/>
    <w:rsid w:val="00270F62"/>
    <w:rsid w:val="00274C4A"/>
    <w:rsid w:val="00282AA9"/>
    <w:rsid w:val="002944FC"/>
    <w:rsid w:val="002954EC"/>
    <w:rsid w:val="00296A71"/>
    <w:rsid w:val="002A3903"/>
    <w:rsid w:val="002A45DC"/>
    <w:rsid w:val="002A47F8"/>
    <w:rsid w:val="002A7C14"/>
    <w:rsid w:val="002B0CD7"/>
    <w:rsid w:val="002B18E9"/>
    <w:rsid w:val="002B3735"/>
    <w:rsid w:val="002B7192"/>
    <w:rsid w:val="002C7E74"/>
    <w:rsid w:val="002D0E17"/>
    <w:rsid w:val="002D22AD"/>
    <w:rsid w:val="002D37A7"/>
    <w:rsid w:val="002D6300"/>
    <w:rsid w:val="002D767A"/>
    <w:rsid w:val="002E0D8C"/>
    <w:rsid w:val="002E25B6"/>
    <w:rsid w:val="002E48DA"/>
    <w:rsid w:val="002E6B46"/>
    <w:rsid w:val="002E6CCA"/>
    <w:rsid w:val="002E6D13"/>
    <w:rsid w:val="002F3652"/>
    <w:rsid w:val="002F3F87"/>
    <w:rsid w:val="002F74CF"/>
    <w:rsid w:val="002F75CB"/>
    <w:rsid w:val="0030251C"/>
    <w:rsid w:val="003036B2"/>
    <w:rsid w:val="003053FE"/>
    <w:rsid w:val="00305F18"/>
    <w:rsid w:val="00310C2F"/>
    <w:rsid w:val="00310F8E"/>
    <w:rsid w:val="00311F54"/>
    <w:rsid w:val="0031464D"/>
    <w:rsid w:val="00314A40"/>
    <w:rsid w:val="003156F8"/>
    <w:rsid w:val="00315802"/>
    <w:rsid w:val="003161CE"/>
    <w:rsid w:val="00321D42"/>
    <w:rsid w:val="0032324B"/>
    <w:rsid w:val="00325A8C"/>
    <w:rsid w:val="00327CD8"/>
    <w:rsid w:val="00327F56"/>
    <w:rsid w:val="00330309"/>
    <w:rsid w:val="003317FA"/>
    <w:rsid w:val="00333A33"/>
    <w:rsid w:val="00333E96"/>
    <w:rsid w:val="00333F4E"/>
    <w:rsid w:val="003342DE"/>
    <w:rsid w:val="0034047B"/>
    <w:rsid w:val="00341DB8"/>
    <w:rsid w:val="00342016"/>
    <w:rsid w:val="003442B5"/>
    <w:rsid w:val="00350B53"/>
    <w:rsid w:val="00353184"/>
    <w:rsid w:val="00355269"/>
    <w:rsid w:val="003609B4"/>
    <w:rsid w:val="00363337"/>
    <w:rsid w:val="003650E2"/>
    <w:rsid w:val="00365155"/>
    <w:rsid w:val="00366FA7"/>
    <w:rsid w:val="00367F97"/>
    <w:rsid w:val="00380145"/>
    <w:rsid w:val="00382ABC"/>
    <w:rsid w:val="00386A8B"/>
    <w:rsid w:val="00387B40"/>
    <w:rsid w:val="00394667"/>
    <w:rsid w:val="0039640C"/>
    <w:rsid w:val="00397E2D"/>
    <w:rsid w:val="003A1113"/>
    <w:rsid w:val="003A5823"/>
    <w:rsid w:val="003A5DAA"/>
    <w:rsid w:val="003B48FB"/>
    <w:rsid w:val="003B7546"/>
    <w:rsid w:val="003B7B57"/>
    <w:rsid w:val="003C25F1"/>
    <w:rsid w:val="003C2637"/>
    <w:rsid w:val="003C4EA8"/>
    <w:rsid w:val="003C70E8"/>
    <w:rsid w:val="003C7B53"/>
    <w:rsid w:val="003D0152"/>
    <w:rsid w:val="003D4908"/>
    <w:rsid w:val="003D6CA3"/>
    <w:rsid w:val="003D7197"/>
    <w:rsid w:val="003E24E4"/>
    <w:rsid w:val="003E557C"/>
    <w:rsid w:val="003E5599"/>
    <w:rsid w:val="003F3406"/>
    <w:rsid w:val="003F4000"/>
    <w:rsid w:val="003F6361"/>
    <w:rsid w:val="003F6513"/>
    <w:rsid w:val="004002CC"/>
    <w:rsid w:val="00402A24"/>
    <w:rsid w:val="004101F3"/>
    <w:rsid w:val="0041068A"/>
    <w:rsid w:val="00410D65"/>
    <w:rsid w:val="004119A2"/>
    <w:rsid w:val="004132BE"/>
    <w:rsid w:val="004145DB"/>
    <w:rsid w:val="00415FC8"/>
    <w:rsid w:val="0042311D"/>
    <w:rsid w:val="00423691"/>
    <w:rsid w:val="0042687D"/>
    <w:rsid w:val="00430A2A"/>
    <w:rsid w:val="00431CA2"/>
    <w:rsid w:val="00436B8C"/>
    <w:rsid w:val="0044104B"/>
    <w:rsid w:val="00442917"/>
    <w:rsid w:val="00442B9C"/>
    <w:rsid w:val="0044386F"/>
    <w:rsid w:val="00444683"/>
    <w:rsid w:val="00444A56"/>
    <w:rsid w:val="00445530"/>
    <w:rsid w:val="004455D8"/>
    <w:rsid w:val="004469D6"/>
    <w:rsid w:val="00450ED1"/>
    <w:rsid w:val="00452241"/>
    <w:rsid w:val="00454265"/>
    <w:rsid w:val="00462F6F"/>
    <w:rsid w:val="00465686"/>
    <w:rsid w:val="004672FE"/>
    <w:rsid w:val="00467759"/>
    <w:rsid w:val="00471005"/>
    <w:rsid w:val="00471E36"/>
    <w:rsid w:val="00472EE6"/>
    <w:rsid w:val="00472F80"/>
    <w:rsid w:val="004731ED"/>
    <w:rsid w:val="00474269"/>
    <w:rsid w:val="004752BA"/>
    <w:rsid w:val="00476CC1"/>
    <w:rsid w:val="00477A15"/>
    <w:rsid w:val="00482C50"/>
    <w:rsid w:val="0048349C"/>
    <w:rsid w:val="004866AD"/>
    <w:rsid w:val="0049047D"/>
    <w:rsid w:val="004A22A7"/>
    <w:rsid w:val="004A354A"/>
    <w:rsid w:val="004A36E6"/>
    <w:rsid w:val="004A799E"/>
    <w:rsid w:val="004A7C3D"/>
    <w:rsid w:val="004B0F2E"/>
    <w:rsid w:val="004B14D7"/>
    <w:rsid w:val="004B3D44"/>
    <w:rsid w:val="004B40FF"/>
    <w:rsid w:val="004B651A"/>
    <w:rsid w:val="004C63FE"/>
    <w:rsid w:val="004C7D6F"/>
    <w:rsid w:val="004C7DCB"/>
    <w:rsid w:val="004D02DF"/>
    <w:rsid w:val="004D78B6"/>
    <w:rsid w:val="004D7BCF"/>
    <w:rsid w:val="004E0BBD"/>
    <w:rsid w:val="004E325E"/>
    <w:rsid w:val="004E3E92"/>
    <w:rsid w:val="004E5F18"/>
    <w:rsid w:val="004E660B"/>
    <w:rsid w:val="004E69A1"/>
    <w:rsid w:val="004F211F"/>
    <w:rsid w:val="004F3102"/>
    <w:rsid w:val="004F351F"/>
    <w:rsid w:val="004F3C6F"/>
    <w:rsid w:val="004F5472"/>
    <w:rsid w:val="004F5E84"/>
    <w:rsid w:val="004F5F74"/>
    <w:rsid w:val="0050360A"/>
    <w:rsid w:val="00503B6F"/>
    <w:rsid w:val="00507704"/>
    <w:rsid w:val="005138F2"/>
    <w:rsid w:val="0051666C"/>
    <w:rsid w:val="00517179"/>
    <w:rsid w:val="00526C7A"/>
    <w:rsid w:val="00527760"/>
    <w:rsid w:val="0053421D"/>
    <w:rsid w:val="005344E6"/>
    <w:rsid w:val="0053684E"/>
    <w:rsid w:val="005433B2"/>
    <w:rsid w:val="0054469D"/>
    <w:rsid w:val="00545287"/>
    <w:rsid w:val="00545F71"/>
    <w:rsid w:val="005461FA"/>
    <w:rsid w:val="00546C00"/>
    <w:rsid w:val="00546D71"/>
    <w:rsid w:val="0054716A"/>
    <w:rsid w:val="0054750C"/>
    <w:rsid w:val="0055115C"/>
    <w:rsid w:val="00552F9F"/>
    <w:rsid w:val="00554F7E"/>
    <w:rsid w:val="00561045"/>
    <w:rsid w:val="005648CA"/>
    <w:rsid w:val="00565927"/>
    <w:rsid w:val="00572874"/>
    <w:rsid w:val="00572AF9"/>
    <w:rsid w:val="00576841"/>
    <w:rsid w:val="00582A53"/>
    <w:rsid w:val="005856FC"/>
    <w:rsid w:val="005939F1"/>
    <w:rsid w:val="00593DA8"/>
    <w:rsid w:val="00593F90"/>
    <w:rsid w:val="005A4528"/>
    <w:rsid w:val="005A4CC8"/>
    <w:rsid w:val="005A6459"/>
    <w:rsid w:val="005A661C"/>
    <w:rsid w:val="005A7D4B"/>
    <w:rsid w:val="005B061E"/>
    <w:rsid w:val="005B20AC"/>
    <w:rsid w:val="005B722A"/>
    <w:rsid w:val="005C0C6E"/>
    <w:rsid w:val="005C3931"/>
    <w:rsid w:val="005C501F"/>
    <w:rsid w:val="005C73BB"/>
    <w:rsid w:val="005D4B0C"/>
    <w:rsid w:val="005D5E81"/>
    <w:rsid w:val="005E3460"/>
    <w:rsid w:val="005E361F"/>
    <w:rsid w:val="005E38E8"/>
    <w:rsid w:val="005E71D3"/>
    <w:rsid w:val="005F620C"/>
    <w:rsid w:val="005F648E"/>
    <w:rsid w:val="00602165"/>
    <w:rsid w:val="00604A00"/>
    <w:rsid w:val="006114A8"/>
    <w:rsid w:val="00611F2C"/>
    <w:rsid w:val="00614E55"/>
    <w:rsid w:val="00620C93"/>
    <w:rsid w:val="00623192"/>
    <w:rsid w:val="00624AB2"/>
    <w:rsid w:val="00626984"/>
    <w:rsid w:val="0062777C"/>
    <w:rsid w:val="00627BD7"/>
    <w:rsid w:val="00630226"/>
    <w:rsid w:val="00630505"/>
    <w:rsid w:val="00633DB6"/>
    <w:rsid w:val="006362D3"/>
    <w:rsid w:val="006369D1"/>
    <w:rsid w:val="006408C2"/>
    <w:rsid w:val="00640DB2"/>
    <w:rsid w:val="006410A6"/>
    <w:rsid w:val="00641EB3"/>
    <w:rsid w:val="00642F12"/>
    <w:rsid w:val="00644F09"/>
    <w:rsid w:val="006450B6"/>
    <w:rsid w:val="006451BF"/>
    <w:rsid w:val="00645221"/>
    <w:rsid w:val="006453F2"/>
    <w:rsid w:val="00646007"/>
    <w:rsid w:val="00652518"/>
    <w:rsid w:val="00654BDA"/>
    <w:rsid w:val="00654E7F"/>
    <w:rsid w:val="0065546E"/>
    <w:rsid w:val="0065559F"/>
    <w:rsid w:val="00662B8B"/>
    <w:rsid w:val="00662D70"/>
    <w:rsid w:val="00665A4A"/>
    <w:rsid w:val="006670DB"/>
    <w:rsid w:val="00670388"/>
    <w:rsid w:val="006743AB"/>
    <w:rsid w:val="00676E73"/>
    <w:rsid w:val="00682628"/>
    <w:rsid w:val="0068286C"/>
    <w:rsid w:val="00682B23"/>
    <w:rsid w:val="00684888"/>
    <w:rsid w:val="00690090"/>
    <w:rsid w:val="00693512"/>
    <w:rsid w:val="00694960"/>
    <w:rsid w:val="00694CF9"/>
    <w:rsid w:val="006A09C6"/>
    <w:rsid w:val="006A2492"/>
    <w:rsid w:val="006B12CA"/>
    <w:rsid w:val="006B5A0B"/>
    <w:rsid w:val="006B5CEB"/>
    <w:rsid w:val="006B73E5"/>
    <w:rsid w:val="006C0EF1"/>
    <w:rsid w:val="006C21BD"/>
    <w:rsid w:val="006C27FD"/>
    <w:rsid w:val="006D0FC6"/>
    <w:rsid w:val="006D3752"/>
    <w:rsid w:val="006D42D2"/>
    <w:rsid w:val="006E5BE5"/>
    <w:rsid w:val="006E5E26"/>
    <w:rsid w:val="006E5FBD"/>
    <w:rsid w:val="006E62E1"/>
    <w:rsid w:val="006F044D"/>
    <w:rsid w:val="006F09C3"/>
    <w:rsid w:val="006F0D94"/>
    <w:rsid w:val="006F153D"/>
    <w:rsid w:val="006F3CC4"/>
    <w:rsid w:val="006F46A7"/>
    <w:rsid w:val="0070613D"/>
    <w:rsid w:val="00711143"/>
    <w:rsid w:val="00711739"/>
    <w:rsid w:val="007117FF"/>
    <w:rsid w:val="007174D0"/>
    <w:rsid w:val="00721678"/>
    <w:rsid w:val="00722B5E"/>
    <w:rsid w:val="00724A4C"/>
    <w:rsid w:val="007278C4"/>
    <w:rsid w:val="0073064A"/>
    <w:rsid w:val="00730E17"/>
    <w:rsid w:val="00731B74"/>
    <w:rsid w:val="00733DBC"/>
    <w:rsid w:val="0073680C"/>
    <w:rsid w:val="007400E7"/>
    <w:rsid w:val="00740FF8"/>
    <w:rsid w:val="00743306"/>
    <w:rsid w:val="00743598"/>
    <w:rsid w:val="00744674"/>
    <w:rsid w:val="00751770"/>
    <w:rsid w:val="007534B9"/>
    <w:rsid w:val="00762A84"/>
    <w:rsid w:val="00763791"/>
    <w:rsid w:val="007653BD"/>
    <w:rsid w:val="007657D0"/>
    <w:rsid w:val="00767F90"/>
    <w:rsid w:val="007719F1"/>
    <w:rsid w:val="007744DC"/>
    <w:rsid w:val="00782612"/>
    <w:rsid w:val="0078471F"/>
    <w:rsid w:val="0079044A"/>
    <w:rsid w:val="00793735"/>
    <w:rsid w:val="007A10AA"/>
    <w:rsid w:val="007B0C79"/>
    <w:rsid w:val="007B2C78"/>
    <w:rsid w:val="007C51CA"/>
    <w:rsid w:val="007C5E74"/>
    <w:rsid w:val="007C6382"/>
    <w:rsid w:val="007D1A10"/>
    <w:rsid w:val="007D1F82"/>
    <w:rsid w:val="007D303E"/>
    <w:rsid w:val="007D37EF"/>
    <w:rsid w:val="007D5829"/>
    <w:rsid w:val="007D670D"/>
    <w:rsid w:val="007E1699"/>
    <w:rsid w:val="007E4DF8"/>
    <w:rsid w:val="007E7A78"/>
    <w:rsid w:val="007F23BD"/>
    <w:rsid w:val="007F2519"/>
    <w:rsid w:val="007F4027"/>
    <w:rsid w:val="00803EEF"/>
    <w:rsid w:val="00805AE1"/>
    <w:rsid w:val="00810C09"/>
    <w:rsid w:val="00812B54"/>
    <w:rsid w:val="0081738F"/>
    <w:rsid w:val="008175B6"/>
    <w:rsid w:val="0082000E"/>
    <w:rsid w:val="00823F40"/>
    <w:rsid w:val="00826FE5"/>
    <w:rsid w:val="008326E8"/>
    <w:rsid w:val="00835E31"/>
    <w:rsid w:val="00836AF4"/>
    <w:rsid w:val="008427CC"/>
    <w:rsid w:val="00845086"/>
    <w:rsid w:val="00846266"/>
    <w:rsid w:val="00846B24"/>
    <w:rsid w:val="00847833"/>
    <w:rsid w:val="0085394D"/>
    <w:rsid w:val="008612E6"/>
    <w:rsid w:val="00861721"/>
    <w:rsid w:val="00864A55"/>
    <w:rsid w:val="008667F9"/>
    <w:rsid w:val="0086713E"/>
    <w:rsid w:val="008701F8"/>
    <w:rsid w:val="00870AA8"/>
    <w:rsid w:val="00872DC2"/>
    <w:rsid w:val="008738C7"/>
    <w:rsid w:val="00877A27"/>
    <w:rsid w:val="00880A53"/>
    <w:rsid w:val="008813DA"/>
    <w:rsid w:val="00882267"/>
    <w:rsid w:val="00883C32"/>
    <w:rsid w:val="00885037"/>
    <w:rsid w:val="008949E3"/>
    <w:rsid w:val="00896A13"/>
    <w:rsid w:val="00897860"/>
    <w:rsid w:val="00897AAF"/>
    <w:rsid w:val="00897D59"/>
    <w:rsid w:val="008A1FB3"/>
    <w:rsid w:val="008A4C73"/>
    <w:rsid w:val="008A7C25"/>
    <w:rsid w:val="008B0466"/>
    <w:rsid w:val="008B1F19"/>
    <w:rsid w:val="008B4241"/>
    <w:rsid w:val="008B52FC"/>
    <w:rsid w:val="008B601D"/>
    <w:rsid w:val="008B6A7D"/>
    <w:rsid w:val="008B6F1C"/>
    <w:rsid w:val="008B7B60"/>
    <w:rsid w:val="008C0272"/>
    <w:rsid w:val="008C49B5"/>
    <w:rsid w:val="008D43C8"/>
    <w:rsid w:val="008D47DE"/>
    <w:rsid w:val="008D7ABA"/>
    <w:rsid w:val="008E33CE"/>
    <w:rsid w:val="008E41B1"/>
    <w:rsid w:val="008E57DF"/>
    <w:rsid w:val="008E7DF0"/>
    <w:rsid w:val="008F28BD"/>
    <w:rsid w:val="008F4D3C"/>
    <w:rsid w:val="008F698B"/>
    <w:rsid w:val="008F6DA7"/>
    <w:rsid w:val="00900291"/>
    <w:rsid w:val="00905541"/>
    <w:rsid w:val="00906CDD"/>
    <w:rsid w:val="00906D28"/>
    <w:rsid w:val="009106AA"/>
    <w:rsid w:val="00910D38"/>
    <w:rsid w:val="00911D5F"/>
    <w:rsid w:val="00914ECB"/>
    <w:rsid w:val="00916B5D"/>
    <w:rsid w:val="0091711C"/>
    <w:rsid w:val="00920D4F"/>
    <w:rsid w:val="00920EDE"/>
    <w:rsid w:val="0092496D"/>
    <w:rsid w:val="009266F6"/>
    <w:rsid w:val="00931045"/>
    <w:rsid w:val="00931A56"/>
    <w:rsid w:val="00931E24"/>
    <w:rsid w:val="009328D0"/>
    <w:rsid w:val="009400E7"/>
    <w:rsid w:val="009440CB"/>
    <w:rsid w:val="009454EB"/>
    <w:rsid w:val="00946827"/>
    <w:rsid w:val="00946F14"/>
    <w:rsid w:val="009568C1"/>
    <w:rsid w:val="00957E3B"/>
    <w:rsid w:val="00961A2F"/>
    <w:rsid w:val="0096721B"/>
    <w:rsid w:val="0096792E"/>
    <w:rsid w:val="009807C8"/>
    <w:rsid w:val="0098119F"/>
    <w:rsid w:val="0098501B"/>
    <w:rsid w:val="0098678C"/>
    <w:rsid w:val="00992EDD"/>
    <w:rsid w:val="00997275"/>
    <w:rsid w:val="009A1097"/>
    <w:rsid w:val="009A19C3"/>
    <w:rsid w:val="009A287A"/>
    <w:rsid w:val="009A2D3D"/>
    <w:rsid w:val="009A5133"/>
    <w:rsid w:val="009A521F"/>
    <w:rsid w:val="009B0720"/>
    <w:rsid w:val="009B0A8B"/>
    <w:rsid w:val="009B18AD"/>
    <w:rsid w:val="009B1D8F"/>
    <w:rsid w:val="009B3166"/>
    <w:rsid w:val="009B5146"/>
    <w:rsid w:val="009B7A8E"/>
    <w:rsid w:val="009C0E1C"/>
    <w:rsid w:val="009C13EF"/>
    <w:rsid w:val="009C4350"/>
    <w:rsid w:val="009C496F"/>
    <w:rsid w:val="009C68C8"/>
    <w:rsid w:val="009C7DA8"/>
    <w:rsid w:val="009D1FA1"/>
    <w:rsid w:val="009D40A3"/>
    <w:rsid w:val="009D4123"/>
    <w:rsid w:val="009D5661"/>
    <w:rsid w:val="009D5F1E"/>
    <w:rsid w:val="009D7C99"/>
    <w:rsid w:val="009E139E"/>
    <w:rsid w:val="009E2416"/>
    <w:rsid w:val="009E5C7B"/>
    <w:rsid w:val="009E5CCC"/>
    <w:rsid w:val="009F0F16"/>
    <w:rsid w:val="009F119B"/>
    <w:rsid w:val="009F7B7D"/>
    <w:rsid w:val="009F7F14"/>
    <w:rsid w:val="00A0108B"/>
    <w:rsid w:val="00A04AAF"/>
    <w:rsid w:val="00A05808"/>
    <w:rsid w:val="00A062B6"/>
    <w:rsid w:val="00A07BE2"/>
    <w:rsid w:val="00A13127"/>
    <w:rsid w:val="00A13267"/>
    <w:rsid w:val="00A16548"/>
    <w:rsid w:val="00A2190B"/>
    <w:rsid w:val="00A34995"/>
    <w:rsid w:val="00A367D5"/>
    <w:rsid w:val="00A373E1"/>
    <w:rsid w:val="00A45D63"/>
    <w:rsid w:val="00A502B1"/>
    <w:rsid w:val="00A511C5"/>
    <w:rsid w:val="00A5183F"/>
    <w:rsid w:val="00A53434"/>
    <w:rsid w:val="00A550FC"/>
    <w:rsid w:val="00A6616E"/>
    <w:rsid w:val="00A677B7"/>
    <w:rsid w:val="00A700BC"/>
    <w:rsid w:val="00A71711"/>
    <w:rsid w:val="00A72B34"/>
    <w:rsid w:val="00A7356A"/>
    <w:rsid w:val="00A74DE2"/>
    <w:rsid w:val="00A838D3"/>
    <w:rsid w:val="00A84509"/>
    <w:rsid w:val="00A85571"/>
    <w:rsid w:val="00A93A45"/>
    <w:rsid w:val="00A959AC"/>
    <w:rsid w:val="00A96C8A"/>
    <w:rsid w:val="00A97A61"/>
    <w:rsid w:val="00AA1FD6"/>
    <w:rsid w:val="00AA357E"/>
    <w:rsid w:val="00AA618E"/>
    <w:rsid w:val="00AB0352"/>
    <w:rsid w:val="00AB09BA"/>
    <w:rsid w:val="00AB2454"/>
    <w:rsid w:val="00AB37EB"/>
    <w:rsid w:val="00AB588E"/>
    <w:rsid w:val="00AC14BF"/>
    <w:rsid w:val="00AC2309"/>
    <w:rsid w:val="00AC3138"/>
    <w:rsid w:val="00AC3C28"/>
    <w:rsid w:val="00AC63C3"/>
    <w:rsid w:val="00AD2105"/>
    <w:rsid w:val="00AD2FA0"/>
    <w:rsid w:val="00AD5FFD"/>
    <w:rsid w:val="00AD72B6"/>
    <w:rsid w:val="00AE485D"/>
    <w:rsid w:val="00AE4FAC"/>
    <w:rsid w:val="00AE5E4D"/>
    <w:rsid w:val="00AE63C4"/>
    <w:rsid w:val="00AF168C"/>
    <w:rsid w:val="00AF180C"/>
    <w:rsid w:val="00AF36EA"/>
    <w:rsid w:val="00AF3B15"/>
    <w:rsid w:val="00AF476F"/>
    <w:rsid w:val="00AF6409"/>
    <w:rsid w:val="00AF795F"/>
    <w:rsid w:val="00B010CC"/>
    <w:rsid w:val="00B04903"/>
    <w:rsid w:val="00B06832"/>
    <w:rsid w:val="00B11272"/>
    <w:rsid w:val="00B11D36"/>
    <w:rsid w:val="00B1487F"/>
    <w:rsid w:val="00B16801"/>
    <w:rsid w:val="00B228A4"/>
    <w:rsid w:val="00B26C86"/>
    <w:rsid w:val="00B30D3B"/>
    <w:rsid w:val="00B311D7"/>
    <w:rsid w:val="00B353FE"/>
    <w:rsid w:val="00B37CB6"/>
    <w:rsid w:val="00B40FF9"/>
    <w:rsid w:val="00B41EA6"/>
    <w:rsid w:val="00B42158"/>
    <w:rsid w:val="00B42677"/>
    <w:rsid w:val="00B4285F"/>
    <w:rsid w:val="00B45617"/>
    <w:rsid w:val="00B45B82"/>
    <w:rsid w:val="00B50692"/>
    <w:rsid w:val="00B53F53"/>
    <w:rsid w:val="00B5498C"/>
    <w:rsid w:val="00B563C7"/>
    <w:rsid w:val="00B61692"/>
    <w:rsid w:val="00B63CEE"/>
    <w:rsid w:val="00B64DDE"/>
    <w:rsid w:val="00B74143"/>
    <w:rsid w:val="00B76470"/>
    <w:rsid w:val="00B76F29"/>
    <w:rsid w:val="00B80657"/>
    <w:rsid w:val="00B8365F"/>
    <w:rsid w:val="00B8519F"/>
    <w:rsid w:val="00B8542F"/>
    <w:rsid w:val="00B86090"/>
    <w:rsid w:val="00B86923"/>
    <w:rsid w:val="00B90673"/>
    <w:rsid w:val="00B908D3"/>
    <w:rsid w:val="00B91099"/>
    <w:rsid w:val="00B927CC"/>
    <w:rsid w:val="00B932E2"/>
    <w:rsid w:val="00B9352D"/>
    <w:rsid w:val="00B94083"/>
    <w:rsid w:val="00B94F88"/>
    <w:rsid w:val="00B96FEE"/>
    <w:rsid w:val="00BA00BE"/>
    <w:rsid w:val="00BA5FDA"/>
    <w:rsid w:val="00BA66DD"/>
    <w:rsid w:val="00BA7492"/>
    <w:rsid w:val="00BB0E99"/>
    <w:rsid w:val="00BB26DF"/>
    <w:rsid w:val="00BB3106"/>
    <w:rsid w:val="00BB4610"/>
    <w:rsid w:val="00BC1150"/>
    <w:rsid w:val="00BC13E8"/>
    <w:rsid w:val="00BC368C"/>
    <w:rsid w:val="00BC7733"/>
    <w:rsid w:val="00BD3A65"/>
    <w:rsid w:val="00BD6D4D"/>
    <w:rsid w:val="00BD7DD3"/>
    <w:rsid w:val="00BE0015"/>
    <w:rsid w:val="00BE06F2"/>
    <w:rsid w:val="00BE1FAC"/>
    <w:rsid w:val="00BE505D"/>
    <w:rsid w:val="00BE640A"/>
    <w:rsid w:val="00BE72BB"/>
    <w:rsid w:val="00BF258E"/>
    <w:rsid w:val="00BF2CB9"/>
    <w:rsid w:val="00BF33E6"/>
    <w:rsid w:val="00BF4C11"/>
    <w:rsid w:val="00BF4E95"/>
    <w:rsid w:val="00C00694"/>
    <w:rsid w:val="00C01E8C"/>
    <w:rsid w:val="00C06365"/>
    <w:rsid w:val="00C11D30"/>
    <w:rsid w:val="00C122C6"/>
    <w:rsid w:val="00C164B2"/>
    <w:rsid w:val="00C2739B"/>
    <w:rsid w:val="00C30578"/>
    <w:rsid w:val="00C3518C"/>
    <w:rsid w:val="00C35AB1"/>
    <w:rsid w:val="00C3620F"/>
    <w:rsid w:val="00C40261"/>
    <w:rsid w:val="00C41024"/>
    <w:rsid w:val="00C4421B"/>
    <w:rsid w:val="00C50B70"/>
    <w:rsid w:val="00C53EAD"/>
    <w:rsid w:val="00C57040"/>
    <w:rsid w:val="00C57BAA"/>
    <w:rsid w:val="00C6100F"/>
    <w:rsid w:val="00C6329E"/>
    <w:rsid w:val="00C64525"/>
    <w:rsid w:val="00C64F05"/>
    <w:rsid w:val="00C708B6"/>
    <w:rsid w:val="00C719B9"/>
    <w:rsid w:val="00C71F48"/>
    <w:rsid w:val="00C753AB"/>
    <w:rsid w:val="00C8021C"/>
    <w:rsid w:val="00C80DCE"/>
    <w:rsid w:val="00C81742"/>
    <w:rsid w:val="00C81C0A"/>
    <w:rsid w:val="00C83EA9"/>
    <w:rsid w:val="00C86216"/>
    <w:rsid w:val="00C904E2"/>
    <w:rsid w:val="00C950DA"/>
    <w:rsid w:val="00C95FDB"/>
    <w:rsid w:val="00C963FA"/>
    <w:rsid w:val="00CA2E89"/>
    <w:rsid w:val="00CA3EF2"/>
    <w:rsid w:val="00CA50A8"/>
    <w:rsid w:val="00CA5299"/>
    <w:rsid w:val="00CA6085"/>
    <w:rsid w:val="00CA6DD7"/>
    <w:rsid w:val="00CA7AE0"/>
    <w:rsid w:val="00CA7C95"/>
    <w:rsid w:val="00CB164D"/>
    <w:rsid w:val="00CB30D2"/>
    <w:rsid w:val="00CB4D3F"/>
    <w:rsid w:val="00CB5096"/>
    <w:rsid w:val="00CB5141"/>
    <w:rsid w:val="00CB7727"/>
    <w:rsid w:val="00CC469B"/>
    <w:rsid w:val="00CC624C"/>
    <w:rsid w:val="00CD091A"/>
    <w:rsid w:val="00CD2361"/>
    <w:rsid w:val="00CD5A88"/>
    <w:rsid w:val="00CE6284"/>
    <w:rsid w:val="00CE66B2"/>
    <w:rsid w:val="00CE713E"/>
    <w:rsid w:val="00CF0CF2"/>
    <w:rsid w:val="00CF18A3"/>
    <w:rsid w:val="00CF198F"/>
    <w:rsid w:val="00CF678A"/>
    <w:rsid w:val="00CF7319"/>
    <w:rsid w:val="00D00466"/>
    <w:rsid w:val="00D02606"/>
    <w:rsid w:val="00D05C48"/>
    <w:rsid w:val="00D07438"/>
    <w:rsid w:val="00D07FC7"/>
    <w:rsid w:val="00D11588"/>
    <w:rsid w:val="00D145AC"/>
    <w:rsid w:val="00D16D08"/>
    <w:rsid w:val="00D17B01"/>
    <w:rsid w:val="00D213AA"/>
    <w:rsid w:val="00D24D96"/>
    <w:rsid w:val="00D27D25"/>
    <w:rsid w:val="00D27F56"/>
    <w:rsid w:val="00D303F3"/>
    <w:rsid w:val="00D40588"/>
    <w:rsid w:val="00D41E2E"/>
    <w:rsid w:val="00D42F44"/>
    <w:rsid w:val="00D43950"/>
    <w:rsid w:val="00D4438D"/>
    <w:rsid w:val="00D45ADF"/>
    <w:rsid w:val="00D46E45"/>
    <w:rsid w:val="00D4762E"/>
    <w:rsid w:val="00D53197"/>
    <w:rsid w:val="00D53853"/>
    <w:rsid w:val="00D608C1"/>
    <w:rsid w:val="00D610D2"/>
    <w:rsid w:val="00D628F6"/>
    <w:rsid w:val="00D63FF5"/>
    <w:rsid w:val="00D653C1"/>
    <w:rsid w:val="00D6604E"/>
    <w:rsid w:val="00D71707"/>
    <w:rsid w:val="00D725B5"/>
    <w:rsid w:val="00D72E57"/>
    <w:rsid w:val="00D750CF"/>
    <w:rsid w:val="00D76DFF"/>
    <w:rsid w:val="00D77CBE"/>
    <w:rsid w:val="00D81557"/>
    <w:rsid w:val="00D84CF3"/>
    <w:rsid w:val="00D934B4"/>
    <w:rsid w:val="00D93A87"/>
    <w:rsid w:val="00DA11ED"/>
    <w:rsid w:val="00DA1344"/>
    <w:rsid w:val="00DA4D38"/>
    <w:rsid w:val="00DB436A"/>
    <w:rsid w:val="00DC1A46"/>
    <w:rsid w:val="00DC30D5"/>
    <w:rsid w:val="00DC41AC"/>
    <w:rsid w:val="00DC5866"/>
    <w:rsid w:val="00DC61F3"/>
    <w:rsid w:val="00DD65EC"/>
    <w:rsid w:val="00DE6A19"/>
    <w:rsid w:val="00DF13D1"/>
    <w:rsid w:val="00DF4124"/>
    <w:rsid w:val="00DF4BBA"/>
    <w:rsid w:val="00DF6F63"/>
    <w:rsid w:val="00E00156"/>
    <w:rsid w:val="00E06301"/>
    <w:rsid w:val="00E10A79"/>
    <w:rsid w:val="00E12214"/>
    <w:rsid w:val="00E1795D"/>
    <w:rsid w:val="00E25C4E"/>
    <w:rsid w:val="00E265FA"/>
    <w:rsid w:val="00E30883"/>
    <w:rsid w:val="00E31D75"/>
    <w:rsid w:val="00E325FE"/>
    <w:rsid w:val="00E35C6D"/>
    <w:rsid w:val="00E377CA"/>
    <w:rsid w:val="00E402B1"/>
    <w:rsid w:val="00E40DC8"/>
    <w:rsid w:val="00E4294E"/>
    <w:rsid w:val="00E467E6"/>
    <w:rsid w:val="00E560E5"/>
    <w:rsid w:val="00E5772D"/>
    <w:rsid w:val="00E65286"/>
    <w:rsid w:val="00E6789E"/>
    <w:rsid w:val="00E718D0"/>
    <w:rsid w:val="00E75505"/>
    <w:rsid w:val="00E81819"/>
    <w:rsid w:val="00E90FF1"/>
    <w:rsid w:val="00E96287"/>
    <w:rsid w:val="00E97E34"/>
    <w:rsid w:val="00EA040A"/>
    <w:rsid w:val="00EA305C"/>
    <w:rsid w:val="00EA3938"/>
    <w:rsid w:val="00EA577F"/>
    <w:rsid w:val="00EA78CF"/>
    <w:rsid w:val="00EB1386"/>
    <w:rsid w:val="00EC1912"/>
    <w:rsid w:val="00EC3A27"/>
    <w:rsid w:val="00EC65A7"/>
    <w:rsid w:val="00EC660C"/>
    <w:rsid w:val="00EC6B30"/>
    <w:rsid w:val="00EC74B4"/>
    <w:rsid w:val="00ED2D9A"/>
    <w:rsid w:val="00ED2FC1"/>
    <w:rsid w:val="00ED7F11"/>
    <w:rsid w:val="00EE15BC"/>
    <w:rsid w:val="00EE6962"/>
    <w:rsid w:val="00EE7B73"/>
    <w:rsid w:val="00EF3436"/>
    <w:rsid w:val="00EF4EC1"/>
    <w:rsid w:val="00EF4FE3"/>
    <w:rsid w:val="00EF561C"/>
    <w:rsid w:val="00F00C4F"/>
    <w:rsid w:val="00F01BAF"/>
    <w:rsid w:val="00F03ED8"/>
    <w:rsid w:val="00F0443D"/>
    <w:rsid w:val="00F127B8"/>
    <w:rsid w:val="00F177C6"/>
    <w:rsid w:val="00F1791C"/>
    <w:rsid w:val="00F210B1"/>
    <w:rsid w:val="00F27593"/>
    <w:rsid w:val="00F27B84"/>
    <w:rsid w:val="00F30AAD"/>
    <w:rsid w:val="00F315F4"/>
    <w:rsid w:val="00F317EA"/>
    <w:rsid w:val="00F3494F"/>
    <w:rsid w:val="00F448E5"/>
    <w:rsid w:val="00F47903"/>
    <w:rsid w:val="00F508FA"/>
    <w:rsid w:val="00F51939"/>
    <w:rsid w:val="00F52189"/>
    <w:rsid w:val="00F54AEC"/>
    <w:rsid w:val="00F618C7"/>
    <w:rsid w:val="00F65172"/>
    <w:rsid w:val="00F671E8"/>
    <w:rsid w:val="00F678AE"/>
    <w:rsid w:val="00F71B4F"/>
    <w:rsid w:val="00F727AF"/>
    <w:rsid w:val="00F72DFC"/>
    <w:rsid w:val="00F752DE"/>
    <w:rsid w:val="00F757E0"/>
    <w:rsid w:val="00F77430"/>
    <w:rsid w:val="00F84412"/>
    <w:rsid w:val="00F87B3C"/>
    <w:rsid w:val="00F904B6"/>
    <w:rsid w:val="00F9273B"/>
    <w:rsid w:val="00F92F9F"/>
    <w:rsid w:val="00F93BD8"/>
    <w:rsid w:val="00F93C28"/>
    <w:rsid w:val="00F955D2"/>
    <w:rsid w:val="00F965D2"/>
    <w:rsid w:val="00F97FD4"/>
    <w:rsid w:val="00FA3496"/>
    <w:rsid w:val="00FA616A"/>
    <w:rsid w:val="00FA7396"/>
    <w:rsid w:val="00FA79CC"/>
    <w:rsid w:val="00FB2A65"/>
    <w:rsid w:val="00FB348A"/>
    <w:rsid w:val="00FB7107"/>
    <w:rsid w:val="00FC43D9"/>
    <w:rsid w:val="00FC6136"/>
    <w:rsid w:val="00FD3710"/>
    <w:rsid w:val="00FD664F"/>
    <w:rsid w:val="00FE1CF3"/>
    <w:rsid w:val="00FE23EC"/>
    <w:rsid w:val="00FE302F"/>
    <w:rsid w:val="00FE4FE5"/>
    <w:rsid w:val="00FE54CE"/>
    <w:rsid w:val="00FE5A79"/>
    <w:rsid w:val="00FE62BB"/>
    <w:rsid w:val="00FF1A81"/>
    <w:rsid w:val="00FF2AE3"/>
    <w:rsid w:val="00FF2B9A"/>
  </w:rsids>
  <m:mathPr>
    <m:mathFont m:val="Cambria Math"/>
    <m:brkBin m:val="before"/>
    <m:brkBinSub m:val="--"/>
    <m:smallFrac m:val="0"/>
    <m:dispDef/>
    <m:lMargin m:val="0"/>
    <m:rMargin m:val="0"/>
    <m:defJc m:val="centerGroup"/>
    <m:wrapIndent m:val="1440"/>
    <m:intLim m:val="subSup"/>
    <m:naryLim m:val="undOvr"/>
  </m:mathPr>
  <w:themeFontLang w:val="es-MX"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11BE8"/>
    <w:pPr>
      <w:widowControl w:val="0"/>
      <w:jc w:val="both"/>
    </w:pPr>
    <w:rPr>
      <w:rFonts w:cs="Century"/>
      <w:kern w:val="2"/>
      <w:sz w:val="21"/>
      <w:szCs w:val="21"/>
      <w:lang w:eastAsia="ja-JP"/>
    </w:rPr>
  </w:style>
  <w:style w:type="paragraph" w:styleId="Ttulo1">
    <w:name w:val="heading 1"/>
    <w:basedOn w:val="Normal"/>
    <w:next w:val="Normal"/>
    <w:link w:val="Ttulo1Car"/>
    <w:uiPriority w:val="99"/>
    <w:qFormat/>
    <w:rsid w:val="00E97E34"/>
    <w:pPr>
      <w:keepNext/>
      <w:outlineLvl w:val="0"/>
    </w:pPr>
    <w:rPr>
      <w:b/>
      <w:bCs/>
    </w:rPr>
  </w:style>
  <w:style w:type="paragraph" w:styleId="Ttulo2">
    <w:name w:val="heading 2"/>
    <w:aliases w:val="satya2,h2,2,Header 2,l2,A,A.B.C.,L2,dd heading 2,dh2,sub-sect,section header,H2,H21,Attribute Heading 2,HD2"/>
    <w:basedOn w:val="Normal"/>
    <w:next w:val="Normal"/>
    <w:link w:val="Ttulo2Car"/>
    <w:uiPriority w:val="99"/>
    <w:qFormat/>
    <w:rsid w:val="00E97E34"/>
    <w:pPr>
      <w:keepNext/>
      <w:ind w:left="450"/>
      <w:jc w:val="left"/>
      <w:outlineLvl w:val="1"/>
    </w:pPr>
    <w:rPr>
      <w:rFonts w:ascii="Arial" w:hAnsi="Arial" w:cs="Arial"/>
      <w:b/>
      <w:bCs/>
      <w:i/>
      <w:iCs/>
      <w:color w:val="0000FF"/>
      <w:sz w:val="20"/>
      <w:szCs w:val="20"/>
    </w:rPr>
  </w:style>
  <w:style w:type="paragraph" w:styleId="Ttulo3">
    <w:name w:val="heading 3"/>
    <w:basedOn w:val="Normal"/>
    <w:next w:val="Normal"/>
    <w:link w:val="Ttulo3Car"/>
    <w:uiPriority w:val="99"/>
    <w:qFormat/>
    <w:rsid w:val="00E97E34"/>
    <w:pPr>
      <w:keepNext/>
      <w:widowControl/>
      <w:ind w:left="1440"/>
      <w:jc w:val="left"/>
      <w:outlineLvl w:val="2"/>
    </w:pPr>
    <w:rPr>
      <w:rFonts w:ascii="Arial" w:hAnsi="Arial" w:cs="Arial"/>
      <w:kern w:val="0"/>
      <w:sz w:val="20"/>
      <w:szCs w:val="20"/>
      <w:u w:val="single"/>
    </w:rPr>
  </w:style>
  <w:style w:type="paragraph" w:styleId="Ttulo4">
    <w:name w:val="heading 4"/>
    <w:basedOn w:val="Normal"/>
    <w:next w:val="Normal"/>
    <w:link w:val="Ttulo4Car"/>
    <w:uiPriority w:val="99"/>
    <w:qFormat/>
    <w:rsid w:val="00E97E34"/>
    <w:pPr>
      <w:keepNext/>
      <w:ind w:left="2520" w:hanging="2520"/>
      <w:outlineLvl w:val="3"/>
    </w:pPr>
    <w:rPr>
      <w:rFonts w:ascii="Times New Roman" w:hAnsi="Times New Roman" w:cs="Times New Roman"/>
      <w:b/>
      <w:bCs/>
      <w:lang w:eastAsia="en-US"/>
    </w:rPr>
  </w:style>
  <w:style w:type="paragraph" w:styleId="Ttulo5">
    <w:name w:val="heading 5"/>
    <w:basedOn w:val="Normal"/>
    <w:next w:val="Normal"/>
    <w:link w:val="Ttulo5Car"/>
    <w:uiPriority w:val="99"/>
    <w:qFormat/>
    <w:rsid w:val="00E97E34"/>
    <w:pPr>
      <w:keepNext/>
      <w:widowControl/>
      <w:ind w:left="1440"/>
      <w:jc w:val="left"/>
      <w:outlineLvl w:val="4"/>
    </w:pPr>
    <w:rPr>
      <w:rFonts w:ascii="Arial" w:hAnsi="Arial" w:cs="Arial"/>
      <w:b/>
      <w:bCs/>
      <w:kern w:val="0"/>
      <w:sz w:val="18"/>
      <w:szCs w:val="18"/>
    </w:rPr>
  </w:style>
  <w:style w:type="paragraph" w:styleId="Ttulo6">
    <w:name w:val="heading 6"/>
    <w:basedOn w:val="Normal"/>
    <w:next w:val="Normal"/>
    <w:link w:val="Ttulo6Car"/>
    <w:uiPriority w:val="99"/>
    <w:qFormat/>
    <w:rsid w:val="00E97E34"/>
    <w:pPr>
      <w:keepNext/>
      <w:widowControl/>
      <w:ind w:left="720" w:firstLine="720"/>
      <w:jc w:val="left"/>
      <w:outlineLvl w:val="5"/>
    </w:pPr>
    <w:rPr>
      <w:rFonts w:ascii="Arial" w:hAnsi="Arial" w:cs="Arial"/>
      <w:b/>
      <w:bCs/>
      <w:kern w:val="0"/>
      <w:sz w:val="18"/>
      <w:szCs w:val="18"/>
    </w:rPr>
  </w:style>
  <w:style w:type="paragraph" w:styleId="Ttulo7">
    <w:name w:val="heading 7"/>
    <w:basedOn w:val="Normal"/>
    <w:next w:val="Normal"/>
    <w:link w:val="Ttulo7Car"/>
    <w:uiPriority w:val="99"/>
    <w:qFormat/>
    <w:rsid w:val="00E97E34"/>
    <w:pPr>
      <w:keepNext/>
      <w:widowControl/>
      <w:ind w:left="1440"/>
      <w:jc w:val="left"/>
      <w:outlineLvl w:val="6"/>
    </w:pPr>
    <w:rPr>
      <w:rFonts w:ascii="Arial" w:hAnsi="Arial" w:cs="Arial"/>
      <w:b/>
      <w:bCs/>
      <w:kern w:val="0"/>
      <w:sz w:val="22"/>
      <w:szCs w:val="22"/>
    </w:rPr>
  </w:style>
  <w:style w:type="paragraph" w:styleId="Ttulo8">
    <w:name w:val="heading 8"/>
    <w:basedOn w:val="Normal"/>
    <w:next w:val="Normal"/>
    <w:link w:val="Ttulo8Car"/>
    <w:uiPriority w:val="99"/>
    <w:qFormat/>
    <w:rsid w:val="00E97E34"/>
    <w:pPr>
      <w:keepNext/>
      <w:outlineLvl w:val="7"/>
    </w:pPr>
    <w:rPr>
      <w:rFonts w:ascii="Times New Roman" w:hAnsi="Times New Roman" w:cs="Times New Roman"/>
      <w:b/>
      <w:bCs/>
      <w:sz w:val="22"/>
      <w:szCs w:val="22"/>
      <w:lang w:eastAsia="en-US"/>
    </w:rPr>
  </w:style>
  <w:style w:type="paragraph" w:styleId="Ttulo9">
    <w:name w:val="heading 9"/>
    <w:basedOn w:val="Normal"/>
    <w:next w:val="Normal"/>
    <w:link w:val="Ttulo9Car"/>
    <w:uiPriority w:val="99"/>
    <w:qFormat/>
    <w:rsid w:val="00E97E34"/>
    <w:pPr>
      <w:keepNext/>
      <w:ind w:left="1702" w:hanging="1695"/>
      <w:outlineLvl w:val="8"/>
    </w:pPr>
    <w:rPr>
      <w:rFonts w:ascii="Times New Roman" w:hAnsi="Times New Roman" w:cs="Times New Roman"/>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D7BCF"/>
    <w:rPr>
      <w:rFonts w:ascii="Cambria" w:hAnsi="Cambria" w:cs="Cambria"/>
      <w:b/>
      <w:bCs/>
      <w:kern w:val="32"/>
      <w:sz w:val="32"/>
      <w:szCs w:val="32"/>
      <w:lang w:val="en-US" w:eastAsia="ja-JP"/>
    </w:rPr>
  </w:style>
  <w:style w:type="character" w:customStyle="1" w:styleId="Ttulo2Car">
    <w:name w:val="Título 2 Car"/>
    <w:aliases w:val="satya2 Car,h2 Car,2 Car,Header 2 Car,l2 Car,A Car,A.B.C. Car,L2 Car,dd heading 2 Car,dh2 Car,sub-sect Car,section header Car,H2 Car,H21 Car,Attribute Heading 2 Car,HD2 Car"/>
    <w:link w:val="Ttulo2"/>
    <w:uiPriority w:val="99"/>
    <w:semiHidden/>
    <w:locked/>
    <w:rsid w:val="004D7BCF"/>
    <w:rPr>
      <w:rFonts w:ascii="Cambria" w:hAnsi="Cambria" w:cs="Cambria"/>
      <w:b/>
      <w:bCs/>
      <w:i/>
      <w:iCs/>
      <w:kern w:val="2"/>
      <w:sz w:val="28"/>
      <w:szCs w:val="28"/>
      <w:lang w:val="en-US" w:eastAsia="ja-JP"/>
    </w:rPr>
  </w:style>
  <w:style w:type="character" w:customStyle="1" w:styleId="Ttulo3Car">
    <w:name w:val="Título 3 Car"/>
    <w:link w:val="Ttulo3"/>
    <w:uiPriority w:val="99"/>
    <w:semiHidden/>
    <w:locked/>
    <w:rsid w:val="004D7BCF"/>
    <w:rPr>
      <w:rFonts w:ascii="Cambria" w:hAnsi="Cambria" w:cs="Cambria"/>
      <w:b/>
      <w:bCs/>
      <w:kern w:val="2"/>
      <w:sz w:val="26"/>
      <w:szCs w:val="26"/>
      <w:lang w:val="en-US" w:eastAsia="ja-JP"/>
    </w:rPr>
  </w:style>
  <w:style w:type="character" w:customStyle="1" w:styleId="Ttulo4Car">
    <w:name w:val="Título 4 Car"/>
    <w:link w:val="Ttulo4"/>
    <w:uiPriority w:val="99"/>
    <w:semiHidden/>
    <w:locked/>
    <w:rsid w:val="004D7BCF"/>
    <w:rPr>
      <w:rFonts w:ascii="Calibri" w:hAnsi="Calibri" w:cs="Calibri"/>
      <w:b/>
      <w:bCs/>
      <w:kern w:val="2"/>
      <w:sz w:val="28"/>
      <w:szCs w:val="28"/>
      <w:lang w:val="en-US" w:eastAsia="ja-JP"/>
    </w:rPr>
  </w:style>
  <w:style w:type="character" w:customStyle="1" w:styleId="Ttulo5Car">
    <w:name w:val="Título 5 Car"/>
    <w:link w:val="Ttulo5"/>
    <w:uiPriority w:val="99"/>
    <w:semiHidden/>
    <w:locked/>
    <w:rsid w:val="004D7BCF"/>
    <w:rPr>
      <w:rFonts w:ascii="Calibri" w:hAnsi="Calibri" w:cs="Calibri"/>
      <w:b/>
      <w:bCs/>
      <w:i/>
      <w:iCs/>
      <w:kern w:val="2"/>
      <w:sz w:val="26"/>
      <w:szCs w:val="26"/>
      <w:lang w:val="en-US" w:eastAsia="ja-JP"/>
    </w:rPr>
  </w:style>
  <w:style w:type="character" w:customStyle="1" w:styleId="Ttulo6Car">
    <w:name w:val="Título 6 Car"/>
    <w:link w:val="Ttulo6"/>
    <w:uiPriority w:val="99"/>
    <w:semiHidden/>
    <w:locked/>
    <w:rsid w:val="004D7BCF"/>
    <w:rPr>
      <w:rFonts w:ascii="Calibri" w:hAnsi="Calibri" w:cs="Calibri"/>
      <w:b/>
      <w:bCs/>
      <w:kern w:val="2"/>
      <w:lang w:val="en-US" w:eastAsia="ja-JP"/>
    </w:rPr>
  </w:style>
  <w:style w:type="character" w:customStyle="1" w:styleId="Ttulo7Car">
    <w:name w:val="Título 7 Car"/>
    <w:link w:val="Ttulo7"/>
    <w:uiPriority w:val="99"/>
    <w:semiHidden/>
    <w:locked/>
    <w:rsid w:val="004D7BCF"/>
    <w:rPr>
      <w:rFonts w:ascii="Calibri" w:hAnsi="Calibri" w:cs="Calibri"/>
      <w:kern w:val="2"/>
      <w:sz w:val="24"/>
      <w:szCs w:val="24"/>
      <w:lang w:val="en-US" w:eastAsia="ja-JP"/>
    </w:rPr>
  </w:style>
  <w:style w:type="character" w:customStyle="1" w:styleId="Ttulo8Car">
    <w:name w:val="Título 8 Car"/>
    <w:link w:val="Ttulo8"/>
    <w:uiPriority w:val="99"/>
    <w:semiHidden/>
    <w:locked/>
    <w:rsid w:val="004D7BCF"/>
    <w:rPr>
      <w:rFonts w:ascii="Calibri" w:hAnsi="Calibri" w:cs="Calibri"/>
      <w:i/>
      <w:iCs/>
      <w:kern w:val="2"/>
      <w:sz w:val="24"/>
      <w:szCs w:val="24"/>
      <w:lang w:val="en-US" w:eastAsia="ja-JP"/>
    </w:rPr>
  </w:style>
  <w:style w:type="character" w:customStyle="1" w:styleId="Ttulo9Car">
    <w:name w:val="Título 9 Car"/>
    <w:link w:val="Ttulo9"/>
    <w:uiPriority w:val="99"/>
    <w:semiHidden/>
    <w:locked/>
    <w:rsid w:val="004D7BCF"/>
    <w:rPr>
      <w:rFonts w:ascii="Cambria" w:hAnsi="Cambria" w:cs="Cambria"/>
      <w:kern w:val="2"/>
      <w:lang w:val="en-US" w:eastAsia="ja-JP"/>
    </w:rPr>
  </w:style>
  <w:style w:type="character" w:styleId="Hipervnculo">
    <w:name w:val="Hyperlink"/>
    <w:uiPriority w:val="99"/>
    <w:rsid w:val="00E97E34"/>
    <w:rPr>
      <w:color w:val="0000FF"/>
      <w:u w:val="single"/>
    </w:rPr>
  </w:style>
  <w:style w:type="paragraph" w:styleId="Textoindependiente">
    <w:name w:val="Body Text"/>
    <w:aliases w:val="bt,body text,sp,text,sbs,block text,1,bt4,body text4,bt5,body text5,bt1,body text1,Resume Text,BODY TEXT,txt1,T1,Title 1,Text,bullet title,t,heading_txt,bodytxy2,Block text,tx,EDStext,bodytext,bt2,bt3,bt6,bt7,bt11,bt21,bt31,bt41,bt51"/>
    <w:basedOn w:val="Normal"/>
    <w:link w:val="TextoindependienteCar"/>
    <w:uiPriority w:val="99"/>
    <w:rsid w:val="00E97E34"/>
    <w:pPr>
      <w:jc w:val="left"/>
    </w:pPr>
  </w:style>
  <w:style w:type="character" w:customStyle="1" w:styleId="BodyTextChar">
    <w:name w:val="Body Text Char"/>
    <w:aliases w:val="bt Char,body text Char,sp Char,text Char,sbs Char,block text Char,1 Char,bt4 Char,body text4 Char,bt5 Char,body text5 Char,bt1 Char,body text1 Char,Resume Text Char,BODY TEXT Char,txt1 Char,T1 Char,Title 1 Char,Text Char,bullet title Char"/>
    <w:uiPriority w:val="99"/>
    <w:semiHidden/>
    <w:rsid w:val="003F673E"/>
    <w:rPr>
      <w:rFonts w:cs="Century"/>
      <w:kern w:val="2"/>
      <w:sz w:val="21"/>
      <w:szCs w:val="21"/>
      <w:lang w:val="en-US" w:eastAsia="ja-JP"/>
    </w:rPr>
  </w:style>
  <w:style w:type="character" w:customStyle="1" w:styleId="BodyTextChar2">
    <w:name w:val="Body Text Char2"/>
    <w:aliases w:val="bt Char2,body text Char2,sp Char2,text Char2,sbs Char2,block text Char2,1 Char2,bt4 Char2,body text4 Char2,bt5 Char2,body text5 Char2,bt1 Char2,body text1 Char2,Resume Text Char2,BODY TEXT Char2,txt1 Char2,T1 Char2,Title 1 Char2"/>
    <w:uiPriority w:val="99"/>
    <w:semiHidden/>
    <w:locked/>
    <w:rsid w:val="00AD2FA0"/>
    <w:rPr>
      <w:kern w:val="2"/>
      <w:sz w:val="21"/>
      <w:szCs w:val="21"/>
      <w:lang w:val="en-US" w:eastAsia="ja-JP"/>
    </w:rPr>
  </w:style>
  <w:style w:type="character" w:customStyle="1" w:styleId="TextoindependienteCar">
    <w:name w:val="Texto independiente Car"/>
    <w:aliases w:val="bt Car,body text Car,sp Car,text Car,sbs Car,block text Car,1 Car,bt4 Car,body text4 Car,bt5 Car,body text5 Car,bt1 Car,body text1 Car,Resume Text Car,BODY TEXT Car,txt1 Car,T1 Car,Title 1 Car,Text Car,bullet title Car,t Car"/>
    <w:link w:val="Textoindependiente"/>
    <w:uiPriority w:val="99"/>
    <w:semiHidden/>
    <w:locked/>
    <w:rsid w:val="004D7BCF"/>
    <w:rPr>
      <w:kern w:val="2"/>
      <w:sz w:val="21"/>
      <w:szCs w:val="21"/>
      <w:lang w:val="en-US" w:eastAsia="ja-JP"/>
    </w:rPr>
  </w:style>
  <w:style w:type="paragraph" w:styleId="Sangradetextonormal">
    <w:name w:val="Body Text Indent"/>
    <w:basedOn w:val="Normal"/>
    <w:link w:val="SangradetextonormalCar"/>
    <w:uiPriority w:val="99"/>
    <w:rsid w:val="00E97E34"/>
    <w:pPr>
      <w:ind w:firstLine="851"/>
      <w:jc w:val="left"/>
    </w:pPr>
    <w:rPr>
      <w:rFonts w:ascii="Times New Roman" w:eastAsia="MS PGothic" w:hAnsi="Times New Roman" w:cs="Times New Roman"/>
      <w:kern w:val="0"/>
      <w:lang w:val="en-GB"/>
    </w:rPr>
  </w:style>
  <w:style w:type="character" w:customStyle="1" w:styleId="SangradetextonormalCar">
    <w:name w:val="Sangría de texto normal Car"/>
    <w:link w:val="Sangradetextonormal"/>
    <w:uiPriority w:val="99"/>
    <w:semiHidden/>
    <w:locked/>
    <w:rsid w:val="004D7BCF"/>
    <w:rPr>
      <w:kern w:val="2"/>
      <w:sz w:val="21"/>
      <w:szCs w:val="21"/>
      <w:lang w:val="en-US" w:eastAsia="ja-JP"/>
    </w:rPr>
  </w:style>
  <w:style w:type="paragraph" w:styleId="Sangra2detindependiente">
    <w:name w:val="Body Text Indent 2"/>
    <w:basedOn w:val="Normal"/>
    <w:link w:val="Sangra2detindependienteCar"/>
    <w:uiPriority w:val="99"/>
    <w:rsid w:val="00E97E34"/>
    <w:pPr>
      <w:ind w:firstLine="851"/>
    </w:pPr>
    <w:rPr>
      <w:rFonts w:ascii="Times New Roman" w:hAnsi="Times New Roman" w:cs="Times New Roman"/>
    </w:rPr>
  </w:style>
  <w:style w:type="character" w:customStyle="1" w:styleId="Sangra2detindependienteCar">
    <w:name w:val="Sangría 2 de t. independiente Car"/>
    <w:link w:val="Sangra2detindependiente"/>
    <w:uiPriority w:val="99"/>
    <w:semiHidden/>
    <w:locked/>
    <w:rsid w:val="004D7BCF"/>
    <w:rPr>
      <w:kern w:val="2"/>
      <w:sz w:val="21"/>
      <w:szCs w:val="21"/>
      <w:lang w:val="en-US" w:eastAsia="ja-JP"/>
    </w:rPr>
  </w:style>
  <w:style w:type="character" w:styleId="Hipervnculovisitado">
    <w:name w:val="FollowedHyperlink"/>
    <w:uiPriority w:val="99"/>
    <w:rsid w:val="00E97E34"/>
    <w:rPr>
      <w:color w:val="800080"/>
      <w:u w:val="single"/>
    </w:rPr>
  </w:style>
  <w:style w:type="paragraph" w:styleId="Sangra3detindependiente">
    <w:name w:val="Body Text Indent 3"/>
    <w:basedOn w:val="Normal"/>
    <w:link w:val="Sangra3detindependienteCar"/>
    <w:uiPriority w:val="99"/>
    <w:rsid w:val="00E97E34"/>
    <w:pPr>
      <w:tabs>
        <w:tab w:val="left" w:pos="720"/>
      </w:tabs>
      <w:ind w:left="2520" w:hanging="1669"/>
      <w:jc w:val="center"/>
    </w:pPr>
    <w:rPr>
      <w:rFonts w:ascii="Times New Roman" w:hAnsi="Times New Roman" w:cs="Times New Roman"/>
      <w:lang w:eastAsia="en-US"/>
    </w:rPr>
  </w:style>
  <w:style w:type="character" w:customStyle="1" w:styleId="Sangra3detindependienteCar">
    <w:name w:val="Sangría 3 de t. independiente Car"/>
    <w:link w:val="Sangra3detindependiente"/>
    <w:uiPriority w:val="99"/>
    <w:semiHidden/>
    <w:locked/>
    <w:rsid w:val="004D7BCF"/>
    <w:rPr>
      <w:kern w:val="2"/>
      <w:sz w:val="16"/>
      <w:szCs w:val="16"/>
      <w:lang w:val="en-US" w:eastAsia="ja-JP"/>
    </w:rPr>
  </w:style>
  <w:style w:type="paragraph" w:styleId="Listaconvietas">
    <w:name w:val="List Bullet"/>
    <w:basedOn w:val="Normal"/>
    <w:autoRedefine/>
    <w:uiPriority w:val="99"/>
    <w:rsid w:val="00E97E34"/>
    <w:pPr>
      <w:widowControl/>
      <w:jc w:val="left"/>
    </w:pPr>
    <w:rPr>
      <w:rFonts w:ascii="Arial" w:hAnsi="Arial" w:cs="Arial"/>
      <w:kern w:val="0"/>
      <w:sz w:val="22"/>
      <w:szCs w:val="22"/>
    </w:rPr>
  </w:style>
  <w:style w:type="paragraph" w:styleId="Textosinformato">
    <w:name w:val="Plain Text"/>
    <w:basedOn w:val="Normal"/>
    <w:link w:val="TextosinformatoCar"/>
    <w:uiPriority w:val="99"/>
    <w:rsid w:val="00E97E34"/>
    <w:pPr>
      <w:widowControl/>
      <w:jc w:val="left"/>
    </w:pPr>
    <w:rPr>
      <w:rFonts w:ascii="Courier New" w:hAnsi="Courier New" w:cs="Courier New"/>
      <w:kern w:val="0"/>
      <w:sz w:val="20"/>
      <w:szCs w:val="20"/>
      <w:lang w:eastAsia="en-US"/>
    </w:rPr>
  </w:style>
  <w:style w:type="character" w:customStyle="1" w:styleId="TextosinformatoCar">
    <w:name w:val="Texto sin formato Car"/>
    <w:link w:val="Textosinformato"/>
    <w:uiPriority w:val="99"/>
    <w:semiHidden/>
    <w:locked/>
    <w:rsid w:val="004D7BCF"/>
    <w:rPr>
      <w:rFonts w:ascii="Courier New" w:hAnsi="Courier New" w:cs="Courier New"/>
      <w:kern w:val="2"/>
      <w:sz w:val="20"/>
      <w:szCs w:val="20"/>
      <w:lang w:val="en-US" w:eastAsia="ja-JP"/>
    </w:rPr>
  </w:style>
  <w:style w:type="paragraph" w:styleId="Textoindependiente2">
    <w:name w:val="Body Text 2"/>
    <w:basedOn w:val="Normal"/>
    <w:link w:val="Textoindependiente2Car"/>
    <w:uiPriority w:val="99"/>
    <w:rsid w:val="00E97E34"/>
    <w:pPr>
      <w:jc w:val="left"/>
    </w:pPr>
    <w:rPr>
      <w:sz w:val="22"/>
      <w:szCs w:val="22"/>
    </w:rPr>
  </w:style>
  <w:style w:type="character" w:customStyle="1" w:styleId="Textoindependiente2Car">
    <w:name w:val="Texto independiente 2 Car"/>
    <w:link w:val="Textoindependiente2"/>
    <w:uiPriority w:val="99"/>
    <w:semiHidden/>
    <w:locked/>
    <w:rsid w:val="004D7BCF"/>
    <w:rPr>
      <w:kern w:val="2"/>
      <w:sz w:val="21"/>
      <w:szCs w:val="21"/>
      <w:lang w:val="en-US" w:eastAsia="ja-JP"/>
    </w:rPr>
  </w:style>
  <w:style w:type="paragraph" w:styleId="Encabezado">
    <w:name w:val="header"/>
    <w:basedOn w:val="Normal"/>
    <w:link w:val="EncabezadoCar"/>
    <w:uiPriority w:val="99"/>
    <w:rsid w:val="00E97E34"/>
    <w:pPr>
      <w:tabs>
        <w:tab w:val="center" w:pos="4320"/>
        <w:tab w:val="right" w:pos="8640"/>
      </w:tabs>
    </w:pPr>
  </w:style>
  <w:style w:type="character" w:customStyle="1" w:styleId="EncabezadoCar">
    <w:name w:val="Encabezado Car"/>
    <w:link w:val="Encabezado"/>
    <w:uiPriority w:val="99"/>
    <w:semiHidden/>
    <w:locked/>
    <w:rsid w:val="004D7BCF"/>
    <w:rPr>
      <w:kern w:val="2"/>
      <w:sz w:val="21"/>
      <w:szCs w:val="21"/>
      <w:lang w:val="en-US" w:eastAsia="ja-JP"/>
    </w:rPr>
  </w:style>
  <w:style w:type="paragraph" w:styleId="Piedepgina">
    <w:name w:val="footer"/>
    <w:basedOn w:val="Normal"/>
    <w:link w:val="PiedepginaCar"/>
    <w:uiPriority w:val="99"/>
    <w:rsid w:val="00E97E34"/>
    <w:pPr>
      <w:tabs>
        <w:tab w:val="center" w:pos="4320"/>
        <w:tab w:val="right" w:pos="8640"/>
      </w:tabs>
    </w:pPr>
  </w:style>
  <w:style w:type="character" w:customStyle="1" w:styleId="PiedepginaCar">
    <w:name w:val="Pie de página Car"/>
    <w:link w:val="Piedepgina"/>
    <w:uiPriority w:val="99"/>
    <w:semiHidden/>
    <w:locked/>
    <w:rsid w:val="004D7BCF"/>
    <w:rPr>
      <w:kern w:val="2"/>
      <w:sz w:val="21"/>
      <w:szCs w:val="21"/>
      <w:lang w:val="en-US" w:eastAsia="ja-JP"/>
    </w:rPr>
  </w:style>
  <w:style w:type="character" w:styleId="Nmerodepgina">
    <w:name w:val="page number"/>
    <w:basedOn w:val="Fuentedeprrafopredeter"/>
    <w:uiPriority w:val="99"/>
    <w:rsid w:val="00E97E34"/>
  </w:style>
  <w:style w:type="paragraph" w:customStyle="1" w:styleId="Address">
    <w:name w:val="Address"/>
    <w:basedOn w:val="Textoindependiente"/>
    <w:uiPriority w:val="99"/>
    <w:rsid w:val="00E97E34"/>
    <w:pPr>
      <w:keepLines/>
      <w:widowControl/>
      <w:ind w:left="-1080" w:right="3960"/>
    </w:pPr>
    <w:rPr>
      <w:rFonts w:ascii="Times New Roman" w:hAnsi="Times New Roman" w:cs="Times New Roman"/>
      <w:kern w:val="0"/>
      <w:sz w:val="20"/>
      <w:szCs w:val="20"/>
      <w:lang w:eastAsia="en-US"/>
    </w:rPr>
  </w:style>
  <w:style w:type="paragraph" w:customStyle="1" w:styleId="Achievement">
    <w:name w:val="Achievement"/>
    <w:basedOn w:val="Normal"/>
    <w:uiPriority w:val="99"/>
    <w:rsid w:val="00E97E34"/>
    <w:pPr>
      <w:keepLines/>
      <w:widowControl/>
      <w:spacing w:line="260" w:lineRule="exact"/>
      <w:ind w:left="-1080"/>
      <w:jc w:val="left"/>
    </w:pPr>
    <w:rPr>
      <w:rFonts w:ascii="Arial" w:hAnsi="Arial" w:cs="Arial"/>
      <w:i/>
      <w:iCs/>
      <w:kern w:val="0"/>
      <w:sz w:val="20"/>
      <w:szCs w:val="20"/>
      <w:lang w:eastAsia="en-US"/>
    </w:rPr>
  </w:style>
  <w:style w:type="paragraph" w:customStyle="1" w:styleId="SectionTitle">
    <w:name w:val="Section Title"/>
    <w:basedOn w:val="Normal"/>
    <w:uiPriority w:val="99"/>
    <w:rsid w:val="00E97E34"/>
    <w:pPr>
      <w:keepNext/>
      <w:keepLines/>
      <w:widowControl/>
      <w:spacing w:before="260" w:after="120"/>
      <w:ind w:left="-2160"/>
      <w:jc w:val="left"/>
    </w:pPr>
    <w:rPr>
      <w:rFonts w:ascii="Times New Roman" w:hAnsi="Times New Roman" w:cs="Times New Roman"/>
      <w:b/>
      <w:bCs/>
      <w:spacing w:val="70"/>
      <w:kern w:val="0"/>
      <w:sz w:val="24"/>
      <w:szCs w:val="24"/>
      <w:lang w:eastAsia="en-US"/>
    </w:rPr>
  </w:style>
  <w:style w:type="paragraph" w:styleId="HTMLconformatoprevio">
    <w:name w:val="HTML Preformatted"/>
    <w:basedOn w:val="Normal"/>
    <w:link w:val="HTMLconformatoprevioCar"/>
    <w:uiPriority w:val="99"/>
    <w:rsid w:val="00E97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lang w:eastAsia="en-US"/>
    </w:rPr>
  </w:style>
  <w:style w:type="character" w:customStyle="1" w:styleId="HTMLconformatoprevioCar">
    <w:name w:val="HTML con formato previo Car"/>
    <w:link w:val="HTMLconformatoprevio"/>
    <w:uiPriority w:val="99"/>
    <w:semiHidden/>
    <w:locked/>
    <w:rsid w:val="004D7BCF"/>
    <w:rPr>
      <w:rFonts w:ascii="Courier New" w:hAnsi="Courier New" w:cs="Courier New"/>
      <w:kern w:val="2"/>
      <w:sz w:val="20"/>
      <w:szCs w:val="20"/>
      <w:lang w:val="en-US" w:eastAsia="ja-JP"/>
    </w:rPr>
  </w:style>
  <w:style w:type="paragraph" w:styleId="Textoindependiente3">
    <w:name w:val="Body Text 3"/>
    <w:basedOn w:val="Normal"/>
    <w:link w:val="Textoindependiente3Car"/>
    <w:uiPriority w:val="99"/>
    <w:rsid w:val="00E97E34"/>
    <w:pPr>
      <w:widowControl/>
      <w:jc w:val="left"/>
    </w:pPr>
    <w:rPr>
      <w:rFonts w:ascii="Arial" w:hAnsi="Arial" w:cs="Arial"/>
      <w:kern w:val="0"/>
      <w:sz w:val="20"/>
      <w:szCs w:val="20"/>
      <w:lang w:eastAsia="en-US"/>
    </w:rPr>
  </w:style>
  <w:style w:type="character" w:customStyle="1" w:styleId="Textoindependiente3Car">
    <w:name w:val="Texto independiente 3 Car"/>
    <w:link w:val="Textoindependiente3"/>
    <w:uiPriority w:val="99"/>
    <w:locked/>
    <w:rsid w:val="000655DA"/>
    <w:rPr>
      <w:rFonts w:ascii="Arial" w:hAnsi="Arial" w:cs="Arial"/>
      <w:snapToGrid w:val="0"/>
    </w:rPr>
  </w:style>
  <w:style w:type="paragraph" w:styleId="Textodebloque">
    <w:name w:val="Block Text"/>
    <w:basedOn w:val="Normal"/>
    <w:uiPriority w:val="99"/>
    <w:rsid w:val="00E97E34"/>
    <w:pPr>
      <w:ind w:left="2880" w:right="-720" w:hanging="2880"/>
    </w:pPr>
    <w:rPr>
      <w:rFonts w:ascii="Arial" w:hAnsi="Arial" w:cs="Arial"/>
      <w:sz w:val="20"/>
      <w:szCs w:val="20"/>
    </w:rPr>
  </w:style>
  <w:style w:type="character" w:customStyle="1" w:styleId="Job">
    <w:name w:val="Job"/>
    <w:basedOn w:val="Fuentedeprrafopredeter"/>
    <w:uiPriority w:val="99"/>
    <w:rsid w:val="00E97E34"/>
  </w:style>
  <w:style w:type="paragraph" w:styleId="Fecha">
    <w:name w:val="Date"/>
    <w:basedOn w:val="Textoindependiente"/>
    <w:link w:val="FechaCar"/>
    <w:uiPriority w:val="99"/>
    <w:rsid w:val="00E97E34"/>
    <w:pPr>
      <w:keepNext/>
      <w:widowControl/>
      <w:spacing w:after="220" w:line="220" w:lineRule="atLeast"/>
      <w:ind w:right="-360"/>
    </w:pPr>
    <w:rPr>
      <w:rFonts w:ascii="Times New Roman" w:hAnsi="Times New Roman" w:cs="Times New Roman"/>
      <w:kern w:val="0"/>
      <w:sz w:val="20"/>
      <w:szCs w:val="20"/>
    </w:rPr>
  </w:style>
  <w:style w:type="character" w:customStyle="1" w:styleId="FechaCar">
    <w:name w:val="Fecha Car"/>
    <w:link w:val="Fecha"/>
    <w:uiPriority w:val="99"/>
    <w:semiHidden/>
    <w:locked/>
    <w:rsid w:val="004D7BCF"/>
    <w:rPr>
      <w:kern w:val="2"/>
      <w:sz w:val="21"/>
      <w:szCs w:val="21"/>
      <w:lang w:val="en-US" w:eastAsia="ja-JP"/>
    </w:rPr>
  </w:style>
  <w:style w:type="paragraph" w:customStyle="1" w:styleId="WW-BodyText2">
    <w:name w:val="WW-Body Text 2"/>
    <w:basedOn w:val="Normal"/>
    <w:rsid w:val="00E97E34"/>
    <w:pPr>
      <w:widowControl/>
      <w:suppressAutoHyphens/>
    </w:pPr>
    <w:rPr>
      <w:rFonts w:ascii="Times New Roman" w:hAnsi="Times New Roman" w:cs="Times New Roman"/>
      <w:kern w:val="0"/>
      <w:sz w:val="22"/>
      <w:szCs w:val="22"/>
      <w:lang w:eastAsia="en-US"/>
    </w:rPr>
  </w:style>
  <w:style w:type="paragraph" w:customStyle="1" w:styleId="WW-HTMLPreformatted">
    <w:name w:val="WW-HTML Preformatted"/>
    <w:basedOn w:val="Normal"/>
    <w:uiPriority w:val="99"/>
    <w:rsid w:val="00E97E34"/>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pPr>
    <w:rPr>
      <w:rFonts w:ascii="Courier New" w:hAnsi="Courier New" w:cs="Courier New"/>
      <w:kern w:val="0"/>
      <w:sz w:val="20"/>
      <w:szCs w:val="20"/>
      <w:lang w:eastAsia="en-US"/>
    </w:rPr>
  </w:style>
  <w:style w:type="paragraph" w:customStyle="1" w:styleId="WW-BodyText3">
    <w:name w:val="WW-Body Text 3"/>
    <w:basedOn w:val="Normal"/>
    <w:uiPriority w:val="99"/>
    <w:rsid w:val="00E97E34"/>
    <w:pPr>
      <w:widowControl/>
      <w:suppressAutoHyphens/>
      <w:autoSpaceDE w:val="0"/>
      <w:spacing w:line="240" w:lineRule="atLeast"/>
    </w:pPr>
    <w:rPr>
      <w:rFonts w:ascii="Times New Roman" w:hAnsi="Times New Roman" w:cs="Times New Roman"/>
      <w:kern w:val="0"/>
      <w:lang w:eastAsia="en-US"/>
    </w:rPr>
  </w:style>
  <w:style w:type="paragraph" w:customStyle="1" w:styleId="j">
    <w:name w:val="j"/>
    <w:uiPriority w:val="99"/>
    <w:rsid w:val="00E97E34"/>
    <w:pPr>
      <w:widowControl w:val="0"/>
    </w:pPr>
    <w:rPr>
      <w:rFonts w:ascii="Times New Roman" w:hAnsi="Times New Roman"/>
      <w:sz w:val="24"/>
      <w:szCs w:val="24"/>
    </w:rPr>
  </w:style>
  <w:style w:type="paragraph" w:styleId="NormalWeb">
    <w:name w:val="Normal (Web)"/>
    <w:basedOn w:val="Normal"/>
    <w:uiPriority w:val="99"/>
    <w:rsid w:val="00E97E34"/>
    <w:pPr>
      <w:widowControl/>
      <w:spacing w:before="100" w:beforeAutospacing="1" w:after="100" w:afterAutospacing="1"/>
      <w:jc w:val="left"/>
    </w:pPr>
    <w:rPr>
      <w:rFonts w:ascii="Times New Roman" w:hAnsi="Times New Roman" w:cs="Times New Roman"/>
      <w:color w:val="000000"/>
      <w:kern w:val="0"/>
      <w:sz w:val="24"/>
      <w:szCs w:val="24"/>
      <w:lang w:eastAsia="en-US"/>
    </w:rPr>
  </w:style>
  <w:style w:type="character" w:styleId="Refdecomentario">
    <w:name w:val="annotation reference"/>
    <w:uiPriority w:val="99"/>
    <w:semiHidden/>
    <w:rsid w:val="00E97E34"/>
    <w:rPr>
      <w:sz w:val="16"/>
      <w:szCs w:val="16"/>
    </w:rPr>
  </w:style>
  <w:style w:type="paragraph" w:styleId="Textocomentario">
    <w:name w:val="annotation text"/>
    <w:basedOn w:val="Normal"/>
    <w:link w:val="TextocomentarioCar"/>
    <w:uiPriority w:val="99"/>
    <w:semiHidden/>
    <w:rsid w:val="00E97E34"/>
    <w:rPr>
      <w:sz w:val="20"/>
      <w:szCs w:val="20"/>
    </w:rPr>
  </w:style>
  <w:style w:type="character" w:customStyle="1" w:styleId="TextocomentarioCar">
    <w:name w:val="Texto comentario Car"/>
    <w:link w:val="Textocomentario"/>
    <w:uiPriority w:val="99"/>
    <w:semiHidden/>
    <w:locked/>
    <w:rsid w:val="004D7BCF"/>
    <w:rPr>
      <w:kern w:val="2"/>
      <w:sz w:val="20"/>
      <w:szCs w:val="20"/>
      <w:lang w:val="en-US" w:eastAsia="ja-JP"/>
    </w:rPr>
  </w:style>
  <w:style w:type="character" w:styleId="MquinadeescribirHTML">
    <w:name w:val="HTML Typewriter"/>
    <w:uiPriority w:val="99"/>
    <w:rsid w:val="00E97E34"/>
    <w:rPr>
      <w:rFonts w:ascii="Courier New" w:hAnsi="Courier New" w:cs="Courier New"/>
      <w:sz w:val="20"/>
      <w:szCs w:val="20"/>
    </w:rPr>
  </w:style>
  <w:style w:type="paragraph" w:customStyle="1" w:styleId="E1Table">
    <w:name w:val="E1Table"/>
    <w:basedOn w:val="Normal"/>
    <w:uiPriority w:val="99"/>
    <w:rsid w:val="00E97E34"/>
    <w:pPr>
      <w:widowControl/>
      <w:spacing w:after="120"/>
      <w:jc w:val="left"/>
    </w:pPr>
    <w:rPr>
      <w:rFonts w:ascii="Times New Roman" w:hAnsi="Times New Roman" w:cs="Times New Roman"/>
      <w:kern w:val="0"/>
      <w:sz w:val="18"/>
      <w:szCs w:val="18"/>
      <w:lang w:eastAsia="en-US"/>
    </w:rPr>
  </w:style>
  <w:style w:type="character" w:styleId="Textoennegrita">
    <w:name w:val="Strong"/>
    <w:uiPriority w:val="99"/>
    <w:qFormat/>
    <w:rsid w:val="00E97E34"/>
    <w:rPr>
      <w:b/>
      <w:bCs/>
    </w:rPr>
  </w:style>
  <w:style w:type="paragraph" w:styleId="Textodeglobo">
    <w:name w:val="Balloon Text"/>
    <w:basedOn w:val="Normal"/>
    <w:link w:val="TextodegloboCar"/>
    <w:uiPriority w:val="99"/>
    <w:semiHidden/>
    <w:rsid w:val="00E97E34"/>
    <w:rPr>
      <w:rFonts w:ascii="Tahoma" w:hAnsi="Tahoma" w:cs="Tahoma"/>
      <w:sz w:val="16"/>
      <w:szCs w:val="16"/>
    </w:rPr>
  </w:style>
  <w:style w:type="character" w:customStyle="1" w:styleId="TextodegloboCar">
    <w:name w:val="Texto de globo Car"/>
    <w:link w:val="Textodeglobo"/>
    <w:uiPriority w:val="99"/>
    <w:semiHidden/>
    <w:locked/>
    <w:rsid w:val="004D7BCF"/>
    <w:rPr>
      <w:rFonts w:ascii="Times New Roman" w:hAnsi="Times New Roman" w:cs="Times New Roman"/>
      <w:kern w:val="2"/>
      <w:sz w:val="2"/>
      <w:szCs w:val="2"/>
      <w:lang w:val="en-US" w:eastAsia="ja-JP"/>
    </w:rPr>
  </w:style>
  <w:style w:type="character" w:customStyle="1" w:styleId="bodytext1">
    <w:name w:val="bodytext1"/>
    <w:uiPriority w:val="99"/>
    <w:rsid w:val="000166DA"/>
    <w:rPr>
      <w:rFonts w:ascii="Verdana" w:hAnsi="Verdana" w:cs="Verdana"/>
      <w:color w:val="000000"/>
      <w:sz w:val="20"/>
      <w:szCs w:val="20"/>
    </w:rPr>
  </w:style>
  <w:style w:type="table" w:styleId="Tablaconcuadrcula">
    <w:name w:val="Table Grid"/>
    <w:basedOn w:val="Tablanormal"/>
    <w:uiPriority w:val="99"/>
    <w:rsid w:val="00DE6A19"/>
    <w:rPr>
      <w:rFonts w:cs="Century"/>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4">
    <w:name w:val="Light List Accent 4"/>
    <w:basedOn w:val="Tablanormal"/>
    <w:uiPriority w:val="99"/>
    <w:rsid w:val="004A7C3D"/>
    <w:rPr>
      <w:rFonts w:cs="Century"/>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b/>
        <w:bCs/>
        <w:color w:val="FFFFFF"/>
      </w:rPr>
      <w:tblPr/>
      <w:tcPr>
        <w:shd w:val="clear" w:color="auto" w:fill="8064A2"/>
      </w:tcPr>
    </w:tblStylePr>
    <w:tblStylePr w:type="lastRow">
      <w:pPr>
        <w:spacing w:before="0" w:after="0"/>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Sombreadoclaro-nfasis5">
    <w:name w:val="Light Shading Accent 5"/>
    <w:basedOn w:val="Tablanormal"/>
    <w:uiPriority w:val="99"/>
    <w:rsid w:val="004A7C3D"/>
    <w:rPr>
      <w:rFonts w:cs="Century"/>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media3-nfasis5">
    <w:name w:val="Medium Grid 3 Accent 5"/>
    <w:basedOn w:val="Tablanormal"/>
    <w:uiPriority w:val="99"/>
    <w:rsid w:val="004A7C3D"/>
    <w:rPr>
      <w:rFonts w:cs="Century"/>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stamedia1-nfasis5">
    <w:name w:val="Medium List 1 Accent 5"/>
    <w:basedOn w:val="Tablanormal"/>
    <w:uiPriority w:val="99"/>
    <w:rsid w:val="009C13EF"/>
    <w:rPr>
      <w:rFonts w:cs="Century"/>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aclara-nfasis5">
    <w:name w:val="Light List Accent 5"/>
    <w:basedOn w:val="Tablanormal"/>
    <w:uiPriority w:val="99"/>
    <w:rsid w:val="009C13EF"/>
    <w:rPr>
      <w:rFonts w:cs="Century"/>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uiPriority w:val="99"/>
    <w:rsid w:val="009C13EF"/>
    <w:rPr>
      <w:rFonts w:cs="Century"/>
      <w:lang w:val="en-CA" w:eastAsia="en-CA"/>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Sombreadomedio1-nfasis5">
    <w:name w:val="Medium Shading 1 Accent 5"/>
    <w:basedOn w:val="Tablanormal"/>
    <w:uiPriority w:val="99"/>
    <w:rsid w:val="009C13EF"/>
    <w:rPr>
      <w:rFonts w:cs="Century"/>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vistosa-nfasis5">
    <w:name w:val="Colorful Grid Accent 5"/>
    <w:basedOn w:val="Tablanormal"/>
    <w:uiPriority w:val="99"/>
    <w:rsid w:val="009C13EF"/>
    <w:rPr>
      <w:rFonts w:cs="Century"/>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MediumShading1-Accent11">
    <w:name w:val="Medium Shading 1 - Accent 11"/>
    <w:uiPriority w:val="99"/>
    <w:rsid w:val="009C13EF"/>
    <w:rPr>
      <w:rFonts w:cs="Century"/>
      <w:lang w:val="en-CA" w:eastAsia="en-CA"/>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Cuadrculavistosa-nfasis1">
    <w:name w:val="Colorful Grid Accent 1"/>
    <w:basedOn w:val="Tablanormal"/>
    <w:uiPriority w:val="99"/>
    <w:rsid w:val="009C13EF"/>
    <w:rPr>
      <w:rFonts w:cs="Century"/>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Tablaclsica1">
    <w:name w:val="Table Classic 1"/>
    <w:basedOn w:val="Tablanormal"/>
    <w:uiPriority w:val="99"/>
    <w:rsid w:val="009C7DA8"/>
    <w:pPr>
      <w:widowControl w:val="0"/>
      <w:jc w:val="both"/>
    </w:pPr>
    <w:rPr>
      <w:rFonts w:cs="Century"/>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moderna">
    <w:name w:val="Table Contemporary"/>
    <w:basedOn w:val="Tablanormal"/>
    <w:uiPriority w:val="99"/>
    <w:rsid w:val="009C7DA8"/>
    <w:pPr>
      <w:widowControl w:val="0"/>
      <w:jc w:val="both"/>
    </w:pPr>
    <w:rPr>
      <w:rFonts w:cs="Century"/>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bsica3">
    <w:name w:val="Table Simple 3"/>
    <w:basedOn w:val="Tablanormal"/>
    <w:uiPriority w:val="99"/>
    <w:rsid w:val="009C7DA8"/>
    <w:pPr>
      <w:widowControl w:val="0"/>
      <w:jc w:val="both"/>
    </w:pPr>
    <w:rPr>
      <w:rFonts w:cs="Century"/>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absica2">
    <w:name w:val="Table Simple 2"/>
    <w:basedOn w:val="Tablanormal"/>
    <w:uiPriority w:val="99"/>
    <w:rsid w:val="009C7DA8"/>
    <w:pPr>
      <w:widowControl w:val="0"/>
      <w:jc w:val="both"/>
    </w:pPr>
    <w:rPr>
      <w:rFonts w:cs="Century"/>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oncolumnas1">
    <w:name w:val="Table Columns 1"/>
    <w:basedOn w:val="Tablanormal"/>
    <w:uiPriority w:val="99"/>
    <w:rsid w:val="009C7DA8"/>
    <w:pPr>
      <w:widowControl w:val="0"/>
      <w:jc w:val="both"/>
    </w:pPr>
    <w:rPr>
      <w:rFonts w:cs="Century"/>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rafodelista">
    <w:name w:val="List Paragraph"/>
    <w:basedOn w:val="Normal"/>
    <w:uiPriority w:val="99"/>
    <w:qFormat/>
    <w:rsid w:val="000F323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11BE8"/>
    <w:pPr>
      <w:widowControl w:val="0"/>
      <w:jc w:val="both"/>
    </w:pPr>
    <w:rPr>
      <w:rFonts w:cs="Century"/>
      <w:kern w:val="2"/>
      <w:sz w:val="21"/>
      <w:szCs w:val="21"/>
      <w:lang w:eastAsia="ja-JP"/>
    </w:rPr>
  </w:style>
  <w:style w:type="paragraph" w:styleId="Ttulo1">
    <w:name w:val="heading 1"/>
    <w:basedOn w:val="Normal"/>
    <w:next w:val="Normal"/>
    <w:link w:val="Ttulo1Car"/>
    <w:uiPriority w:val="99"/>
    <w:qFormat/>
    <w:rsid w:val="00E97E34"/>
    <w:pPr>
      <w:keepNext/>
      <w:outlineLvl w:val="0"/>
    </w:pPr>
    <w:rPr>
      <w:b/>
      <w:bCs/>
    </w:rPr>
  </w:style>
  <w:style w:type="paragraph" w:styleId="Ttulo2">
    <w:name w:val="heading 2"/>
    <w:aliases w:val="satya2,h2,2,Header 2,l2,A,A.B.C.,L2,dd heading 2,dh2,sub-sect,section header,H2,H21,Attribute Heading 2,HD2"/>
    <w:basedOn w:val="Normal"/>
    <w:next w:val="Normal"/>
    <w:link w:val="Ttulo2Car"/>
    <w:uiPriority w:val="99"/>
    <w:qFormat/>
    <w:rsid w:val="00E97E34"/>
    <w:pPr>
      <w:keepNext/>
      <w:ind w:left="450"/>
      <w:jc w:val="left"/>
      <w:outlineLvl w:val="1"/>
    </w:pPr>
    <w:rPr>
      <w:rFonts w:ascii="Arial" w:hAnsi="Arial" w:cs="Arial"/>
      <w:b/>
      <w:bCs/>
      <w:i/>
      <w:iCs/>
      <w:color w:val="0000FF"/>
      <w:sz w:val="20"/>
      <w:szCs w:val="20"/>
    </w:rPr>
  </w:style>
  <w:style w:type="paragraph" w:styleId="Ttulo3">
    <w:name w:val="heading 3"/>
    <w:basedOn w:val="Normal"/>
    <w:next w:val="Normal"/>
    <w:link w:val="Ttulo3Car"/>
    <w:uiPriority w:val="99"/>
    <w:qFormat/>
    <w:rsid w:val="00E97E34"/>
    <w:pPr>
      <w:keepNext/>
      <w:widowControl/>
      <w:ind w:left="1440"/>
      <w:jc w:val="left"/>
      <w:outlineLvl w:val="2"/>
    </w:pPr>
    <w:rPr>
      <w:rFonts w:ascii="Arial" w:hAnsi="Arial" w:cs="Arial"/>
      <w:kern w:val="0"/>
      <w:sz w:val="20"/>
      <w:szCs w:val="20"/>
      <w:u w:val="single"/>
    </w:rPr>
  </w:style>
  <w:style w:type="paragraph" w:styleId="Ttulo4">
    <w:name w:val="heading 4"/>
    <w:basedOn w:val="Normal"/>
    <w:next w:val="Normal"/>
    <w:link w:val="Ttulo4Car"/>
    <w:uiPriority w:val="99"/>
    <w:qFormat/>
    <w:rsid w:val="00E97E34"/>
    <w:pPr>
      <w:keepNext/>
      <w:ind w:left="2520" w:hanging="2520"/>
      <w:outlineLvl w:val="3"/>
    </w:pPr>
    <w:rPr>
      <w:rFonts w:ascii="Times New Roman" w:hAnsi="Times New Roman" w:cs="Times New Roman"/>
      <w:b/>
      <w:bCs/>
      <w:lang w:eastAsia="en-US"/>
    </w:rPr>
  </w:style>
  <w:style w:type="paragraph" w:styleId="Ttulo5">
    <w:name w:val="heading 5"/>
    <w:basedOn w:val="Normal"/>
    <w:next w:val="Normal"/>
    <w:link w:val="Ttulo5Car"/>
    <w:uiPriority w:val="99"/>
    <w:qFormat/>
    <w:rsid w:val="00E97E34"/>
    <w:pPr>
      <w:keepNext/>
      <w:widowControl/>
      <w:ind w:left="1440"/>
      <w:jc w:val="left"/>
      <w:outlineLvl w:val="4"/>
    </w:pPr>
    <w:rPr>
      <w:rFonts w:ascii="Arial" w:hAnsi="Arial" w:cs="Arial"/>
      <w:b/>
      <w:bCs/>
      <w:kern w:val="0"/>
      <w:sz w:val="18"/>
      <w:szCs w:val="18"/>
    </w:rPr>
  </w:style>
  <w:style w:type="paragraph" w:styleId="Ttulo6">
    <w:name w:val="heading 6"/>
    <w:basedOn w:val="Normal"/>
    <w:next w:val="Normal"/>
    <w:link w:val="Ttulo6Car"/>
    <w:uiPriority w:val="99"/>
    <w:qFormat/>
    <w:rsid w:val="00E97E34"/>
    <w:pPr>
      <w:keepNext/>
      <w:widowControl/>
      <w:ind w:left="720" w:firstLine="720"/>
      <w:jc w:val="left"/>
      <w:outlineLvl w:val="5"/>
    </w:pPr>
    <w:rPr>
      <w:rFonts w:ascii="Arial" w:hAnsi="Arial" w:cs="Arial"/>
      <w:b/>
      <w:bCs/>
      <w:kern w:val="0"/>
      <w:sz w:val="18"/>
      <w:szCs w:val="18"/>
    </w:rPr>
  </w:style>
  <w:style w:type="paragraph" w:styleId="Ttulo7">
    <w:name w:val="heading 7"/>
    <w:basedOn w:val="Normal"/>
    <w:next w:val="Normal"/>
    <w:link w:val="Ttulo7Car"/>
    <w:uiPriority w:val="99"/>
    <w:qFormat/>
    <w:rsid w:val="00E97E34"/>
    <w:pPr>
      <w:keepNext/>
      <w:widowControl/>
      <w:ind w:left="1440"/>
      <w:jc w:val="left"/>
      <w:outlineLvl w:val="6"/>
    </w:pPr>
    <w:rPr>
      <w:rFonts w:ascii="Arial" w:hAnsi="Arial" w:cs="Arial"/>
      <w:b/>
      <w:bCs/>
      <w:kern w:val="0"/>
      <w:sz w:val="22"/>
      <w:szCs w:val="22"/>
    </w:rPr>
  </w:style>
  <w:style w:type="paragraph" w:styleId="Ttulo8">
    <w:name w:val="heading 8"/>
    <w:basedOn w:val="Normal"/>
    <w:next w:val="Normal"/>
    <w:link w:val="Ttulo8Car"/>
    <w:uiPriority w:val="99"/>
    <w:qFormat/>
    <w:rsid w:val="00E97E34"/>
    <w:pPr>
      <w:keepNext/>
      <w:outlineLvl w:val="7"/>
    </w:pPr>
    <w:rPr>
      <w:rFonts w:ascii="Times New Roman" w:hAnsi="Times New Roman" w:cs="Times New Roman"/>
      <w:b/>
      <w:bCs/>
      <w:sz w:val="22"/>
      <w:szCs w:val="22"/>
      <w:lang w:eastAsia="en-US"/>
    </w:rPr>
  </w:style>
  <w:style w:type="paragraph" w:styleId="Ttulo9">
    <w:name w:val="heading 9"/>
    <w:basedOn w:val="Normal"/>
    <w:next w:val="Normal"/>
    <w:link w:val="Ttulo9Car"/>
    <w:uiPriority w:val="99"/>
    <w:qFormat/>
    <w:rsid w:val="00E97E34"/>
    <w:pPr>
      <w:keepNext/>
      <w:ind w:left="1702" w:hanging="1695"/>
      <w:outlineLvl w:val="8"/>
    </w:pPr>
    <w:rPr>
      <w:rFonts w:ascii="Times New Roman" w:hAnsi="Times New Roman" w:cs="Times New Roman"/>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D7BCF"/>
    <w:rPr>
      <w:rFonts w:ascii="Cambria" w:hAnsi="Cambria" w:cs="Cambria"/>
      <w:b/>
      <w:bCs/>
      <w:kern w:val="32"/>
      <w:sz w:val="32"/>
      <w:szCs w:val="32"/>
      <w:lang w:val="en-US" w:eastAsia="ja-JP"/>
    </w:rPr>
  </w:style>
  <w:style w:type="character" w:customStyle="1" w:styleId="Ttulo2Car">
    <w:name w:val="Título 2 Car"/>
    <w:aliases w:val="satya2 Car,h2 Car,2 Car,Header 2 Car,l2 Car,A Car,A.B.C. Car,L2 Car,dd heading 2 Car,dh2 Car,sub-sect Car,section header Car,H2 Car,H21 Car,Attribute Heading 2 Car,HD2 Car"/>
    <w:link w:val="Ttulo2"/>
    <w:uiPriority w:val="99"/>
    <w:semiHidden/>
    <w:locked/>
    <w:rsid w:val="004D7BCF"/>
    <w:rPr>
      <w:rFonts w:ascii="Cambria" w:hAnsi="Cambria" w:cs="Cambria"/>
      <w:b/>
      <w:bCs/>
      <w:i/>
      <w:iCs/>
      <w:kern w:val="2"/>
      <w:sz w:val="28"/>
      <w:szCs w:val="28"/>
      <w:lang w:val="en-US" w:eastAsia="ja-JP"/>
    </w:rPr>
  </w:style>
  <w:style w:type="character" w:customStyle="1" w:styleId="Ttulo3Car">
    <w:name w:val="Título 3 Car"/>
    <w:link w:val="Ttulo3"/>
    <w:uiPriority w:val="99"/>
    <w:semiHidden/>
    <w:locked/>
    <w:rsid w:val="004D7BCF"/>
    <w:rPr>
      <w:rFonts w:ascii="Cambria" w:hAnsi="Cambria" w:cs="Cambria"/>
      <w:b/>
      <w:bCs/>
      <w:kern w:val="2"/>
      <w:sz w:val="26"/>
      <w:szCs w:val="26"/>
      <w:lang w:val="en-US" w:eastAsia="ja-JP"/>
    </w:rPr>
  </w:style>
  <w:style w:type="character" w:customStyle="1" w:styleId="Ttulo4Car">
    <w:name w:val="Título 4 Car"/>
    <w:link w:val="Ttulo4"/>
    <w:uiPriority w:val="99"/>
    <w:semiHidden/>
    <w:locked/>
    <w:rsid w:val="004D7BCF"/>
    <w:rPr>
      <w:rFonts w:ascii="Calibri" w:hAnsi="Calibri" w:cs="Calibri"/>
      <w:b/>
      <w:bCs/>
      <w:kern w:val="2"/>
      <w:sz w:val="28"/>
      <w:szCs w:val="28"/>
      <w:lang w:val="en-US" w:eastAsia="ja-JP"/>
    </w:rPr>
  </w:style>
  <w:style w:type="character" w:customStyle="1" w:styleId="Ttulo5Car">
    <w:name w:val="Título 5 Car"/>
    <w:link w:val="Ttulo5"/>
    <w:uiPriority w:val="99"/>
    <w:semiHidden/>
    <w:locked/>
    <w:rsid w:val="004D7BCF"/>
    <w:rPr>
      <w:rFonts w:ascii="Calibri" w:hAnsi="Calibri" w:cs="Calibri"/>
      <w:b/>
      <w:bCs/>
      <w:i/>
      <w:iCs/>
      <w:kern w:val="2"/>
      <w:sz w:val="26"/>
      <w:szCs w:val="26"/>
      <w:lang w:val="en-US" w:eastAsia="ja-JP"/>
    </w:rPr>
  </w:style>
  <w:style w:type="character" w:customStyle="1" w:styleId="Ttulo6Car">
    <w:name w:val="Título 6 Car"/>
    <w:link w:val="Ttulo6"/>
    <w:uiPriority w:val="99"/>
    <w:semiHidden/>
    <w:locked/>
    <w:rsid w:val="004D7BCF"/>
    <w:rPr>
      <w:rFonts w:ascii="Calibri" w:hAnsi="Calibri" w:cs="Calibri"/>
      <w:b/>
      <w:bCs/>
      <w:kern w:val="2"/>
      <w:lang w:val="en-US" w:eastAsia="ja-JP"/>
    </w:rPr>
  </w:style>
  <w:style w:type="character" w:customStyle="1" w:styleId="Ttulo7Car">
    <w:name w:val="Título 7 Car"/>
    <w:link w:val="Ttulo7"/>
    <w:uiPriority w:val="99"/>
    <w:semiHidden/>
    <w:locked/>
    <w:rsid w:val="004D7BCF"/>
    <w:rPr>
      <w:rFonts w:ascii="Calibri" w:hAnsi="Calibri" w:cs="Calibri"/>
      <w:kern w:val="2"/>
      <w:sz w:val="24"/>
      <w:szCs w:val="24"/>
      <w:lang w:val="en-US" w:eastAsia="ja-JP"/>
    </w:rPr>
  </w:style>
  <w:style w:type="character" w:customStyle="1" w:styleId="Ttulo8Car">
    <w:name w:val="Título 8 Car"/>
    <w:link w:val="Ttulo8"/>
    <w:uiPriority w:val="99"/>
    <w:semiHidden/>
    <w:locked/>
    <w:rsid w:val="004D7BCF"/>
    <w:rPr>
      <w:rFonts w:ascii="Calibri" w:hAnsi="Calibri" w:cs="Calibri"/>
      <w:i/>
      <w:iCs/>
      <w:kern w:val="2"/>
      <w:sz w:val="24"/>
      <w:szCs w:val="24"/>
      <w:lang w:val="en-US" w:eastAsia="ja-JP"/>
    </w:rPr>
  </w:style>
  <w:style w:type="character" w:customStyle="1" w:styleId="Ttulo9Car">
    <w:name w:val="Título 9 Car"/>
    <w:link w:val="Ttulo9"/>
    <w:uiPriority w:val="99"/>
    <w:semiHidden/>
    <w:locked/>
    <w:rsid w:val="004D7BCF"/>
    <w:rPr>
      <w:rFonts w:ascii="Cambria" w:hAnsi="Cambria" w:cs="Cambria"/>
      <w:kern w:val="2"/>
      <w:lang w:val="en-US" w:eastAsia="ja-JP"/>
    </w:rPr>
  </w:style>
  <w:style w:type="character" w:styleId="Hipervnculo">
    <w:name w:val="Hyperlink"/>
    <w:uiPriority w:val="99"/>
    <w:rsid w:val="00E97E34"/>
    <w:rPr>
      <w:color w:val="0000FF"/>
      <w:u w:val="single"/>
    </w:rPr>
  </w:style>
  <w:style w:type="paragraph" w:styleId="Textoindependiente">
    <w:name w:val="Body Text"/>
    <w:aliases w:val="bt,body text,sp,text,sbs,block text,1,bt4,body text4,bt5,body text5,bt1,body text1,Resume Text,BODY TEXT,txt1,T1,Title 1,Text,bullet title,t,heading_txt,bodytxy2,Block text,tx,EDStext,bodytext,bt2,bt3,bt6,bt7,bt11,bt21,bt31,bt41,bt51"/>
    <w:basedOn w:val="Normal"/>
    <w:link w:val="TextoindependienteCar"/>
    <w:uiPriority w:val="99"/>
    <w:rsid w:val="00E97E34"/>
    <w:pPr>
      <w:jc w:val="left"/>
    </w:pPr>
  </w:style>
  <w:style w:type="character" w:customStyle="1" w:styleId="BodyTextChar">
    <w:name w:val="Body Text Char"/>
    <w:aliases w:val="bt Char,body text Char,sp Char,text Char,sbs Char,block text Char,1 Char,bt4 Char,body text4 Char,bt5 Char,body text5 Char,bt1 Char,body text1 Char,Resume Text Char,BODY TEXT Char,txt1 Char,T1 Char,Title 1 Char,Text Char,bullet title Char"/>
    <w:uiPriority w:val="99"/>
    <w:semiHidden/>
    <w:rsid w:val="003F673E"/>
    <w:rPr>
      <w:rFonts w:cs="Century"/>
      <w:kern w:val="2"/>
      <w:sz w:val="21"/>
      <w:szCs w:val="21"/>
      <w:lang w:val="en-US" w:eastAsia="ja-JP"/>
    </w:rPr>
  </w:style>
  <w:style w:type="character" w:customStyle="1" w:styleId="BodyTextChar2">
    <w:name w:val="Body Text Char2"/>
    <w:aliases w:val="bt Char2,body text Char2,sp Char2,text Char2,sbs Char2,block text Char2,1 Char2,bt4 Char2,body text4 Char2,bt5 Char2,body text5 Char2,bt1 Char2,body text1 Char2,Resume Text Char2,BODY TEXT Char2,txt1 Char2,T1 Char2,Title 1 Char2"/>
    <w:uiPriority w:val="99"/>
    <w:semiHidden/>
    <w:locked/>
    <w:rsid w:val="00AD2FA0"/>
    <w:rPr>
      <w:kern w:val="2"/>
      <w:sz w:val="21"/>
      <w:szCs w:val="21"/>
      <w:lang w:val="en-US" w:eastAsia="ja-JP"/>
    </w:rPr>
  </w:style>
  <w:style w:type="character" w:customStyle="1" w:styleId="TextoindependienteCar">
    <w:name w:val="Texto independiente Car"/>
    <w:aliases w:val="bt Car,body text Car,sp Car,text Car,sbs Car,block text Car,1 Car,bt4 Car,body text4 Car,bt5 Car,body text5 Car,bt1 Car,body text1 Car,Resume Text Car,BODY TEXT Car,txt1 Car,T1 Car,Title 1 Car,Text Car,bullet title Car,t Car"/>
    <w:link w:val="Textoindependiente"/>
    <w:uiPriority w:val="99"/>
    <w:semiHidden/>
    <w:locked/>
    <w:rsid w:val="004D7BCF"/>
    <w:rPr>
      <w:kern w:val="2"/>
      <w:sz w:val="21"/>
      <w:szCs w:val="21"/>
      <w:lang w:val="en-US" w:eastAsia="ja-JP"/>
    </w:rPr>
  </w:style>
  <w:style w:type="paragraph" w:styleId="Sangradetextonormal">
    <w:name w:val="Body Text Indent"/>
    <w:basedOn w:val="Normal"/>
    <w:link w:val="SangradetextonormalCar"/>
    <w:uiPriority w:val="99"/>
    <w:rsid w:val="00E97E34"/>
    <w:pPr>
      <w:ind w:firstLine="851"/>
      <w:jc w:val="left"/>
    </w:pPr>
    <w:rPr>
      <w:rFonts w:ascii="Times New Roman" w:eastAsia="MS PGothic" w:hAnsi="Times New Roman" w:cs="Times New Roman"/>
      <w:kern w:val="0"/>
      <w:lang w:val="en-GB"/>
    </w:rPr>
  </w:style>
  <w:style w:type="character" w:customStyle="1" w:styleId="SangradetextonormalCar">
    <w:name w:val="Sangría de texto normal Car"/>
    <w:link w:val="Sangradetextonormal"/>
    <w:uiPriority w:val="99"/>
    <w:semiHidden/>
    <w:locked/>
    <w:rsid w:val="004D7BCF"/>
    <w:rPr>
      <w:kern w:val="2"/>
      <w:sz w:val="21"/>
      <w:szCs w:val="21"/>
      <w:lang w:val="en-US" w:eastAsia="ja-JP"/>
    </w:rPr>
  </w:style>
  <w:style w:type="paragraph" w:styleId="Sangra2detindependiente">
    <w:name w:val="Body Text Indent 2"/>
    <w:basedOn w:val="Normal"/>
    <w:link w:val="Sangra2detindependienteCar"/>
    <w:uiPriority w:val="99"/>
    <w:rsid w:val="00E97E34"/>
    <w:pPr>
      <w:ind w:firstLine="851"/>
    </w:pPr>
    <w:rPr>
      <w:rFonts w:ascii="Times New Roman" w:hAnsi="Times New Roman" w:cs="Times New Roman"/>
    </w:rPr>
  </w:style>
  <w:style w:type="character" w:customStyle="1" w:styleId="Sangra2detindependienteCar">
    <w:name w:val="Sangría 2 de t. independiente Car"/>
    <w:link w:val="Sangra2detindependiente"/>
    <w:uiPriority w:val="99"/>
    <w:semiHidden/>
    <w:locked/>
    <w:rsid w:val="004D7BCF"/>
    <w:rPr>
      <w:kern w:val="2"/>
      <w:sz w:val="21"/>
      <w:szCs w:val="21"/>
      <w:lang w:val="en-US" w:eastAsia="ja-JP"/>
    </w:rPr>
  </w:style>
  <w:style w:type="character" w:styleId="Hipervnculovisitado">
    <w:name w:val="FollowedHyperlink"/>
    <w:uiPriority w:val="99"/>
    <w:rsid w:val="00E97E34"/>
    <w:rPr>
      <w:color w:val="800080"/>
      <w:u w:val="single"/>
    </w:rPr>
  </w:style>
  <w:style w:type="paragraph" w:styleId="Sangra3detindependiente">
    <w:name w:val="Body Text Indent 3"/>
    <w:basedOn w:val="Normal"/>
    <w:link w:val="Sangra3detindependienteCar"/>
    <w:uiPriority w:val="99"/>
    <w:rsid w:val="00E97E34"/>
    <w:pPr>
      <w:tabs>
        <w:tab w:val="left" w:pos="720"/>
      </w:tabs>
      <w:ind w:left="2520" w:hanging="1669"/>
      <w:jc w:val="center"/>
    </w:pPr>
    <w:rPr>
      <w:rFonts w:ascii="Times New Roman" w:hAnsi="Times New Roman" w:cs="Times New Roman"/>
      <w:lang w:eastAsia="en-US"/>
    </w:rPr>
  </w:style>
  <w:style w:type="character" w:customStyle="1" w:styleId="Sangra3detindependienteCar">
    <w:name w:val="Sangría 3 de t. independiente Car"/>
    <w:link w:val="Sangra3detindependiente"/>
    <w:uiPriority w:val="99"/>
    <w:semiHidden/>
    <w:locked/>
    <w:rsid w:val="004D7BCF"/>
    <w:rPr>
      <w:kern w:val="2"/>
      <w:sz w:val="16"/>
      <w:szCs w:val="16"/>
      <w:lang w:val="en-US" w:eastAsia="ja-JP"/>
    </w:rPr>
  </w:style>
  <w:style w:type="paragraph" w:styleId="Listaconvietas">
    <w:name w:val="List Bullet"/>
    <w:basedOn w:val="Normal"/>
    <w:autoRedefine/>
    <w:uiPriority w:val="99"/>
    <w:rsid w:val="00E97E34"/>
    <w:pPr>
      <w:widowControl/>
      <w:jc w:val="left"/>
    </w:pPr>
    <w:rPr>
      <w:rFonts w:ascii="Arial" w:hAnsi="Arial" w:cs="Arial"/>
      <w:kern w:val="0"/>
      <w:sz w:val="22"/>
      <w:szCs w:val="22"/>
    </w:rPr>
  </w:style>
  <w:style w:type="paragraph" w:styleId="Textosinformato">
    <w:name w:val="Plain Text"/>
    <w:basedOn w:val="Normal"/>
    <w:link w:val="TextosinformatoCar"/>
    <w:uiPriority w:val="99"/>
    <w:rsid w:val="00E97E34"/>
    <w:pPr>
      <w:widowControl/>
      <w:jc w:val="left"/>
    </w:pPr>
    <w:rPr>
      <w:rFonts w:ascii="Courier New" w:hAnsi="Courier New" w:cs="Courier New"/>
      <w:kern w:val="0"/>
      <w:sz w:val="20"/>
      <w:szCs w:val="20"/>
      <w:lang w:eastAsia="en-US"/>
    </w:rPr>
  </w:style>
  <w:style w:type="character" w:customStyle="1" w:styleId="TextosinformatoCar">
    <w:name w:val="Texto sin formato Car"/>
    <w:link w:val="Textosinformato"/>
    <w:uiPriority w:val="99"/>
    <w:semiHidden/>
    <w:locked/>
    <w:rsid w:val="004D7BCF"/>
    <w:rPr>
      <w:rFonts w:ascii="Courier New" w:hAnsi="Courier New" w:cs="Courier New"/>
      <w:kern w:val="2"/>
      <w:sz w:val="20"/>
      <w:szCs w:val="20"/>
      <w:lang w:val="en-US" w:eastAsia="ja-JP"/>
    </w:rPr>
  </w:style>
  <w:style w:type="paragraph" w:styleId="Textoindependiente2">
    <w:name w:val="Body Text 2"/>
    <w:basedOn w:val="Normal"/>
    <w:link w:val="Textoindependiente2Car"/>
    <w:uiPriority w:val="99"/>
    <w:rsid w:val="00E97E34"/>
    <w:pPr>
      <w:jc w:val="left"/>
    </w:pPr>
    <w:rPr>
      <w:sz w:val="22"/>
      <w:szCs w:val="22"/>
    </w:rPr>
  </w:style>
  <w:style w:type="character" w:customStyle="1" w:styleId="Textoindependiente2Car">
    <w:name w:val="Texto independiente 2 Car"/>
    <w:link w:val="Textoindependiente2"/>
    <w:uiPriority w:val="99"/>
    <w:semiHidden/>
    <w:locked/>
    <w:rsid w:val="004D7BCF"/>
    <w:rPr>
      <w:kern w:val="2"/>
      <w:sz w:val="21"/>
      <w:szCs w:val="21"/>
      <w:lang w:val="en-US" w:eastAsia="ja-JP"/>
    </w:rPr>
  </w:style>
  <w:style w:type="paragraph" w:styleId="Encabezado">
    <w:name w:val="header"/>
    <w:basedOn w:val="Normal"/>
    <w:link w:val="EncabezadoCar"/>
    <w:uiPriority w:val="99"/>
    <w:rsid w:val="00E97E34"/>
    <w:pPr>
      <w:tabs>
        <w:tab w:val="center" w:pos="4320"/>
        <w:tab w:val="right" w:pos="8640"/>
      </w:tabs>
    </w:pPr>
  </w:style>
  <w:style w:type="character" w:customStyle="1" w:styleId="EncabezadoCar">
    <w:name w:val="Encabezado Car"/>
    <w:link w:val="Encabezado"/>
    <w:uiPriority w:val="99"/>
    <w:semiHidden/>
    <w:locked/>
    <w:rsid w:val="004D7BCF"/>
    <w:rPr>
      <w:kern w:val="2"/>
      <w:sz w:val="21"/>
      <w:szCs w:val="21"/>
      <w:lang w:val="en-US" w:eastAsia="ja-JP"/>
    </w:rPr>
  </w:style>
  <w:style w:type="paragraph" w:styleId="Piedepgina">
    <w:name w:val="footer"/>
    <w:basedOn w:val="Normal"/>
    <w:link w:val="PiedepginaCar"/>
    <w:uiPriority w:val="99"/>
    <w:rsid w:val="00E97E34"/>
    <w:pPr>
      <w:tabs>
        <w:tab w:val="center" w:pos="4320"/>
        <w:tab w:val="right" w:pos="8640"/>
      </w:tabs>
    </w:pPr>
  </w:style>
  <w:style w:type="character" w:customStyle="1" w:styleId="PiedepginaCar">
    <w:name w:val="Pie de página Car"/>
    <w:link w:val="Piedepgina"/>
    <w:uiPriority w:val="99"/>
    <w:semiHidden/>
    <w:locked/>
    <w:rsid w:val="004D7BCF"/>
    <w:rPr>
      <w:kern w:val="2"/>
      <w:sz w:val="21"/>
      <w:szCs w:val="21"/>
      <w:lang w:val="en-US" w:eastAsia="ja-JP"/>
    </w:rPr>
  </w:style>
  <w:style w:type="character" w:styleId="Nmerodepgina">
    <w:name w:val="page number"/>
    <w:basedOn w:val="Fuentedeprrafopredeter"/>
    <w:uiPriority w:val="99"/>
    <w:rsid w:val="00E97E34"/>
  </w:style>
  <w:style w:type="paragraph" w:customStyle="1" w:styleId="Address">
    <w:name w:val="Address"/>
    <w:basedOn w:val="Textoindependiente"/>
    <w:uiPriority w:val="99"/>
    <w:rsid w:val="00E97E34"/>
    <w:pPr>
      <w:keepLines/>
      <w:widowControl/>
      <w:ind w:left="-1080" w:right="3960"/>
    </w:pPr>
    <w:rPr>
      <w:rFonts w:ascii="Times New Roman" w:hAnsi="Times New Roman" w:cs="Times New Roman"/>
      <w:kern w:val="0"/>
      <w:sz w:val="20"/>
      <w:szCs w:val="20"/>
      <w:lang w:eastAsia="en-US"/>
    </w:rPr>
  </w:style>
  <w:style w:type="paragraph" w:customStyle="1" w:styleId="Achievement">
    <w:name w:val="Achievement"/>
    <w:basedOn w:val="Normal"/>
    <w:uiPriority w:val="99"/>
    <w:rsid w:val="00E97E34"/>
    <w:pPr>
      <w:keepLines/>
      <w:widowControl/>
      <w:spacing w:line="260" w:lineRule="exact"/>
      <w:ind w:left="-1080"/>
      <w:jc w:val="left"/>
    </w:pPr>
    <w:rPr>
      <w:rFonts w:ascii="Arial" w:hAnsi="Arial" w:cs="Arial"/>
      <w:i/>
      <w:iCs/>
      <w:kern w:val="0"/>
      <w:sz w:val="20"/>
      <w:szCs w:val="20"/>
      <w:lang w:eastAsia="en-US"/>
    </w:rPr>
  </w:style>
  <w:style w:type="paragraph" w:customStyle="1" w:styleId="SectionTitle">
    <w:name w:val="Section Title"/>
    <w:basedOn w:val="Normal"/>
    <w:uiPriority w:val="99"/>
    <w:rsid w:val="00E97E34"/>
    <w:pPr>
      <w:keepNext/>
      <w:keepLines/>
      <w:widowControl/>
      <w:spacing w:before="260" w:after="120"/>
      <w:ind w:left="-2160"/>
      <w:jc w:val="left"/>
    </w:pPr>
    <w:rPr>
      <w:rFonts w:ascii="Times New Roman" w:hAnsi="Times New Roman" w:cs="Times New Roman"/>
      <w:b/>
      <w:bCs/>
      <w:spacing w:val="70"/>
      <w:kern w:val="0"/>
      <w:sz w:val="24"/>
      <w:szCs w:val="24"/>
      <w:lang w:eastAsia="en-US"/>
    </w:rPr>
  </w:style>
  <w:style w:type="paragraph" w:styleId="HTMLconformatoprevio">
    <w:name w:val="HTML Preformatted"/>
    <w:basedOn w:val="Normal"/>
    <w:link w:val="HTMLconformatoprevioCar"/>
    <w:uiPriority w:val="99"/>
    <w:rsid w:val="00E97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lang w:eastAsia="en-US"/>
    </w:rPr>
  </w:style>
  <w:style w:type="character" w:customStyle="1" w:styleId="HTMLconformatoprevioCar">
    <w:name w:val="HTML con formato previo Car"/>
    <w:link w:val="HTMLconformatoprevio"/>
    <w:uiPriority w:val="99"/>
    <w:semiHidden/>
    <w:locked/>
    <w:rsid w:val="004D7BCF"/>
    <w:rPr>
      <w:rFonts w:ascii="Courier New" w:hAnsi="Courier New" w:cs="Courier New"/>
      <w:kern w:val="2"/>
      <w:sz w:val="20"/>
      <w:szCs w:val="20"/>
      <w:lang w:val="en-US" w:eastAsia="ja-JP"/>
    </w:rPr>
  </w:style>
  <w:style w:type="paragraph" w:styleId="Textoindependiente3">
    <w:name w:val="Body Text 3"/>
    <w:basedOn w:val="Normal"/>
    <w:link w:val="Textoindependiente3Car"/>
    <w:uiPriority w:val="99"/>
    <w:rsid w:val="00E97E34"/>
    <w:pPr>
      <w:widowControl/>
      <w:jc w:val="left"/>
    </w:pPr>
    <w:rPr>
      <w:rFonts w:ascii="Arial" w:hAnsi="Arial" w:cs="Arial"/>
      <w:kern w:val="0"/>
      <w:sz w:val="20"/>
      <w:szCs w:val="20"/>
      <w:lang w:eastAsia="en-US"/>
    </w:rPr>
  </w:style>
  <w:style w:type="character" w:customStyle="1" w:styleId="Textoindependiente3Car">
    <w:name w:val="Texto independiente 3 Car"/>
    <w:link w:val="Textoindependiente3"/>
    <w:uiPriority w:val="99"/>
    <w:locked/>
    <w:rsid w:val="000655DA"/>
    <w:rPr>
      <w:rFonts w:ascii="Arial" w:hAnsi="Arial" w:cs="Arial"/>
      <w:snapToGrid w:val="0"/>
    </w:rPr>
  </w:style>
  <w:style w:type="paragraph" w:styleId="Textodebloque">
    <w:name w:val="Block Text"/>
    <w:basedOn w:val="Normal"/>
    <w:uiPriority w:val="99"/>
    <w:rsid w:val="00E97E34"/>
    <w:pPr>
      <w:ind w:left="2880" w:right="-720" w:hanging="2880"/>
    </w:pPr>
    <w:rPr>
      <w:rFonts w:ascii="Arial" w:hAnsi="Arial" w:cs="Arial"/>
      <w:sz w:val="20"/>
      <w:szCs w:val="20"/>
    </w:rPr>
  </w:style>
  <w:style w:type="character" w:customStyle="1" w:styleId="Job">
    <w:name w:val="Job"/>
    <w:basedOn w:val="Fuentedeprrafopredeter"/>
    <w:uiPriority w:val="99"/>
    <w:rsid w:val="00E97E34"/>
  </w:style>
  <w:style w:type="paragraph" w:styleId="Fecha">
    <w:name w:val="Date"/>
    <w:basedOn w:val="Textoindependiente"/>
    <w:link w:val="FechaCar"/>
    <w:uiPriority w:val="99"/>
    <w:rsid w:val="00E97E34"/>
    <w:pPr>
      <w:keepNext/>
      <w:widowControl/>
      <w:spacing w:after="220" w:line="220" w:lineRule="atLeast"/>
      <w:ind w:right="-360"/>
    </w:pPr>
    <w:rPr>
      <w:rFonts w:ascii="Times New Roman" w:hAnsi="Times New Roman" w:cs="Times New Roman"/>
      <w:kern w:val="0"/>
      <w:sz w:val="20"/>
      <w:szCs w:val="20"/>
    </w:rPr>
  </w:style>
  <w:style w:type="character" w:customStyle="1" w:styleId="FechaCar">
    <w:name w:val="Fecha Car"/>
    <w:link w:val="Fecha"/>
    <w:uiPriority w:val="99"/>
    <w:semiHidden/>
    <w:locked/>
    <w:rsid w:val="004D7BCF"/>
    <w:rPr>
      <w:kern w:val="2"/>
      <w:sz w:val="21"/>
      <w:szCs w:val="21"/>
      <w:lang w:val="en-US" w:eastAsia="ja-JP"/>
    </w:rPr>
  </w:style>
  <w:style w:type="paragraph" w:customStyle="1" w:styleId="WW-BodyText2">
    <w:name w:val="WW-Body Text 2"/>
    <w:basedOn w:val="Normal"/>
    <w:rsid w:val="00E97E34"/>
    <w:pPr>
      <w:widowControl/>
      <w:suppressAutoHyphens/>
    </w:pPr>
    <w:rPr>
      <w:rFonts w:ascii="Times New Roman" w:hAnsi="Times New Roman" w:cs="Times New Roman"/>
      <w:kern w:val="0"/>
      <w:sz w:val="22"/>
      <w:szCs w:val="22"/>
      <w:lang w:eastAsia="en-US"/>
    </w:rPr>
  </w:style>
  <w:style w:type="paragraph" w:customStyle="1" w:styleId="WW-HTMLPreformatted">
    <w:name w:val="WW-HTML Preformatted"/>
    <w:basedOn w:val="Normal"/>
    <w:uiPriority w:val="99"/>
    <w:rsid w:val="00E97E34"/>
    <w:pPr>
      <w:widowControl/>
      <w:tabs>
        <w:tab w:val="left" w:pos="-264"/>
        <w:tab w:val="left" w:pos="652"/>
        <w:tab w:val="left" w:pos="1568"/>
        <w:tab w:val="left" w:pos="2484"/>
        <w:tab w:val="left" w:pos="3400"/>
        <w:tab w:val="left" w:pos="4316"/>
        <w:tab w:val="left" w:pos="5232"/>
        <w:tab w:val="left" w:pos="6148"/>
        <w:tab w:val="left" w:pos="7064"/>
        <w:tab w:val="left" w:pos="7980"/>
        <w:tab w:val="left" w:pos="8896"/>
      </w:tabs>
      <w:suppressAutoHyphens/>
      <w:jc w:val="left"/>
    </w:pPr>
    <w:rPr>
      <w:rFonts w:ascii="Courier New" w:hAnsi="Courier New" w:cs="Courier New"/>
      <w:kern w:val="0"/>
      <w:sz w:val="20"/>
      <w:szCs w:val="20"/>
      <w:lang w:eastAsia="en-US"/>
    </w:rPr>
  </w:style>
  <w:style w:type="paragraph" w:customStyle="1" w:styleId="WW-BodyText3">
    <w:name w:val="WW-Body Text 3"/>
    <w:basedOn w:val="Normal"/>
    <w:uiPriority w:val="99"/>
    <w:rsid w:val="00E97E34"/>
    <w:pPr>
      <w:widowControl/>
      <w:suppressAutoHyphens/>
      <w:autoSpaceDE w:val="0"/>
      <w:spacing w:line="240" w:lineRule="atLeast"/>
    </w:pPr>
    <w:rPr>
      <w:rFonts w:ascii="Times New Roman" w:hAnsi="Times New Roman" w:cs="Times New Roman"/>
      <w:kern w:val="0"/>
      <w:lang w:eastAsia="en-US"/>
    </w:rPr>
  </w:style>
  <w:style w:type="paragraph" w:customStyle="1" w:styleId="j">
    <w:name w:val="j"/>
    <w:uiPriority w:val="99"/>
    <w:rsid w:val="00E97E34"/>
    <w:pPr>
      <w:widowControl w:val="0"/>
    </w:pPr>
    <w:rPr>
      <w:rFonts w:ascii="Times New Roman" w:hAnsi="Times New Roman"/>
      <w:sz w:val="24"/>
      <w:szCs w:val="24"/>
    </w:rPr>
  </w:style>
  <w:style w:type="paragraph" w:styleId="NormalWeb">
    <w:name w:val="Normal (Web)"/>
    <w:basedOn w:val="Normal"/>
    <w:uiPriority w:val="99"/>
    <w:rsid w:val="00E97E34"/>
    <w:pPr>
      <w:widowControl/>
      <w:spacing w:before="100" w:beforeAutospacing="1" w:after="100" w:afterAutospacing="1"/>
      <w:jc w:val="left"/>
    </w:pPr>
    <w:rPr>
      <w:rFonts w:ascii="Times New Roman" w:hAnsi="Times New Roman" w:cs="Times New Roman"/>
      <w:color w:val="000000"/>
      <w:kern w:val="0"/>
      <w:sz w:val="24"/>
      <w:szCs w:val="24"/>
      <w:lang w:eastAsia="en-US"/>
    </w:rPr>
  </w:style>
  <w:style w:type="character" w:styleId="Refdecomentario">
    <w:name w:val="annotation reference"/>
    <w:uiPriority w:val="99"/>
    <w:semiHidden/>
    <w:rsid w:val="00E97E34"/>
    <w:rPr>
      <w:sz w:val="16"/>
      <w:szCs w:val="16"/>
    </w:rPr>
  </w:style>
  <w:style w:type="paragraph" w:styleId="Textocomentario">
    <w:name w:val="annotation text"/>
    <w:basedOn w:val="Normal"/>
    <w:link w:val="TextocomentarioCar"/>
    <w:uiPriority w:val="99"/>
    <w:semiHidden/>
    <w:rsid w:val="00E97E34"/>
    <w:rPr>
      <w:sz w:val="20"/>
      <w:szCs w:val="20"/>
    </w:rPr>
  </w:style>
  <w:style w:type="character" w:customStyle="1" w:styleId="TextocomentarioCar">
    <w:name w:val="Texto comentario Car"/>
    <w:link w:val="Textocomentario"/>
    <w:uiPriority w:val="99"/>
    <w:semiHidden/>
    <w:locked/>
    <w:rsid w:val="004D7BCF"/>
    <w:rPr>
      <w:kern w:val="2"/>
      <w:sz w:val="20"/>
      <w:szCs w:val="20"/>
      <w:lang w:val="en-US" w:eastAsia="ja-JP"/>
    </w:rPr>
  </w:style>
  <w:style w:type="character" w:styleId="MquinadeescribirHTML">
    <w:name w:val="HTML Typewriter"/>
    <w:uiPriority w:val="99"/>
    <w:rsid w:val="00E97E34"/>
    <w:rPr>
      <w:rFonts w:ascii="Courier New" w:hAnsi="Courier New" w:cs="Courier New"/>
      <w:sz w:val="20"/>
      <w:szCs w:val="20"/>
    </w:rPr>
  </w:style>
  <w:style w:type="paragraph" w:customStyle="1" w:styleId="E1Table">
    <w:name w:val="E1Table"/>
    <w:basedOn w:val="Normal"/>
    <w:uiPriority w:val="99"/>
    <w:rsid w:val="00E97E34"/>
    <w:pPr>
      <w:widowControl/>
      <w:spacing w:after="120"/>
      <w:jc w:val="left"/>
    </w:pPr>
    <w:rPr>
      <w:rFonts w:ascii="Times New Roman" w:hAnsi="Times New Roman" w:cs="Times New Roman"/>
      <w:kern w:val="0"/>
      <w:sz w:val="18"/>
      <w:szCs w:val="18"/>
      <w:lang w:eastAsia="en-US"/>
    </w:rPr>
  </w:style>
  <w:style w:type="character" w:styleId="Textoennegrita">
    <w:name w:val="Strong"/>
    <w:uiPriority w:val="99"/>
    <w:qFormat/>
    <w:rsid w:val="00E97E34"/>
    <w:rPr>
      <w:b/>
      <w:bCs/>
    </w:rPr>
  </w:style>
  <w:style w:type="paragraph" w:styleId="Textodeglobo">
    <w:name w:val="Balloon Text"/>
    <w:basedOn w:val="Normal"/>
    <w:link w:val="TextodegloboCar"/>
    <w:uiPriority w:val="99"/>
    <w:semiHidden/>
    <w:rsid w:val="00E97E34"/>
    <w:rPr>
      <w:rFonts w:ascii="Tahoma" w:hAnsi="Tahoma" w:cs="Tahoma"/>
      <w:sz w:val="16"/>
      <w:szCs w:val="16"/>
    </w:rPr>
  </w:style>
  <w:style w:type="character" w:customStyle="1" w:styleId="TextodegloboCar">
    <w:name w:val="Texto de globo Car"/>
    <w:link w:val="Textodeglobo"/>
    <w:uiPriority w:val="99"/>
    <w:semiHidden/>
    <w:locked/>
    <w:rsid w:val="004D7BCF"/>
    <w:rPr>
      <w:rFonts w:ascii="Times New Roman" w:hAnsi="Times New Roman" w:cs="Times New Roman"/>
      <w:kern w:val="2"/>
      <w:sz w:val="2"/>
      <w:szCs w:val="2"/>
      <w:lang w:val="en-US" w:eastAsia="ja-JP"/>
    </w:rPr>
  </w:style>
  <w:style w:type="character" w:customStyle="1" w:styleId="bodytext1">
    <w:name w:val="bodytext1"/>
    <w:uiPriority w:val="99"/>
    <w:rsid w:val="000166DA"/>
    <w:rPr>
      <w:rFonts w:ascii="Verdana" w:hAnsi="Verdana" w:cs="Verdana"/>
      <w:color w:val="000000"/>
      <w:sz w:val="20"/>
      <w:szCs w:val="20"/>
    </w:rPr>
  </w:style>
  <w:style w:type="table" w:styleId="Tablaconcuadrcula">
    <w:name w:val="Table Grid"/>
    <w:basedOn w:val="Tablanormal"/>
    <w:uiPriority w:val="99"/>
    <w:rsid w:val="00DE6A19"/>
    <w:rPr>
      <w:rFonts w:cs="Century"/>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4">
    <w:name w:val="Light List Accent 4"/>
    <w:basedOn w:val="Tablanormal"/>
    <w:uiPriority w:val="99"/>
    <w:rsid w:val="004A7C3D"/>
    <w:rPr>
      <w:rFonts w:cs="Century"/>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b/>
        <w:bCs/>
        <w:color w:val="FFFFFF"/>
      </w:rPr>
      <w:tblPr/>
      <w:tcPr>
        <w:shd w:val="clear" w:color="auto" w:fill="8064A2"/>
      </w:tcPr>
    </w:tblStylePr>
    <w:tblStylePr w:type="lastRow">
      <w:pPr>
        <w:spacing w:before="0" w:after="0"/>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Sombreadoclaro-nfasis5">
    <w:name w:val="Light Shading Accent 5"/>
    <w:basedOn w:val="Tablanormal"/>
    <w:uiPriority w:val="99"/>
    <w:rsid w:val="004A7C3D"/>
    <w:rPr>
      <w:rFonts w:cs="Century"/>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media3-nfasis5">
    <w:name w:val="Medium Grid 3 Accent 5"/>
    <w:basedOn w:val="Tablanormal"/>
    <w:uiPriority w:val="99"/>
    <w:rsid w:val="004A7C3D"/>
    <w:rPr>
      <w:rFonts w:cs="Century"/>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stamedia1-nfasis5">
    <w:name w:val="Medium List 1 Accent 5"/>
    <w:basedOn w:val="Tablanormal"/>
    <w:uiPriority w:val="99"/>
    <w:rsid w:val="009C13EF"/>
    <w:rPr>
      <w:rFonts w:cs="Century"/>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aclara-nfasis5">
    <w:name w:val="Light List Accent 5"/>
    <w:basedOn w:val="Tablanormal"/>
    <w:uiPriority w:val="99"/>
    <w:rsid w:val="009C13EF"/>
    <w:rPr>
      <w:rFonts w:cs="Century"/>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11">
    <w:name w:val="Light List - Accent 11"/>
    <w:uiPriority w:val="99"/>
    <w:rsid w:val="009C13EF"/>
    <w:rPr>
      <w:rFonts w:cs="Century"/>
      <w:lang w:val="en-CA" w:eastAsia="en-CA"/>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Sombreadomedio1-nfasis5">
    <w:name w:val="Medium Shading 1 Accent 5"/>
    <w:basedOn w:val="Tablanormal"/>
    <w:uiPriority w:val="99"/>
    <w:rsid w:val="009C13EF"/>
    <w:rPr>
      <w:rFonts w:cs="Century"/>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vistosa-nfasis5">
    <w:name w:val="Colorful Grid Accent 5"/>
    <w:basedOn w:val="Tablanormal"/>
    <w:uiPriority w:val="99"/>
    <w:rsid w:val="009C13EF"/>
    <w:rPr>
      <w:rFonts w:cs="Century"/>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MediumShading1-Accent11">
    <w:name w:val="Medium Shading 1 - Accent 11"/>
    <w:uiPriority w:val="99"/>
    <w:rsid w:val="009C13EF"/>
    <w:rPr>
      <w:rFonts w:cs="Century"/>
      <w:lang w:val="en-CA" w:eastAsia="en-CA"/>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Cuadrculavistosa-nfasis1">
    <w:name w:val="Colorful Grid Accent 1"/>
    <w:basedOn w:val="Tablanormal"/>
    <w:uiPriority w:val="99"/>
    <w:rsid w:val="009C13EF"/>
    <w:rPr>
      <w:rFonts w:cs="Century"/>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Tablaclsica1">
    <w:name w:val="Table Classic 1"/>
    <w:basedOn w:val="Tablanormal"/>
    <w:uiPriority w:val="99"/>
    <w:rsid w:val="009C7DA8"/>
    <w:pPr>
      <w:widowControl w:val="0"/>
      <w:jc w:val="both"/>
    </w:pPr>
    <w:rPr>
      <w:rFonts w:cs="Century"/>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moderna">
    <w:name w:val="Table Contemporary"/>
    <w:basedOn w:val="Tablanormal"/>
    <w:uiPriority w:val="99"/>
    <w:rsid w:val="009C7DA8"/>
    <w:pPr>
      <w:widowControl w:val="0"/>
      <w:jc w:val="both"/>
    </w:pPr>
    <w:rPr>
      <w:rFonts w:cs="Century"/>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bsica3">
    <w:name w:val="Table Simple 3"/>
    <w:basedOn w:val="Tablanormal"/>
    <w:uiPriority w:val="99"/>
    <w:rsid w:val="009C7DA8"/>
    <w:pPr>
      <w:widowControl w:val="0"/>
      <w:jc w:val="both"/>
    </w:pPr>
    <w:rPr>
      <w:rFonts w:cs="Century"/>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absica2">
    <w:name w:val="Table Simple 2"/>
    <w:basedOn w:val="Tablanormal"/>
    <w:uiPriority w:val="99"/>
    <w:rsid w:val="009C7DA8"/>
    <w:pPr>
      <w:widowControl w:val="0"/>
      <w:jc w:val="both"/>
    </w:pPr>
    <w:rPr>
      <w:rFonts w:cs="Century"/>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oncolumnas1">
    <w:name w:val="Table Columns 1"/>
    <w:basedOn w:val="Tablanormal"/>
    <w:uiPriority w:val="99"/>
    <w:rsid w:val="009C7DA8"/>
    <w:pPr>
      <w:widowControl w:val="0"/>
      <w:jc w:val="both"/>
    </w:pPr>
    <w:rPr>
      <w:rFonts w:cs="Century"/>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rafodelista">
    <w:name w:val="List Paragraph"/>
    <w:basedOn w:val="Normal"/>
    <w:uiPriority w:val="99"/>
    <w:qFormat/>
    <w:rsid w:val="000F323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9404">
      <w:marLeft w:val="0"/>
      <w:marRight w:val="0"/>
      <w:marTop w:val="0"/>
      <w:marBottom w:val="0"/>
      <w:divBdr>
        <w:top w:val="none" w:sz="0" w:space="0" w:color="auto"/>
        <w:left w:val="none" w:sz="0" w:space="0" w:color="auto"/>
        <w:bottom w:val="none" w:sz="0" w:space="0" w:color="auto"/>
        <w:right w:val="none" w:sz="0" w:space="0" w:color="auto"/>
      </w:divBdr>
    </w:div>
    <w:div w:id="69429405">
      <w:marLeft w:val="0"/>
      <w:marRight w:val="0"/>
      <w:marTop w:val="0"/>
      <w:marBottom w:val="0"/>
      <w:divBdr>
        <w:top w:val="none" w:sz="0" w:space="0" w:color="auto"/>
        <w:left w:val="none" w:sz="0" w:space="0" w:color="auto"/>
        <w:bottom w:val="none" w:sz="0" w:space="0" w:color="auto"/>
        <w:right w:val="none" w:sz="0" w:space="0" w:color="auto"/>
      </w:divBdr>
    </w:div>
    <w:div w:id="69429407">
      <w:marLeft w:val="0"/>
      <w:marRight w:val="0"/>
      <w:marTop w:val="0"/>
      <w:marBottom w:val="0"/>
      <w:divBdr>
        <w:top w:val="none" w:sz="0" w:space="0" w:color="auto"/>
        <w:left w:val="none" w:sz="0" w:space="0" w:color="auto"/>
        <w:bottom w:val="none" w:sz="0" w:space="0" w:color="auto"/>
        <w:right w:val="none" w:sz="0" w:space="0" w:color="auto"/>
      </w:divBdr>
    </w:div>
    <w:div w:id="69429409">
      <w:marLeft w:val="0"/>
      <w:marRight w:val="0"/>
      <w:marTop w:val="0"/>
      <w:marBottom w:val="0"/>
      <w:divBdr>
        <w:top w:val="none" w:sz="0" w:space="0" w:color="auto"/>
        <w:left w:val="none" w:sz="0" w:space="0" w:color="auto"/>
        <w:bottom w:val="none" w:sz="0" w:space="0" w:color="auto"/>
        <w:right w:val="none" w:sz="0" w:space="0" w:color="auto"/>
      </w:divBdr>
    </w:div>
    <w:div w:id="69429410">
      <w:marLeft w:val="0"/>
      <w:marRight w:val="0"/>
      <w:marTop w:val="0"/>
      <w:marBottom w:val="0"/>
      <w:divBdr>
        <w:top w:val="none" w:sz="0" w:space="0" w:color="auto"/>
        <w:left w:val="none" w:sz="0" w:space="0" w:color="auto"/>
        <w:bottom w:val="none" w:sz="0" w:space="0" w:color="auto"/>
        <w:right w:val="none" w:sz="0" w:space="0" w:color="auto"/>
      </w:divBdr>
    </w:div>
    <w:div w:id="69429411">
      <w:marLeft w:val="0"/>
      <w:marRight w:val="0"/>
      <w:marTop w:val="0"/>
      <w:marBottom w:val="0"/>
      <w:divBdr>
        <w:top w:val="none" w:sz="0" w:space="0" w:color="auto"/>
        <w:left w:val="none" w:sz="0" w:space="0" w:color="auto"/>
        <w:bottom w:val="none" w:sz="0" w:space="0" w:color="auto"/>
        <w:right w:val="none" w:sz="0" w:space="0" w:color="auto"/>
      </w:divBdr>
      <w:divsChild>
        <w:div w:id="69429413">
          <w:marLeft w:val="0"/>
          <w:marRight w:val="0"/>
          <w:marTop w:val="0"/>
          <w:marBottom w:val="0"/>
          <w:divBdr>
            <w:top w:val="none" w:sz="0" w:space="0" w:color="auto"/>
            <w:left w:val="none" w:sz="0" w:space="0" w:color="auto"/>
            <w:bottom w:val="none" w:sz="0" w:space="0" w:color="auto"/>
            <w:right w:val="none" w:sz="0" w:space="0" w:color="auto"/>
          </w:divBdr>
          <w:divsChild>
            <w:div w:id="69429406">
              <w:marLeft w:val="0"/>
              <w:marRight w:val="0"/>
              <w:marTop w:val="0"/>
              <w:marBottom w:val="0"/>
              <w:divBdr>
                <w:top w:val="none" w:sz="0" w:space="0" w:color="auto"/>
                <w:left w:val="none" w:sz="0" w:space="0" w:color="auto"/>
                <w:bottom w:val="none" w:sz="0" w:space="0" w:color="auto"/>
                <w:right w:val="none" w:sz="0" w:space="0" w:color="auto"/>
              </w:divBdr>
              <w:divsChild>
                <w:div w:id="69429415">
                  <w:marLeft w:val="0"/>
                  <w:marRight w:val="0"/>
                  <w:marTop w:val="0"/>
                  <w:marBottom w:val="0"/>
                  <w:divBdr>
                    <w:top w:val="none" w:sz="0" w:space="0" w:color="auto"/>
                    <w:left w:val="none" w:sz="0" w:space="0" w:color="auto"/>
                    <w:bottom w:val="none" w:sz="0" w:space="0" w:color="auto"/>
                    <w:right w:val="none" w:sz="0" w:space="0" w:color="auto"/>
                  </w:divBdr>
                  <w:divsChild>
                    <w:div w:id="69429412">
                      <w:marLeft w:val="0"/>
                      <w:marRight w:val="0"/>
                      <w:marTop w:val="0"/>
                      <w:marBottom w:val="0"/>
                      <w:divBdr>
                        <w:top w:val="none" w:sz="0" w:space="0" w:color="auto"/>
                        <w:left w:val="none" w:sz="0" w:space="0" w:color="auto"/>
                        <w:bottom w:val="none" w:sz="0" w:space="0" w:color="auto"/>
                        <w:right w:val="none" w:sz="0" w:space="0" w:color="auto"/>
                      </w:divBdr>
                      <w:divsChild>
                        <w:div w:id="69429419">
                          <w:marLeft w:val="0"/>
                          <w:marRight w:val="0"/>
                          <w:marTop w:val="0"/>
                          <w:marBottom w:val="0"/>
                          <w:divBdr>
                            <w:top w:val="none" w:sz="0" w:space="0" w:color="auto"/>
                            <w:left w:val="none" w:sz="0" w:space="0" w:color="auto"/>
                            <w:bottom w:val="none" w:sz="0" w:space="0" w:color="auto"/>
                            <w:right w:val="none" w:sz="0" w:space="0" w:color="auto"/>
                          </w:divBdr>
                          <w:divsChild>
                            <w:div w:id="69429408">
                              <w:marLeft w:val="0"/>
                              <w:marRight w:val="0"/>
                              <w:marTop w:val="0"/>
                              <w:marBottom w:val="0"/>
                              <w:divBdr>
                                <w:top w:val="none" w:sz="0" w:space="0" w:color="auto"/>
                                <w:left w:val="none" w:sz="0" w:space="0" w:color="auto"/>
                                <w:bottom w:val="none" w:sz="0" w:space="0" w:color="auto"/>
                                <w:right w:val="none" w:sz="0" w:space="0" w:color="auto"/>
                              </w:divBdr>
                              <w:divsChild>
                                <w:div w:id="694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29414">
      <w:marLeft w:val="0"/>
      <w:marRight w:val="0"/>
      <w:marTop w:val="0"/>
      <w:marBottom w:val="0"/>
      <w:divBdr>
        <w:top w:val="none" w:sz="0" w:space="0" w:color="auto"/>
        <w:left w:val="none" w:sz="0" w:space="0" w:color="auto"/>
        <w:bottom w:val="none" w:sz="0" w:space="0" w:color="auto"/>
        <w:right w:val="none" w:sz="0" w:space="0" w:color="auto"/>
      </w:divBdr>
    </w:div>
    <w:div w:id="69429416">
      <w:marLeft w:val="0"/>
      <w:marRight w:val="0"/>
      <w:marTop w:val="0"/>
      <w:marBottom w:val="0"/>
      <w:divBdr>
        <w:top w:val="none" w:sz="0" w:space="0" w:color="auto"/>
        <w:left w:val="none" w:sz="0" w:space="0" w:color="auto"/>
        <w:bottom w:val="none" w:sz="0" w:space="0" w:color="auto"/>
        <w:right w:val="none" w:sz="0" w:space="0" w:color="auto"/>
      </w:divBdr>
    </w:div>
    <w:div w:id="69429417">
      <w:marLeft w:val="0"/>
      <w:marRight w:val="0"/>
      <w:marTop w:val="0"/>
      <w:marBottom w:val="0"/>
      <w:divBdr>
        <w:top w:val="none" w:sz="0" w:space="0" w:color="auto"/>
        <w:left w:val="none" w:sz="0" w:space="0" w:color="auto"/>
        <w:bottom w:val="none" w:sz="0" w:space="0" w:color="auto"/>
        <w:right w:val="none" w:sz="0" w:space="0" w:color="auto"/>
      </w:divBdr>
    </w:div>
    <w:div w:id="694294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3C66E-EA36-4F74-9E12-E9112714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2563</Words>
  <Characters>14102</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Resume</vt:lpstr>
      <vt:lpstr>Resume</vt:lpstr>
    </vt:vector>
  </TitlesOfParts>
  <Company>HCL Technologies Ltd., Gurgaon (India).</Company>
  <LinksUpToDate>false</LinksUpToDate>
  <CharactersWithSpaces>16632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Jose Maria Chavez Moreno, HCL America</dc:creator>
  <cp:lastModifiedBy>Yvette</cp:lastModifiedBy>
  <cp:revision>6</cp:revision>
  <cp:lastPrinted>2009-04-10T11:25:00Z</cp:lastPrinted>
  <dcterms:created xsi:type="dcterms:W3CDTF">2012-07-24T15:40:00Z</dcterms:created>
  <dcterms:modified xsi:type="dcterms:W3CDTF">2012-11-01T02:43:00Z</dcterms:modified>
</cp:coreProperties>
</file>